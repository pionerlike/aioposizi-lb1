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AC20C" w14:textId="77777777" w:rsidR="002B16FB" w:rsidRPr="00B314BA" w:rsidRDefault="001953BF" w:rsidP="0061674B">
      <w:pPr>
        <w:ind w:firstLine="450"/>
        <w:jc w:val="center"/>
        <w:rPr>
          <w:rFonts w:ascii="Times New Roman" w:hAnsi="Times New Roman" w:cs="Times New Roman"/>
          <w:b/>
          <w:sz w:val="32"/>
          <w:szCs w:val="28"/>
          <w:lang w:val="ru-RU"/>
        </w:rPr>
      </w:pPr>
      <w:r w:rsidRPr="00B314BA">
        <w:rPr>
          <w:rFonts w:ascii="Times New Roman" w:hAnsi="Times New Roman" w:cs="Times New Roman"/>
          <w:b/>
          <w:sz w:val="32"/>
          <w:szCs w:val="28"/>
          <w:lang w:val="ru-RU"/>
        </w:rPr>
        <w:t>Лабораторная работа №1</w:t>
      </w:r>
    </w:p>
    <w:p w14:paraId="133303E1" w14:textId="77777777" w:rsidR="001953BF" w:rsidRPr="00B314BA" w:rsidRDefault="001953BF" w:rsidP="002753EA">
      <w:pPr>
        <w:jc w:val="center"/>
        <w:rPr>
          <w:rFonts w:ascii="Times New Roman" w:hAnsi="Times New Roman" w:cs="Times New Roman"/>
          <w:b/>
          <w:sz w:val="32"/>
          <w:szCs w:val="28"/>
          <w:lang w:val="ru-RU"/>
        </w:rPr>
      </w:pPr>
      <w:r w:rsidRPr="00B314BA">
        <w:rPr>
          <w:rFonts w:ascii="Times New Roman" w:hAnsi="Times New Roman" w:cs="Times New Roman"/>
          <w:b/>
          <w:sz w:val="32"/>
          <w:szCs w:val="28"/>
          <w:lang w:val="ru-RU"/>
        </w:rPr>
        <w:t xml:space="preserve">Основы компьютерных сетей. Физический и канальный уровень модели </w:t>
      </w:r>
      <w:r w:rsidRPr="00B314BA">
        <w:rPr>
          <w:rFonts w:ascii="Times New Roman" w:hAnsi="Times New Roman" w:cs="Times New Roman"/>
          <w:b/>
          <w:sz w:val="32"/>
          <w:szCs w:val="28"/>
        </w:rPr>
        <w:t>OSI</w:t>
      </w:r>
      <w:r w:rsidRPr="00B314BA">
        <w:rPr>
          <w:rFonts w:ascii="Times New Roman" w:hAnsi="Times New Roman" w:cs="Times New Roman"/>
          <w:b/>
          <w:sz w:val="32"/>
          <w:szCs w:val="28"/>
          <w:lang w:val="ru-RU"/>
        </w:rPr>
        <w:t>/</w:t>
      </w:r>
      <w:r w:rsidRPr="00B314BA">
        <w:rPr>
          <w:rFonts w:ascii="Times New Roman" w:hAnsi="Times New Roman" w:cs="Times New Roman"/>
          <w:b/>
          <w:sz w:val="32"/>
          <w:szCs w:val="28"/>
        </w:rPr>
        <w:t>ISO</w:t>
      </w:r>
      <w:r w:rsidRPr="00B314BA">
        <w:rPr>
          <w:rFonts w:ascii="Times New Roman" w:hAnsi="Times New Roman" w:cs="Times New Roman"/>
          <w:b/>
          <w:sz w:val="32"/>
          <w:szCs w:val="28"/>
          <w:lang w:val="ru-RU"/>
        </w:rPr>
        <w:t xml:space="preserve">. Знакомство с </w:t>
      </w:r>
      <w:r w:rsidRPr="00B314BA">
        <w:rPr>
          <w:rFonts w:ascii="Times New Roman" w:hAnsi="Times New Roman" w:cs="Times New Roman"/>
          <w:b/>
          <w:sz w:val="32"/>
          <w:szCs w:val="28"/>
        </w:rPr>
        <w:t>Cisco</w:t>
      </w:r>
      <w:r w:rsidRPr="00B314BA">
        <w:rPr>
          <w:rFonts w:ascii="Times New Roman" w:hAnsi="Times New Roman" w:cs="Times New Roman"/>
          <w:b/>
          <w:sz w:val="32"/>
          <w:szCs w:val="28"/>
          <w:lang w:val="ru-RU"/>
        </w:rPr>
        <w:t xml:space="preserve"> </w:t>
      </w:r>
      <w:r w:rsidRPr="00B314BA">
        <w:rPr>
          <w:rFonts w:ascii="Times New Roman" w:hAnsi="Times New Roman" w:cs="Times New Roman"/>
          <w:b/>
          <w:sz w:val="32"/>
          <w:szCs w:val="28"/>
        </w:rPr>
        <w:t>Packet</w:t>
      </w:r>
      <w:r w:rsidRPr="00B314BA">
        <w:rPr>
          <w:rFonts w:ascii="Times New Roman" w:hAnsi="Times New Roman" w:cs="Times New Roman"/>
          <w:b/>
          <w:sz w:val="32"/>
          <w:szCs w:val="28"/>
          <w:lang w:val="ru-RU"/>
        </w:rPr>
        <w:t xml:space="preserve"> </w:t>
      </w:r>
      <w:r w:rsidRPr="00B314BA">
        <w:rPr>
          <w:rFonts w:ascii="Times New Roman" w:hAnsi="Times New Roman" w:cs="Times New Roman"/>
          <w:b/>
          <w:sz w:val="32"/>
          <w:szCs w:val="28"/>
        </w:rPr>
        <w:t>Tracer</w:t>
      </w:r>
    </w:p>
    <w:p w14:paraId="27288716" w14:textId="77777777" w:rsidR="001953BF" w:rsidRPr="002753EA" w:rsidRDefault="001953BF" w:rsidP="00D761AC">
      <w:pPr>
        <w:ind w:firstLine="450"/>
        <w:jc w:val="both"/>
        <w:rPr>
          <w:rFonts w:ascii="Times New Roman" w:hAnsi="Times New Roman" w:cs="Times New Roman"/>
          <w:sz w:val="24"/>
          <w:szCs w:val="24"/>
          <w:lang w:val="ru-RU"/>
        </w:rPr>
      </w:pPr>
      <w:r w:rsidRPr="002753EA">
        <w:rPr>
          <w:rFonts w:ascii="Times New Roman" w:hAnsi="Times New Roman" w:cs="Times New Roman"/>
          <w:b/>
          <w:sz w:val="24"/>
          <w:szCs w:val="24"/>
          <w:lang w:val="ru-RU"/>
        </w:rPr>
        <w:t>Цель работы</w:t>
      </w:r>
      <w:r w:rsidRPr="002753EA">
        <w:rPr>
          <w:rFonts w:ascii="Times New Roman" w:hAnsi="Times New Roman" w:cs="Times New Roman"/>
          <w:sz w:val="24"/>
          <w:szCs w:val="24"/>
          <w:lang w:val="ru-RU"/>
        </w:rPr>
        <w:t xml:space="preserve">: изучить задачи физического и канального уровня модели </w:t>
      </w:r>
      <w:r w:rsidRPr="002753EA">
        <w:rPr>
          <w:rFonts w:ascii="Times New Roman" w:hAnsi="Times New Roman" w:cs="Times New Roman"/>
          <w:sz w:val="24"/>
          <w:szCs w:val="24"/>
        </w:rPr>
        <w:t>OSI</w:t>
      </w:r>
      <w:r w:rsidRPr="002753EA">
        <w:rPr>
          <w:rFonts w:ascii="Times New Roman" w:hAnsi="Times New Roman" w:cs="Times New Roman"/>
          <w:sz w:val="24"/>
          <w:szCs w:val="24"/>
          <w:lang w:val="ru-RU"/>
        </w:rPr>
        <w:t>/</w:t>
      </w:r>
      <w:r w:rsidRPr="002753EA">
        <w:rPr>
          <w:rFonts w:ascii="Times New Roman" w:hAnsi="Times New Roman" w:cs="Times New Roman"/>
          <w:sz w:val="24"/>
          <w:szCs w:val="24"/>
        </w:rPr>
        <w:t>ISO</w:t>
      </w:r>
      <w:r w:rsidRPr="002753EA">
        <w:rPr>
          <w:rFonts w:ascii="Times New Roman" w:hAnsi="Times New Roman" w:cs="Times New Roman"/>
          <w:sz w:val="24"/>
          <w:szCs w:val="24"/>
          <w:lang w:val="ru-RU"/>
        </w:rPr>
        <w:t xml:space="preserve">, ознакомиться с видами топологий, средами передачи данных в компьютерных сетях и другими сетевыми моделями, научиться пользоваться основными командами в </w:t>
      </w:r>
      <w:proofErr w:type="spellStart"/>
      <w:r w:rsidRPr="002753EA">
        <w:rPr>
          <w:rFonts w:ascii="Times New Roman" w:hAnsi="Times New Roman" w:cs="Times New Roman"/>
          <w:sz w:val="24"/>
          <w:szCs w:val="24"/>
        </w:rPr>
        <w:t>CiscoIOS</w:t>
      </w:r>
      <w:proofErr w:type="spellEnd"/>
      <w:r w:rsidR="002753EA" w:rsidRPr="002753EA">
        <w:rPr>
          <w:rFonts w:ascii="Times New Roman" w:hAnsi="Times New Roman" w:cs="Times New Roman"/>
          <w:sz w:val="24"/>
          <w:szCs w:val="24"/>
          <w:lang w:val="ru-RU"/>
        </w:rPr>
        <w:t>.</w:t>
      </w:r>
    </w:p>
    <w:p w14:paraId="58D3213F" w14:textId="77777777" w:rsidR="001953BF" w:rsidRPr="002753EA" w:rsidRDefault="001953BF" w:rsidP="00585E6D">
      <w:pPr>
        <w:ind w:firstLine="450"/>
        <w:jc w:val="center"/>
        <w:rPr>
          <w:rFonts w:ascii="Times New Roman" w:hAnsi="Times New Roman" w:cs="Times New Roman"/>
          <w:b/>
          <w:sz w:val="28"/>
          <w:szCs w:val="28"/>
          <w:lang w:val="ru-RU"/>
        </w:rPr>
      </w:pPr>
      <w:r w:rsidRPr="00B25807">
        <w:rPr>
          <w:rFonts w:ascii="Times New Roman" w:hAnsi="Times New Roman" w:cs="Times New Roman"/>
          <w:b/>
          <w:sz w:val="28"/>
          <w:szCs w:val="28"/>
          <w:lang w:val="ru-RU"/>
        </w:rPr>
        <w:t xml:space="preserve">1. </w:t>
      </w:r>
      <w:r w:rsidRPr="002753EA">
        <w:rPr>
          <w:rFonts w:ascii="Times New Roman" w:hAnsi="Times New Roman" w:cs="Times New Roman"/>
          <w:b/>
          <w:sz w:val="28"/>
          <w:szCs w:val="28"/>
          <w:lang w:val="ru-RU"/>
        </w:rPr>
        <w:t>Введение</w:t>
      </w:r>
    </w:p>
    <w:p w14:paraId="36AF47F4" w14:textId="77777777" w:rsidR="001953BF" w:rsidRPr="002753EA" w:rsidRDefault="001953BF" w:rsidP="002753EA">
      <w:pPr>
        <w:ind w:firstLine="450"/>
        <w:jc w:val="both"/>
        <w:rPr>
          <w:rFonts w:ascii="Times New Roman" w:hAnsi="Times New Roman" w:cs="Times New Roman"/>
          <w:sz w:val="24"/>
          <w:szCs w:val="24"/>
          <w:lang w:val="ru-RU"/>
        </w:rPr>
      </w:pPr>
      <w:r w:rsidRPr="002753EA">
        <w:rPr>
          <w:rFonts w:ascii="Times New Roman" w:hAnsi="Times New Roman" w:cs="Times New Roman"/>
          <w:b/>
          <w:sz w:val="24"/>
          <w:szCs w:val="24"/>
          <w:lang w:val="ru-RU"/>
        </w:rPr>
        <w:t>Компьютерные сети</w:t>
      </w:r>
      <w:r w:rsidRPr="002753EA">
        <w:rPr>
          <w:rFonts w:ascii="Times New Roman" w:hAnsi="Times New Roman" w:cs="Times New Roman"/>
          <w:sz w:val="24"/>
          <w:szCs w:val="24"/>
          <w:lang w:val="ru-RU"/>
        </w:rPr>
        <w:t xml:space="preserve"> – совокупность устройств и систем, которые подключены друг к другу и общающихся между собой. К устройствам и системам можно отнести: сервера, компьютеры, телефоны, коммутаторы, маршрутизаторы и т.д. Компоненты сети можно разделить на следующие группы:</w:t>
      </w:r>
    </w:p>
    <w:p w14:paraId="7D681BDA" w14:textId="77777777" w:rsidR="001953BF" w:rsidRPr="002753EA" w:rsidRDefault="001953BF" w:rsidP="002753EA">
      <w:pPr>
        <w:pStyle w:val="a3"/>
        <w:numPr>
          <w:ilvl w:val="0"/>
          <w:numId w:val="1"/>
        </w:numPr>
        <w:ind w:left="0" w:firstLine="450"/>
        <w:jc w:val="both"/>
        <w:rPr>
          <w:rFonts w:ascii="Times New Roman" w:hAnsi="Times New Roman" w:cs="Times New Roman"/>
          <w:sz w:val="24"/>
          <w:szCs w:val="24"/>
          <w:lang w:val="ru-RU"/>
        </w:rPr>
      </w:pPr>
      <w:r w:rsidRPr="002753EA">
        <w:rPr>
          <w:rFonts w:ascii="Times New Roman" w:hAnsi="Times New Roman" w:cs="Times New Roman"/>
          <w:b/>
          <w:sz w:val="24"/>
          <w:szCs w:val="24"/>
          <w:lang w:val="ru-RU"/>
        </w:rPr>
        <w:t>Оконечные узлы</w:t>
      </w:r>
      <w:r w:rsidRPr="002753EA">
        <w:rPr>
          <w:rFonts w:ascii="Times New Roman" w:hAnsi="Times New Roman" w:cs="Times New Roman"/>
          <w:sz w:val="24"/>
          <w:szCs w:val="24"/>
          <w:lang w:val="ru-RU"/>
        </w:rPr>
        <w:t>. Устройства, которые передают и/или принимают какие-либо данные. Это могут быть компьютеры, телефоны, сервера, какие-то терминалы или тонкие клиенты, телевизоры.</w:t>
      </w:r>
    </w:p>
    <w:p w14:paraId="1E016D96" w14:textId="77777777" w:rsidR="001953BF" w:rsidRPr="002753EA" w:rsidRDefault="001953BF" w:rsidP="002753EA">
      <w:pPr>
        <w:pStyle w:val="a3"/>
        <w:numPr>
          <w:ilvl w:val="0"/>
          <w:numId w:val="1"/>
        </w:numPr>
        <w:ind w:left="0" w:firstLine="450"/>
        <w:jc w:val="both"/>
        <w:rPr>
          <w:rFonts w:ascii="Times New Roman" w:hAnsi="Times New Roman" w:cs="Times New Roman"/>
          <w:sz w:val="24"/>
          <w:szCs w:val="24"/>
          <w:lang w:val="ru-RU"/>
        </w:rPr>
      </w:pPr>
      <w:r w:rsidRPr="002753EA">
        <w:rPr>
          <w:rFonts w:ascii="Times New Roman" w:hAnsi="Times New Roman" w:cs="Times New Roman"/>
          <w:b/>
          <w:sz w:val="24"/>
          <w:szCs w:val="24"/>
          <w:lang w:val="ru-RU"/>
        </w:rPr>
        <w:t>Промежуточные устройства</w:t>
      </w:r>
      <w:r w:rsidRPr="002753EA">
        <w:rPr>
          <w:rFonts w:ascii="Times New Roman" w:hAnsi="Times New Roman" w:cs="Times New Roman"/>
          <w:sz w:val="24"/>
          <w:szCs w:val="24"/>
          <w:lang w:val="ru-RU"/>
        </w:rPr>
        <w:t xml:space="preserve">. Это устройства, которые соединяют оконечные узлы между собой. Сюда можно отнести коммутаторы, концентраторы, маршрутизаторы, точки доступа </w:t>
      </w:r>
      <w:proofErr w:type="spellStart"/>
      <w:r w:rsidRPr="002753EA">
        <w:rPr>
          <w:rFonts w:ascii="Times New Roman" w:hAnsi="Times New Roman" w:cs="Times New Roman"/>
          <w:sz w:val="24"/>
          <w:szCs w:val="24"/>
          <w:lang w:val="ru-RU"/>
        </w:rPr>
        <w:t>Wi-Fi</w:t>
      </w:r>
      <w:proofErr w:type="spellEnd"/>
      <w:r w:rsidRPr="002753EA">
        <w:rPr>
          <w:rFonts w:ascii="Times New Roman" w:hAnsi="Times New Roman" w:cs="Times New Roman"/>
          <w:sz w:val="24"/>
          <w:szCs w:val="24"/>
          <w:lang w:val="ru-RU"/>
        </w:rPr>
        <w:t>.</w:t>
      </w:r>
    </w:p>
    <w:p w14:paraId="37D5E2D8" w14:textId="77777777" w:rsidR="001953BF" w:rsidRDefault="001953BF" w:rsidP="002753EA">
      <w:pPr>
        <w:pStyle w:val="a3"/>
        <w:numPr>
          <w:ilvl w:val="0"/>
          <w:numId w:val="1"/>
        </w:numPr>
        <w:ind w:left="0" w:firstLine="450"/>
        <w:jc w:val="both"/>
        <w:rPr>
          <w:rFonts w:ascii="Times New Roman" w:hAnsi="Times New Roman" w:cs="Times New Roman"/>
          <w:sz w:val="24"/>
          <w:szCs w:val="24"/>
          <w:lang w:val="ru-RU"/>
        </w:rPr>
      </w:pPr>
      <w:r w:rsidRPr="002753EA">
        <w:rPr>
          <w:rFonts w:ascii="Times New Roman" w:hAnsi="Times New Roman" w:cs="Times New Roman"/>
          <w:b/>
          <w:sz w:val="24"/>
          <w:szCs w:val="24"/>
          <w:lang w:val="ru-RU"/>
        </w:rPr>
        <w:t>Сетевые среды</w:t>
      </w:r>
      <w:r w:rsidRPr="002753EA">
        <w:rPr>
          <w:rFonts w:ascii="Times New Roman" w:hAnsi="Times New Roman" w:cs="Times New Roman"/>
          <w:sz w:val="24"/>
          <w:szCs w:val="24"/>
          <w:lang w:val="ru-RU"/>
        </w:rPr>
        <w:t>. Это те среды, в которых происходит непосредственная передача данных. Сюда относятся кабели, сетевые карты, различного рода коннекторы, беспроводная среда передачи данных.</w:t>
      </w:r>
    </w:p>
    <w:p w14:paraId="236C39A9" w14:textId="77777777" w:rsidR="002753EA" w:rsidRPr="002753EA" w:rsidRDefault="002753EA" w:rsidP="002753EA">
      <w:pPr>
        <w:pStyle w:val="a3"/>
        <w:ind w:left="1170"/>
        <w:rPr>
          <w:rFonts w:ascii="Times New Roman" w:hAnsi="Times New Roman" w:cs="Times New Roman"/>
          <w:sz w:val="24"/>
          <w:szCs w:val="24"/>
          <w:lang w:val="ru-RU"/>
        </w:rPr>
      </w:pPr>
    </w:p>
    <w:p w14:paraId="09ECBCEC" w14:textId="77777777" w:rsidR="001953BF" w:rsidRPr="00B25807" w:rsidRDefault="002753EA" w:rsidP="00585E6D">
      <w:pPr>
        <w:ind w:left="450"/>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1.1 </w:t>
      </w:r>
      <w:r w:rsidR="001953BF" w:rsidRPr="002753EA">
        <w:rPr>
          <w:rFonts w:ascii="Times New Roman" w:hAnsi="Times New Roman" w:cs="Times New Roman"/>
          <w:b/>
          <w:sz w:val="28"/>
          <w:szCs w:val="28"/>
          <w:lang w:val="ru-RU"/>
        </w:rPr>
        <w:t xml:space="preserve">Модель </w:t>
      </w:r>
      <w:r w:rsidR="001953BF" w:rsidRPr="002753EA">
        <w:rPr>
          <w:rFonts w:ascii="Times New Roman" w:hAnsi="Times New Roman" w:cs="Times New Roman"/>
          <w:b/>
          <w:sz w:val="28"/>
          <w:szCs w:val="28"/>
        </w:rPr>
        <w:t>OSI</w:t>
      </w:r>
      <w:r w:rsidR="001953BF" w:rsidRPr="002753EA">
        <w:rPr>
          <w:rFonts w:ascii="Times New Roman" w:hAnsi="Times New Roman" w:cs="Times New Roman"/>
          <w:b/>
          <w:sz w:val="28"/>
          <w:szCs w:val="28"/>
          <w:lang w:val="ru-RU"/>
        </w:rPr>
        <w:t>/</w:t>
      </w:r>
      <w:r w:rsidR="001953BF" w:rsidRPr="002753EA">
        <w:rPr>
          <w:rFonts w:ascii="Times New Roman" w:hAnsi="Times New Roman" w:cs="Times New Roman"/>
          <w:b/>
          <w:sz w:val="28"/>
          <w:szCs w:val="28"/>
        </w:rPr>
        <w:t>ISO</w:t>
      </w:r>
      <w:r w:rsidR="001953BF" w:rsidRPr="002753EA">
        <w:rPr>
          <w:rFonts w:ascii="Times New Roman" w:hAnsi="Times New Roman" w:cs="Times New Roman"/>
          <w:b/>
          <w:sz w:val="28"/>
          <w:szCs w:val="28"/>
          <w:lang w:val="ru-RU"/>
        </w:rPr>
        <w:t xml:space="preserve">. Стек протоколов </w:t>
      </w:r>
      <w:r w:rsidR="001953BF" w:rsidRPr="002753EA">
        <w:rPr>
          <w:rFonts w:ascii="Times New Roman" w:hAnsi="Times New Roman" w:cs="Times New Roman"/>
          <w:b/>
          <w:sz w:val="28"/>
          <w:szCs w:val="28"/>
        </w:rPr>
        <w:t>TCP</w:t>
      </w:r>
      <w:r w:rsidR="001953BF" w:rsidRPr="002753EA">
        <w:rPr>
          <w:rFonts w:ascii="Times New Roman" w:hAnsi="Times New Roman" w:cs="Times New Roman"/>
          <w:b/>
          <w:sz w:val="28"/>
          <w:szCs w:val="28"/>
          <w:lang w:val="ru-RU"/>
        </w:rPr>
        <w:t>/</w:t>
      </w:r>
      <w:r w:rsidR="001953BF" w:rsidRPr="002753EA">
        <w:rPr>
          <w:rFonts w:ascii="Times New Roman" w:hAnsi="Times New Roman" w:cs="Times New Roman"/>
          <w:b/>
          <w:sz w:val="28"/>
          <w:szCs w:val="28"/>
        </w:rPr>
        <w:t>IP</w:t>
      </w:r>
    </w:p>
    <w:p w14:paraId="5A1869DF" w14:textId="3D46E83F" w:rsidR="002753EA" w:rsidRPr="007E3167" w:rsidRDefault="002753EA" w:rsidP="002753EA">
      <w:pPr>
        <w:spacing w:after="0" w:line="240" w:lineRule="auto"/>
        <w:ind w:firstLine="450"/>
        <w:jc w:val="both"/>
        <w:rPr>
          <w:rFonts w:ascii="Times New Roman" w:eastAsia="Times New Roman" w:hAnsi="Times New Roman" w:cs="Times New Roman"/>
          <w:sz w:val="24"/>
          <w:szCs w:val="24"/>
          <w:lang w:val="ru-RU" w:eastAsia="ru-RU"/>
        </w:rPr>
      </w:pPr>
      <w:r w:rsidRPr="007E3167">
        <w:rPr>
          <w:rFonts w:ascii="Times New Roman" w:eastAsia="Times New Roman" w:hAnsi="Times New Roman" w:cs="Times New Roman"/>
          <w:color w:val="222222"/>
          <w:sz w:val="24"/>
          <w:szCs w:val="24"/>
          <w:shd w:val="clear" w:color="auto" w:fill="FFFFFF"/>
          <w:lang w:val="ru-RU" w:eastAsia="ru-RU"/>
        </w:rPr>
        <w:t xml:space="preserve">Для того, чтобы </w:t>
      </w:r>
      <w:r w:rsidR="00D761AC" w:rsidRPr="007E3167">
        <w:rPr>
          <w:rFonts w:ascii="Times New Roman" w:eastAsia="Times New Roman" w:hAnsi="Times New Roman" w:cs="Times New Roman"/>
          <w:color w:val="222222"/>
          <w:sz w:val="24"/>
          <w:szCs w:val="24"/>
          <w:shd w:val="clear" w:color="auto" w:fill="FFFFFF"/>
          <w:lang w:val="ru-RU" w:eastAsia="ru-RU"/>
        </w:rPr>
        <w:t>понимать,</w:t>
      </w:r>
      <w:r w:rsidRPr="007E3167">
        <w:rPr>
          <w:rFonts w:ascii="Times New Roman" w:eastAsia="Times New Roman" w:hAnsi="Times New Roman" w:cs="Times New Roman"/>
          <w:color w:val="222222"/>
          <w:sz w:val="24"/>
          <w:szCs w:val="24"/>
          <w:shd w:val="clear" w:color="auto" w:fill="FFFFFF"/>
          <w:lang w:val="ru-RU" w:eastAsia="ru-RU"/>
        </w:rPr>
        <w:t xml:space="preserve"> как данные передаются с одного места на другое, рассмотрим данный процесс на модели </w:t>
      </w:r>
      <w:r w:rsidRPr="007E3167">
        <w:rPr>
          <w:rFonts w:ascii="Times New Roman" w:eastAsia="Times New Roman" w:hAnsi="Times New Roman" w:cs="Times New Roman"/>
          <w:color w:val="222222"/>
          <w:sz w:val="24"/>
          <w:szCs w:val="24"/>
          <w:shd w:val="clear" w:color="auto" w:fill="FFFFFF"/>
          <w:lang w:eastAsia="ru-RU"/>
        </w:rPr>
        <w:t>OSI</w:t>
      </w:r>
      <w:r w:rsidRPr="007E3167">
        <w:rPr>
          <w:rFonts w:ascii="Times New Roman" w:eastAsia="Times New Roman" w:hAnsi="Times New Roman" w:cs="Times New Roman"/>
          <w:color w:val="222222"/>
          <w:sz w:val="24"/>
          <w:szCs w:val="24"/>
          <w:shd w:val="clear" w:color="auto" w:fill="FFFFFF"/>
          <w:lang w:val="ru-RU" w:eastAsia="ru-RU"/>
        </w:rPr>
        <w:t>/</w:t>
      </w:r>
      <w:r w:rsidRPr="007E3167">
        <w:rPr>
          <w:rFonts w:ascii="Times New Roman" w:eastAsia="Times New Roman" w:hAnsi="Times New Roman" w:cs="Times New Roman"/>
          <w:color w:val="222222"/>
          <w:sz w:val="24"/>
          <w:szCs w:val="24"/>
          <w:shd w:val="clear" w:color="auto" w:fill="FFFFFF"/>
          <w:lang w:eastAsia="ru-RU"/>
        </w:rPr>
        <w:t>ISO</w:t>
      </w:r>
      <w:r w:rsidRPr="007E3167">
        <w:rPr>
          <w:rFonts w:ascii="Times New Roman" w:eastAsia="Times New Roman" w:hAnsi="Times New Roman" w:cs="Times New Roman"/>
          <w:color w:val="222222"/>
          <w:sz w:val="24"/>
          <w:szCs w:val="24"/>
          <w:shd w:val="clear" w:color="auto" w:fill="FFFFFF"/>
          <w:lang w:val="ru-RU" w:eastAsia="ru-RU"/>
        </w:rPr>
        <w:t>.</w:t>
      </w:r>
      <w:r w:rsidR="007E3167">
        <w:rPr>
          <w:rFonts w:ascii="Times New Roman" w:eastAsia="Times New Roman" w:hAnsi="Times New Roman" w:cs="Times New Roman"/>
          <w:color w:val="222222"/>
          <w:sz w:val="24"/>
          <w:szCs w:val="24"/>
          <w:shd w:val="clear" w:color="auto" w:fill="FFFFFF"/>
          <w:lang w:val="ru-RU" w:eastAsia="ru-RU"/>
        </w:rPr>
        <w:t xml:space="preserve"> Модель </w:t>
      </w:r>
      <w:r w:rsidR="007E3167">
        <w:rPr>
          <w:rFonts w:ascii="Times New Roman" w:eastAsia="Times New Roman" w:hAnsi="Times New Roman" w:cs="Times New Roman"/>
          <w:color w:val="222222"/>
          <w:sz w:val="24"/>
          <w:szCs w:val="24"/>
          <w:shd w:val="clear" w:color="auto" w:fill="FFFFFF"/>
          <w:lang w:eastAsia="ru-RU"/>
        </w:rPr>
        <w:t>OSI</w:t>
      </w:r>
      <w:r w:rsidR="007E3167" w:rsidRPr="007E3167">
        <w:rPr>
          <w:rFonts w:ascii="Times New Roman" w:eastAsia="Times New Roman" w:hAnsi="Times New Roman" w:cs="Times New Roman"/>
          <w:color w:val="222222"/>
          <w:sz w:val="24"/>
          <w:szCs w:val="24"/>
          <w:shd w:val="clear" w:color="auto" w:fill="FFFFFF"/>
          <w:lang w:val="ru-RU" w:eastAsia="ru-RU"/>
        </w:rPr>
        <w:t>/</w:t>
      </w:r>
      <w:r w:rsidR="007E3167">
        <w:rPr>
          <w:rFonts w:ascii="Times New Roman" w:eastAsia="Times New Roman" w:hAnsi="Times New Roman" w:cs="Times New Roman"/>
          <w:color w:val="222222"/>
          <w:sz w:val="24"/>
          <w:szCs w:val="24"/>
          <w:shd w:val="clear" w:color="auto" w:fill="FFFFFF"/>
          <w:lang w:eastAsia="ru-RU"/>
        </w:rPr>
        <w:t>ISO</w:t>
      </w:r>
      <w:r w:rsidR="007E3167" w:rsidRPr="007E3167">
        <w:rPr>
          <w:rFonts w:ascii="Times New Roman" w:eastAsia="Times New Roman" w:hAnsi="Times New Roman" w:cs="Times New Roman"/>
          <w:color w:val="222222"/>
          <w:sz w:val="24"/>
          <w:szCs w:val="24"/>
          <w:shd w:val="clear" w:color="auto" w:fill="FFFFFF"/>
          <w:lang w:val="ru-RU" w:eastAsia="ru-RU"/>
        </w:rPr>
        <w:t xml:space="preserve"> </w:t>
      </w:r>
      <w:r w:rsidR="007E3167">
        <w:rPr>
          <w:rFonts w:ascii="Times New Roman" w:eastAsia="Times New Roman" w:hAnsi="Times New Roman" w:cs="Times New Roman"/>
          <w:color w:val="222222"/>
          <w:sz w:val="24"/>
          <w:szCs w:val="24"/>
          <w:shd w:val="clear" w:color="auto" w:fill="FFFFFF"/>
          <w:lang w:val="ru-RU" w:eastAsia="ru-RU"/>
        </w:rPr>
        <w:t xml:space="preserve">была создана в 80-ые годы и является одним из первых стандартов для описания передачи информации между сетевыми устройствами, каналами связи и конечными пользователями. </w:t>
      </w:r>
    </w:p>
    <w:p w14:paraId="75A27C6E" w14:textId="77777777" w:rsidR="002753EA" w:rsidRPr="002753EA" w:rsidRDefault="002753EA" w:rsidP="002753EA">
      <w:pPr>
        <w:shd w:val="clear" w:color="auto" w:fill="FFFFFF"/>
        <w:spacing w:after="0" w:line="240" w:lineRule="auto"/>
        <w:ind w:firstLine="450"/>
        <w:jc w:val="center"/>
        <w:rPr>
          <w:rFonts w:ascii="Times New Roman" w:eastAsia="Times New Roman" w:hAnsi="Times New Roman" w:cs="Times New Roman"/>
          <w:noProof/>
          <w:color w:val="222222"/>
          <w:sz w:val="24"/>
          <w:szCs w:val="24"/>
          <w:lang w:val="ru-RU" w:eastAsia="ru-RU"/>
        </w:rPr>
      </w:pPr>
    </w:p>
    <w:p w14:paraId="758C81CB" w14:textId="77777777" w:rsidR="002753EA" w:rsidRDefault="002753EA" w:rsidP="002753EA">
      <w:pPr>
        <w:shd w:val="clear" w:color="auto" w:fill="FFFFFF"/>
        <w:spacing w:after="0" w:line="240" w:lineRule="auto"/>
        <w:ind w:firstLine="450"/>
        <w:jc w:val="center"/>
        <w:rPr>
          <w:rFonts w:ascii="Times New Roman" w:eastAsia="Times New Roman" w:hAnsi="Times New Roman" w:cs="Times New Roman"/>
          <w:color w:val="222222"/>
          <w:sz w:val="24"/>
          <w:szCs w:val="24"/>
          <w:lang w:eastAsia="ru-RU"/>
        </w:rPr>
      </w:pPr>
      <w:r>
        <w:rPr>
          <w:noProof/>
          <w:lang w:eastAsia="ru-RU"/>
        </w:rPr>
        <w:lastRenderedPageBreak/>
        <w:drawing>
          <wp:inline distT="0" distB="0" distL="0" distR="0" wp14:anchorId="57996629" wp14:editId="32F110DB">
            <wp:extent cx="3021621" cy="3267075"/>
            <wp:effectExtent l="0" t="0" r="7620" b="0"/>
            <wp:docPr id="35" name="Рисунок 35" descr="ÐÐ°ÑÑÐ¸Ð½ÐºÐ¸ Ð¿Ð¾ Ð·Ð°Ð¿ÑÐ¾ÑÑ OSI/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OSI/IS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212"/>
                    <a:stretch/>
                  </pic:blipFill>
                  <pic:spPr bwMode="auto">
                    <a:xfrm>
                      <a:off x="0" y="0"/>
                      <a:ext cx="3025081" cy="3270816"/>
                    </a:xfrm>
                    <a:prstGeom prst="rect">
                      <a:avLst/>
                    </a:prstGeom>
                    <a:noFill/>
                    <a:ln>
                      <a:noFill/>
                    </a:ln>
                    <a:extLst>
                      <a:ext uri="{53640926-AAD7-44D8-BBD7-CCE9431645EC}">
                        <a14:shadowObscured xmlns:a14="http://schemas.microsoft.com/office/drawing/2010/main"/>
                      </a:ext>
                    </a:extLst>
                  </pic:spPr>
                </pic:pic>
              </a:graphicData>
            </a:graphic>
          </wp:inline>
        </w:drawing>
      </w:r>
    </w:p>
    <w:p w14:paraId="2A5C3013" w14:textId="77777777" w:rsidR="002753EA" w:rsidRPr="002753EA" w:rsidRDefault="002753EA" w:rsidP="002753EA">
      <w:pPr>
        <w:shd w:val="clear" w:color="auto" w:fill="FFFFFF"/>
        <w:spacing w:after="0" w:line="240" w:lineRule="auto"/>
        <w:ind w:firstLine="450"/>
        <w:jc w:val="center"/>
        <w:rPr>
          <w:rFonts w:ascii="Times New Roman" w:eastAsia="Times New Roman" w:hAnsi="Times New Roman" w:cs="Times New Roman"/>
          <w:color w:val="222222"/>
          <w:sz w:val="24"/>
          <w:szCs w:val="24"/>
          <w:lang w:val="ru-RU" w:eastAsia="ru-RU"/>
        </w:rPr>
      </w:pPr>
      <w:r w:rsidRPr="002753EA">
        <w:rPr>
          <w:rFonts w:ascii="Times New Roman" w:eastAsia="Times New Roman" w:hAnsi="Times New Roman" w:cs="Times New Roman"/>
          <w:color w:val="222222"/>
          <w:sz w:val="24"/>
          <w:szCs w:val="24"/>
          <w:lang w:val="ru-RU" w:eastAsia="ru-RU"/>
        </w:rPr>
        <w:t xml:space="preserve">Рисунок </w:t>
      </w:r>
      <w:r>
        <w:rPr>
          <w:rFonts w:ascii="Times New Roman" w:eastAsia="Times New Roman" w:hAnsi="Times New Roman" w:cs="Times New Roman"/>
          <w:color w:val="222222"/>
          <w:sz w:val="24"/>
          <w:szCs w:val="24"/>
          <w:lang w:val="ru-RU" w:eastAsia="ru-RU"/>
        </w:rPr>
        <w:t>1</w:t>
      </w:r>
      <w:r w:rsidRPr="002753EA">
        <w:rPr>
          <w:rFonts w:ascii="Times New Roman" w:eastAsia="Times New Roman" w:hAnsi="Times New Roman" w:cs="Times New Roman"/>
          <w:color w:val="222222"/>
          <w:sz w:val="24"/>
          <w:szCs w:val="24"/>
          <w:lang w:val="ru-RU" w:eastAsia="ru-RU"/>
        </w:rPr>
        <w:t xml:space="preserve">. Модель </w:t>
      </w:r>
      <w:r>
        <w:rPr>
          <w:rFonts w:ascii="Times New Roman" w:eastAsia="Times New Roman" w:hAnsi="Times New Roman" w:cs="Times New Roman"/>
          <w:color w:val="222222"/>
          <w:sz w:val="24"/>
          <w:szCs w:val="24"/>
          <w:lang w:eastAsia="ru-RU"/>
        </w:rPr>
        <w:t>OSI</w:t>
      </w:r>
      <w:r w:rsidRPr="002753EA">
        <w:rPr>
          <w:rFonts w:ascii="Times New Roman" w:eastAsia="Times New Roman" w:hAnsi="Times New Roman" w:cs="Times New Roman"/>
          <w:color w:val="222222"/>
          <w:sz w:val="24"/>
          <w:szCs w:val="24"/>
          <w:lang w:val="ru-RU" w:eastAsia="ru-RU"/>
        </w:rPr>
        <w:t>/</w:t>
      </w:r>
      <w:r>
        <w:rPr>
          <w:rFonts w:ascii="Times New Roman" w:eastAsia="Times New Roman" w:hAnsi="Times New Roman" w:cs="Times New Roman"/>
          <w:color w:val="222222"/>
          <w:sz w:val="24"/>
          <w:szCs w:val="24"/>
          <w:lang w:eastAsia="ru-RU"/>
        </w:rPr>
        <w:t>ISO</w:t>
      </w:r>
    </w:p>
    <w:p w14:paraId="2DAD0EF6"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p>
    <w:p w14:paraId="6323C6D6"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color w:val="222222"/>
          <w:sz w:val="24"/>
          <w:szCs w:val="24"/>
          <w:shd w:val="clear" w:color="auto" w:fill="FFFFFF"/>
          <w:lang w:val="ru-RU" w:eastAsia="ru-RU"/>
        </w:rPr>
        <w:t>Состоит она из 7 уровней и каждый уровень выполняет определенную ему роль и задачи. Разберем, что делает каждый уровень снизу вверх:</w:t>
      </w:r>
    </w:p>
    <w:p w14:paraId="6E8FE6EA"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1) Физический уровень (</w:t>
      </w:r>
      <w:r w:rsidRPr="008D55D5">
        <w:rPr>
          <w:rFonts w:ascii="Times New Roman" w:eastAsia="Times New Roman" w:hAnsi="Times New Roman" w:cs="Times New Roman"/>
          <w:b/>
          <w:bCs/>
          <w:color w:val="222222"/>
          <w:sz w:val="24"/>
          <w:szCs w:val="24"/>
          <w:shd w:val="clear" w:color="auto" w:fill="FFFFFF"/>
          <w:lang w:eastAsia="ru-RU"/>
        </w:rPr>
        <w:t>Physical</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Pr>
          <w:rFonts w:ascii="Times New Roman" w:eastAsia="Times New Roman" w:hAnsi="Times New Roman" w:cs="Times New Roman"/>
          <w:b/>
          <w:bCs/>
          <w:color w:val="222222"/>
          <w:sz w:val="24"/>
          <w:szCs w:val="24"/>
          <w:shd w:val="clear" w:color="auto" w:fill="FFFFFF"/>
          <w:lang w:val="ru-RU" w:eastAsia="ru-RU"/>
        </w:rPr>
        <w:t xml:space="preserve"> </w:t>
      </w:r>
      <w:r w:rsidRPr="002753EA">
        <w:rPr>
          <w:rFonts w:ascii="Times New Roman" w:eastAsia="Times New Roman" w:hAnsi="Times New Roman" w:cs="Times New Roman"/>
          <w:color w:val="222222"/>
          <w:sz w:val="24"/>
          <w:szCs w:val="24"/>
          <w:shd w:val="clear" w:color="auto" w:fill="FFFFFF"/>
          <w:lang w:val="ru-RU" w:eastAsia="ru-RU"/>
        </w:rPr>
        <w:t>определяет метод передачи данных, какая среда используется (передача электрических сигналов, световых импульсов или радиоэфир), уровень напряжения, метод кодирования двоичных сигналов.</w:t>
      </w:r>
    </w:p>
    <w:p w14:paraId="219AA3C8"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2) Канальный уровень (</w:t>
      </w:r>
      <w:r w:rsidRPr="008D55D5">
        <w:rPr>
          <w:rFonts w:ascii="Times New Roman" w:eastAsia="Times New Roman" w:hAnsi="Times New Roman" w:cs="Times New Roman"/>
          <w:b/>
          <w:bCs/>
          <w:color w:val="222222"/>
          <w:sz w:val="24"/>
          <w:szCs w:val="24"/>
          <w:shd w:val="clear" w:color="auto" w:fill="FFFFFF"/>
          <w:lang w:eastAsia="ru-RU"/>
        </w:rPr>
        <w:t>Data</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Link</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sidRPr="002753EA">
        <w:rPr>
          <w:rFonts w:ascii="Times New Roman" w:eastAsia="Times New Roman" w:hAnsi="Times New Roman" w:cs="Times New Roman"/>
          <w:color w:val="222222"/>
          <w:sz w:val="24"/>
          <w:szCs w:val="24"/>
          <w:shd w:val="clear" w:color="auto" w:fill="FFFFFF"/>
          <w:lang w:val="ru-RU" w:eastAsia="ru-RU"/>
        </w:rPr>
        <w:t xml:space="preserve"> берет на себя задачу адресации в пределах локальной сети, обнаруживает ошибки, проверяет целостность данных. </w:t>
      </w:r>
    </w:p>
    <w:p w14:paraId="448A0466" w14:textId="77777777" w:rsid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3) Сетевой уровень (</w:t>
      </w:r>
      <w:r w:rsidRPr="008D55D5">
        <w:rPr>
          <w:rFonts w:ascii="Times New Roman" w:eastAsia="Times New Roman" w:hAnsi="Times New Roman" w:cs="Times New Roman"/>
          <w:b/>
          <w:bCs/>
          <w:color w:val="222222"/>
          <w:sz w:val="24"/>
          <w:szCs w:val="24"/>
          <w:shd w:val="clear" w:color="auto" w:fill="FFFFFF"/>
          <w:lang w:eastAsia="ru-RU"/>
        </w:rPr>
        <w:t>Network</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sidRPr="002753EA">
        <w:rPr>
          <w:rFonts w:ascii="Times New Roman" w:eastAsia="Times New Roman" w:hAnsi="Times New Roman" w:cs="Times New Roman"/>
          <w:color w:val="222222"/>
          <w:sz w:val="24"/>
          <w:szCs w:val="24"/>
          <w:shd w:val="clear" w:color="auto" w:fill="FFFFFF"/>
          <w:lang w:val="ru-RU" w:eastAsia="ru-RU"/>
        </w:rPr>
        <w:t xml:space="preserve"> берет на себя объединения участков сети и выбор оптимального пути (т.е. маршрутизация). Каждое сетевое устройство должно иметь уникальный сетевой адрес в сети. </w:t>
      </w:r>
    </w:p>
    <w:p w14:paraId="7DD7A799"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4) Транспортный уровень (</w:t>
      </w:r>
      <w:r w:rsidRPr="008D55D5">
        <w:rPr>
          <w:rFonts w:ascii="Times New Roman" w:eastAsia="Times New Roman" w:hAnsi="Times New Roman" w:cs="Times New Roman"/>
          <w:b/>
          <w:bCs/>
          <w:color w:val="222222"/>
          <w:sz w:val="24"/>
          <w:szCs w:val="24"/>
          <w:shd w:val="clear" w:color="auto" w:fill="FFFFFF"/>
          <w:lang w:eastAsia="ru-RU"/>
        </w:rPr>
        <w:t>Transport</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Pr>
          <w:rFonts w:ascii="Times New Roman" w:eastAsia="Times New Roman" w:hAnsi="Times New Roman" w:cs="Times New Roman"/>
          <w:b/>
          <w:bCs/>
          <w:color w:val="222222"/>
          <w:sz w:val="24"/>
          <w:szCs w:val="24"/>
          <w:shd w:val="clear" w:color="auto" w:fill="FFFFFF"/>
          <w:lang w:val="ru-RU" w:eastAsia="ru-RU"/>
        </w:rPr>
        <w:t xml:space="preserve"> </w:t>
      </w:r>
      <w:r w:rsidRPr="002753EA">
        <w:rPr>
          <w:rFonts w:ascii="Times New Roman" w:eastAsia="Times New Roman" w:hAnsi="Times New Roman" w:cs="Times New Roman"/>
          <w:color w:val="222222"/>
          <w:sz w:val="24"/>
          <w:szCs w:val="24"/>
          <w:shd w:val="clear" w:color="auto" w:fill="FFFFFF"/>
          <w:lang w:val="ru-RU" w:eastAsia="ru-RU"/>
        </w:rPr>
        <w:t xml:space="preserve">берет на себя функцию транспорта. К примеру, когда вы скачиваете файл с Интернета, файл в виде сегментов отправляется на Ваш компьютер. </w:t>
      </w:r>
      <w:r>
        <w:rPr>
          <w:rFonts w:ascii="Times New Roman" w:eastAsia="Times New Roman" w:hAnsi="Times New Roman" w:cs="Times New Roman"/>
          <w:color w:val="222222"/>
          <w:sz w:val="24"/>
          <w:szCs w:val="24"/>
          <w:shd w:val="clear" w:color="auto" w:fill="FFFFFF"/>
          <w:lang w:val="ru-RU" w:eastAsia="ru-RU"/>
        </w:rPr>
        <w:t>На данном уровне</w:t>
      </w:r>
      <w:r w:rsidRPr="002753EA">
        <w:rPr>
          <w:rFonts w:ascii="Times New Roman" w:eastAsia="Times New Roman" w:hAnsi="Times New Roman" w:cs="Times New Roman"/>
          <w:color w:val="222222"/>
          <w:sz w:val="24"/>
          <w:szCs w:val="24"/>
          <w:shd w:val="clear" w:color="auto" w:fill="FFFFFF"/>
          <w:lang w:val="ru-RU" w:eastAsia="ru-RU"/>
        </w:rPr>
        <w:t xml:space="preserve"> вводятся понятия портов, которые нужны для указания назначения к конкретной службе. На этом уровне работают протоколы </w:t>
      </w:r>
      <w:r w:rsidRPr="008D55D5">
        <w:rPr>
          <w:rFonts w:ascii="Times New Roman" w:eastAsia="Times New Roman" w:hAnsi="Times New Roman" w:cs="Times New Roman"/>
          <w:color w:val="222222"/>
          <w:sz w:val="24"/>
          <w:szCs w:val="24"/>
          <w:shd w:val="clear" w:color="auto" w:fill="FFFFFF"/>
          <w:lang w:eastAsia="ru-RU"/>
        </w:rPr>
        <w:t>TCP</w:t>
      </w:r>
      <w:r w:rsidRPr="002753EA">
        <w:rPr>
          <w:rFonts w:ascii="Times New Roman" w:eastAsia="Times New Roman" w:hAnsi="Times New Roman" w:cs="Times New Roman"/>
          <w:color w:val="222222"/>
          <w:sz w:val="24"/>
          <w:szCs w:val="24"/>
          <w:shd w:val="clear" w:color="auto" w:fill="FFFFFF"/>
          <w:lang w:val="ru-RU" w:eastAsia="ru-RU"/>
        </w:rPr>
        <w:t xml:space="preserve"> (с установлением соединения) и </w:t>
      </w:r>
      <w:r w:rsidRPr="008D55D5">
        <w:rPr>
          <w:rFonts w:ascii="Times New Roman" w:eastAsia="Times New Roman" w:hAnsi="Times New Roman" w:cs="Times New Roman"/>
          <w:color w:val="222222"/>
          <w:sz w:val="24"/>
          <w:szCs w:val="24"/>
          <w:shd w:val="clear" w:color="auto" w:fill="FFFFFF"/>
          <w:lang w:eastAsia="ru-RU"/>
        </w:rPr>
        <w:t>UDP</w:t>
      </w:r>
      <w:r w:rsidRPr="002753EA">
        <w:rPr>
          <w:rFonts w:ascii="Times New Roman" w:eastAsia="Times New Roman" w:hAnsi="Times New Roman" w:cs="Times New Roman"/>
          <w:color w:val="222222"/>
          <w:sz w:val="24"/>
          <w:szCs w:val="24"/>
          <w:shd w:val="clear" w:color="auto" w:fill="FFFFFF"/>
          <w:lang w:val="ru-RU" w:eastAsia="ru-RU"/>
        </w:rPr>
        <w:t xml:space="preserve"> (без установления соединения).</w:t>
      </w:r>
    </w:p>
    <w:p w14:paraId="5545A406"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5) Сеансовый уровень (</w:t>
      </w:r>
      <w:r w:rsidRPr="008D55D5">
        <w:rPr>
          <w:rFonts w:ascii="Times New Roman" w:eastAsia="Times New Roman" w:hAnsi="Times New Roman" w:cs="Times New Roman"/>
          <w:b/>
          <w:bCs/>
          <w:color w:val="222222"/>
          <w:sz w:val="24"/>
          <w:szCs w:val="24"/>
          <w:shd w:val="clear" w:color="auto" w:fill="FFFFFF"/>
          <w:lang w:eastAsia="ru-RU"/>
        </w:rPr>
        <w:t>Session</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Pr>
          <w:rFonts w:ascii="Times New Roman" w:eastAsia="Times New Roman" w:hAnsi="Times New Roman" w:cs="Times New Roman"/>
          <w:b/>
          <w:bCs/>
          <w:color w:val="222222"/>
          <w:sz w:val="24"/>
          <w:szCs w:val="24"/>
          <w:shd w:val="clear" w:color="auto" w:fill="FFFFFF"/>
          <w:lang w:val="ru-RU" w:eastAsia="ru-RU"/>
        </w:rPr>
        <w:t xml:space="preserve"> –</w:t>
      </w:r>
      <w:r w:rsidRPr="002753EA">
        <w:rPr>
          <w:rFonts w:ascii="Times New Roman" w:eastAsia="Times New Roman" w:hAnsi="Times New Roman" w:cs="Times New Roman"/>
          <w:color w:val="222222"/>
          <w:sz w:val="24"/>
          <w:szCs w:val="24"/>
          <w:shd w:val="clear" w:color="auto" w:fill="FFFFFF"/>
          <w:lang w:val="ru-RU" w:eastAsia="ru-RU"/>
        </w:rPr>
        <w:t xml:space="preserve"> уров</w:t>
      </w:r>
      <w:r>
        <w:rPr>
          <w:rFonts w:ascii="Times New Roman" w:eastAsia="Times New Roman" w:hAnsi="Times New Roman" w:cs="Times New Roman"/>
          <w:color w:val="222222"/>
          <w:sz w:val="24"/>
          <w:szCs w:val="24"/>
          <w:shd w:val="clear" w:color="auto" w:fill="FFFFFF"/>
          <w:lang w:val="ru-RU" w:eastAsia="ru-RU"/>
        </w:rPr>
        <w:t>ень</w:t>
      </w:r>
      <w:r w:rsidRPr="002753EA">
        <w:rPr>
          <w:rFonts w:ascii="Times New Roman" w:eastAsia="Times New Roman" w:hAnsi="Times New Roman" w:cs="Times New Roman"/>
          <w:color w:val="222222"/>
          <w:sz w:val="24"/>
          <w:szCs w:val="24"/>
          <w:shd w:val="clear" w:color="auto" w:fill="FFFFFF"/>
          <w:lang w:val="ru-RU" w:eastAsia="ru-RU"/>
        </w:rPr>
        <w:t xml:space="preserve"> в установлении, управлении и разрыве соединения между двумя хостами. К примеру, когда открываете страницу на веб-сервере, то Вы не единственный посетитель на нем. И вот для того, чтобы поддерживать сеансы со всеми пользователями, нужен сеансовый уровень.</w:t>
      </w:r>
    </w:p>
    <w:p w14:paraId="6BB2555D"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6) Уровень представления (</w:t>
      </w:r>
      <w:r w:rsidRPr="008D55D5">
        <w:rPr>
          <w:rFonts w:ascii="Times New Roman" w:eastAsia="Times New Roman" w:hAnsi="Times New Roman" w:cs="Times New Roman"/>
          <w:b/>
          <w:bCs/>
          <w:color w:val="222222"/>
          <w:sz w:val="24"/>
          <w:szCs w:val="24"/>
          <w:shd w:val="clear" w:color="auto" w:fill="FFFFFF"/>
          <w:lang w:eastAsia="ru-RU"/>
        </w:rPr>
        <w:t>Presentation</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sidRPr="008D55D5">
        <w:rPr>
          <w:rFonts w:ascii="Times New Roman" w:eastAsia="Times New Roman" w:hAnsi="Times New Roman" w:cs="Times New Roman"/>
          <w:color w:val="222222"/>
          <w:sz w:val="24"/>
          <w:szCs w:val="24"/>
          <w:shd w:val="clear" w:color="auto" w:fill="FFFFFF"/>
          <w:lang w:eastAsia="ru-RU"/>
        </w:rPr>
        <w:t> </w:t>
      </w:r>
      <w:r w:rsidRPr="002753EA">
        <w:rPr>
          <w:rFonts w:ascii="Times New Roman" w:eastAsia="Times New Roman" w:hAnsi="Times New Roman" w:cs="Times New Roman"/>
          <w:color w:val="222222"/>
          <w:sz w:val="24"/>
          <w:szCs w:val="24"/>
          <w:shd w:val="clear" w:color="auto" w:fill="FFFFFF"/>
          <w:lang w:val="ru-RU" w:eastAsia="ru-RU"/>
        </w:rPr>
        <w:t xml:space="preserve">Он структурирует информацию в читабельный вид для прикладного уровня. Например, многие компьютеры используют таблицу кодировки </w:t>
      </w:r>
      <w:r w:rsidRPr="008D55D5">
        <w:rPr>
          <w:rFonts w:ascii="Times New Roman" w:eastAsia="Times New Roman" w:hAnsi="Times New Roman" w:cs="Times New Roman"/>
          <w:color w:val="222222"/>
          <w:sz w:val="24"/>
          <w:szCs w:val="24"/>
          <w:shd w:val="clear" w:color="auto" w:fill="FFFFFF"/>
          <w:lang w:eastAsia="ru-RU"/>
        </w:rPr>
        <w:t>ASCII</w:t>
      </w:r>
      <w:r w:rsidRPr="002753EA">
        <w:rPr>
          <w:rFonts w:ascii="Times New Roman" w:eastAsia="Times New Roman" w:hAnsi="Times New Roman" w:cs="Times New Roman"/>
          <w:color w:val="222222"/>
          <w:sz w:val="24"/>
          <w:szCs w:val="24"/>
          <w:shd w:val="clear" w:color="auto" w:fill="FFFFFF"/>
          <w:lang w:val="ru-RU" w:eastAsia="ru-RU"/>
        </w:rPr>
        <w:t xml:space="preserve"> для вывода текстовой информации или формат </w:t>
      </w:r>
      <w:r w:rsidRPr="008D55D5">
        <w:rPr>
          <w:rFonts w:ascii="Times New Roman" w:eastAsia="Times New Roman" w:hAnsi="Times New Roman" w:cs="Times New Roman"/>
          <w:color w:val="222222"/>
          <w:sz w:val="24"/>
          <w:szCs w:val="24"/>
          <w:shd w:val="clear" w:color="auto" w:fill="FFFFFF"/>
          <w:lang w:eastAsia="ru-RU"/>
        </w:rPr>
        <w:t>jpeg</w:t>
      </w:r>
      <w:r w:rsidRPr="002753EA">
        <w:rPr>
          <w:rFonts w:ascii="Times New Roman" w:eastAsia="Times New Roman" w:hAnsi="Times New Roman" w:cs="Times New Roman"/>
          <w:color w:val="222222"/>
          <w:sz w:val="24"/>
          <w:szCs w:val="24"/>
          <w:shd w:val="clear" w:color="auto" w:fill="FFFFFF"/>
          <w:lang w:val="ru-RU" w:eastAsia="ru-RU"/>
        </w:rPr>
        <w:t xml:space="preserve"> для вывода графического изображения.</w:t>
      </w:r>
    </w:p>
    <w:p w14:paraId="3381D329" w14:textId="77777777" w:rsidR="002753EA" w:rsidRPr="002753EA" w:rsidRDefault="002753EA" w:rsidP="002753EA">
      <w:pPr>
        <w:spacing w:after="0" w:line="240" w:lineRule="auto"/>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b/>
          <w:bCs/>
          <w:color w:val="222222"/>
          <w:sz w:val="24"/>
          <w:szCs w:val="24"/>
          <w:shd w:val="clear" w:color="auto" w:fill="FFFFFF"/>
          <w:lang w:val="ru-RU" w:eastAsia="ru-RU"/>
        </w:rPr>
        <w:t>7) Прикладной уровень (</w:t>
      </w:r>
      <w:r w:rsidRPr="008D55D5">
        <w:rPr>
          <w:rFonts w:ascii="Times New Roman" w:eastAsia="Times New Roman" w:hAnsi="Times New Roman" w:cs="Times New Roman"/>
          <w:b/>
          <w:bCs/>
          <w:color w:val="222222"/>
          <w:sz w:val="24"/>
          <w:szCs w:val="24"/>
          <w:shd w:val="clear" w:color="auto" w:fill="FFFFFF"/>
          <w:lang w:eastAsia="ru-RU"/>
        </w:rPr>
        <w:t>Application</w:t>
      </w:r>
      <w:r w:rsidRPr="002753EA">
        <w:rPr>
          <w:rFonts w:ascii="Times New Roman" w:eastAsia="Times New Roman" w:hAnsi="Times New Roman" w:cs="Times New Roman"/>
          <w:b/>
          <w:bCs/>
          <w:color w:val="222222"/>
          <w:sz w:val="24"/>
          <w:szCs w:val="24"/>
          <w:shd w:val="clear" w:color="auto" w:fill="FFFFFF"/>
          <w:lang w:val="ru-RU" w:eastAsia="ru-RU"/>
        </w:rPr>
        <w:t xml:space="preserve"> </w:t>
      </w:r>
      <w:r w:rsidRPr="008D55D5">
        <w:rPr>
          <w:rFonts w:ascii="Times New Roman" w:eastAsia="Times New Roman" w:hAnsi="Times New Roman" w:cs="Times New Roman"/>
          <w:b/>
          <w:bCs/>
          <w:color w:val="222222"/>
          <w:sz w:val="24"/>
          <w:szCs w:val="24"/>
          <w:shd w:val="clear" w:color="auto" w:fill="FFFFFF"/>
          <w:lang w:eastAsia="ru-RU"/>
        </w:rPr>
        <w:t>Layer</w:t>
      </w:r>
      <w:r w:rsidRPr="002753EA">
        <w:rPr>
          <w:rFonts w:ascii="Times New Roman" w:eastAsia="Times New Roman" w:hAnsi="Times New Roman" w:cs="Times New Roman"/>
          <w:b/>
          <w:bCs/>
          <w:color w:val="222222"/>
          <w:sz w:val="24"/>
          <w:szCs w:val="24"/>
          <w:shd w:val="clear" w:color="auto" w:fill="FFFFFF"/>
          <w:lang w:val="ru-RU" w:eastAsia="ru-RU"/>
        </w:rPr>
        <w:t>)</w:t>
      </w:r>
      <w:r w:rsidRPr="002753EA">
        <w:rPr>
          <w:rFonts w:ascii="Times New Roman" w:eastAsia="Times New Roman" w:hAnsi="Times New Roman" w:cs="Times New Roman"/>
          <w:color w:val="222222"/>
          <w:sz w:val="24"/>
          <w:szCs w:val="24"/>
          <w:shd w:val="clear" w:color="auto" w:fill="FFFFFF"/>
          <w:lang w:val="ru-RU" w:eastAsia="ru-RU"/>
        </w:rPr>
        <w:t xml:space="preserve"> самый понятный для всех уровень. Как раз на этом уро</w:t>
      </w:r>
      <w:r>
        <w:rPr>
          <w:rFonts w:ascii="Times New Roman" w:eastAsia="Times New Roman" w:hAnsi="Times New Roman" w:cs="Times New Roman"/>
          <w:color w:val="222222"/>
          <w:sz w:val="24"/>
          <w:szCs w:val="24"/>
          <w:shd w:val="clear" w:color="auto" w:fill="FFFFFF"/>
          <w:lang w:val="ru-RU" w:eastAsia="ru-RU"/>
        </w:rPr>
        <w:t>в</w:t>
      </w:r>
      <w:r w:rsidRPr="002753EA">
        <w:rPr>
          <w:rFonts w:ascii="Times New Roman" w:eastAsia="Times New Roman" w:hAnsi="Times New Roman" w:cs="Times New Roman"/>
          <w:color w:val="222222"/>
          <w:sz w:val="24"/>
          <w:szCs w:val="24"/>
          <w:shd w:val="clear" w:color="auto" w:fill="FFFFFF"/>
          <w:lang w:val="ru-RU" w:eastAsia="ru-RU"/>
        </w:rPr>
        <w:t xml:space="preserve">не работают привычные для нас приложения — </w:t>
      </w:r>
      <w:r w:rsidRPr="008D55D5">
        <w:rPr>
          <w:rFonts w:ascii="Times New Roman" w:eastAsia="Times New Roman" w:hAnsi="Times New Roman" w:cs="Times New Roman"/>
          <w:color w:val="222222"/>
          <w:sz w:val="24"/>
          <w:szCs w:val="24"/>
          <w:shd w:val="clear" w:color="auto" w:fill="FFFFFF"/>
          <w:lang w:eastAsia="ru-RU"/>
        </w:rPr>
        <w:t>e</w:t>
      </w:r>
      <w:r w:rsidRPr="002753EA">
        <w:rPr>
          <w:rFonts w:ascii="Times New Roman" w:eastAsia="Times New Roman" w:hAnsi="Times New Roman" w:cs="Times New Roman"/>
          <w:color w:val="222222"/>
          <w:sz w:val="24"/>
          <w:szCs w:val="24"/>
          <w:shd w:val="clear" w:color="auto" w:fill="FFFFFF"/>
          <w:lang w:val="ru-RU" w:eastAsia="ru-RU"/>
        </w:rPr>
        <w:t>-</w:t>
      </w:r>
      <w:r w:rsidRPr="008D55D5">
        <w:rPr>
          <w:rFonts w:ascii="Times New Roman" w:eastAsia="Times New Roman" w:hAnsi="Times New Roman" w:cs="Times New Roman"/>
          <w:color w:val="222222"/>
          <w:sz w:val="24"/>
          <w:szCs w:val="24"/>
          <w:shd w:val="clear" w:color="auto" w:fill="FFFFFF"/>
          <w:lang w:eastAsia="ru-RU"/>
        </w:rPr>
        <w:t>mail</w:t>
      </w:r>
      <w:r w:rsidRPr="002753EA">
        <w:rPr>
          <w:rFonts w:ascii="Times New Roman" w:eastAsia="Times New Roman" w:hAnsi="Times New Roman" w:cs="Times New Roman"/>
          <w:color w:val="222222"/>
          <w:sz w:val="24"/>
          <w:szCs w:val="24"/>
          <w:shd w:val="clear" w:color="auto" w:fill="FFFFFF"/>
          <w:lang w:val="ru-RU" w:eastAsia="ru-RU"/>
        </w:rPr>
        <w:t xml:space="preserve">, браузеры по протоколу </w:t>
      </w:r>
      <w:r w:rsidRPr="008D55D5">
        <w:rPr>
          <w:rFonts w:ascii="Times New Roman" w:eastAsia="Times New Roman" w:hAnsi="Times New Roman" w:cs="Times New Roman"/>
          <w:color w:val="222222"/>
          <w:sz w:val="24"/>
          <w:szCs w:val="24"/>
          <w:shd w:val="clear" w:color="auto" w:fill="FFFFFF"/>
          <w:lang w:eastAsia="ru-RU"/>
        </w:rPr>
        <w:t>HTTP</w:t>
      </w:r>
      <w:r w:rsidRPr="002753EA">
        <w:rPr>
          <w:rFonts w:ascii="Times New Roman" w:eastAsia="Times New Roman" w:hAnsi="Times New Roman" w:cs="Times New Roman"/>
          <w:color w:val="222222"/>
          <w:sz w:val="24"/>
          <w:szCs w:val="24"/>
          <w:shd w:val="clear" w:color="auto" w:fill="FFFFFF"/>
          <w:lang w:val="ru-RU" w:eastAsia="ru-RU"/>
        </w:rPr>
        <w:t xml:space="preserve">, </w:t>
      </w:r>
      <w:r w:rsidRPr="008D55D5">
        <w:rPr>
          <w:rFonts w:ascii="Times New Roman" w:eastAsia="Times New Roman" w:hAnsi="Times New Roman" w:cs="Times New Roman"/>
          <w:color w:val="222222"/>
          <w:sz w:val="24"/>
          <w:szCs w:val="24"/>
          <w:shd w:val="clear" w:color="auto" w:fill="FFFFFF"/>
          <w:lang w:eastAsia="ru-RU"/>
        </w:rPr>
        <w:t>FTP</w:t>
      </w:r>
      <w:r w:rsidRPr="002753EA">
        <w:rPr>
          <w:rFonts w:ascii="Times New Roman" w:eastAsia="Times New Roman" w:hAnsi="Times New Roman" w:cs="Times New Roman"/>
          <w:color w:val="222222"/>
          <w:sz w:val="24"/>
          <w:szCs w:val="24"/>
          <w:shd w:val="clear" w:color="auto" w:fill="FFFFFF"/>
          <w:lang w:val="ru-RU" w:eastAsia="ru-RU"/>
        </w:rPr>
        <w:t xml:space="preserve"> и остальное.</w:t>
      </w:r>
    </w:p>
    <w:p w14:paraId="168EA7D6" w14:textId="77777777" w:rsidR="002753EA" w:rsidRDefault="002753EA" w:rsidP="002753EA">
      <w:pPr>
        <w:spacing w:after="0" w:line="240" w:lineRule="auto"/>
        <w:ind w:firstLine="450"/>
        <w:jc w:val="both"/>
        <w:rPr>
          <w:rFonts w:ascii="Times New Roman" w:eastAsia="Times New Roman" w:hAnsi="Times New Roman" w:cs="Times New Roman"/>
          <w:bCs/>
          <w:color w:val="222222"/>
          <w:sz w:val="24"/>
          <w:szCs w:val="24"/>
          <w:shd w:val="clear" w:color="auto" w:fill="FFFFFF"/>
          <w:lang w:eastAsia="ru-RU"/>
        </w:rPr>
      </w:pPr>
      <w:r w:rsidRPr="002753EA">
        <w:rPr>
          <w:rFonts w:ascii="Times New Roman" w:eastAsia="Times New Roman" w:hAnsi="Times New Roman" w:cs="Times New Roman"/>
          <w:bCs/>
          <w:color w:val="222222"/>
          <w:sz w:val="24"/>
          <w:szCs w:val="24"/>
          <w:shd w:val="clear" w:color="auto" w:fill="FFFFFF"/>
          <w:lang w:val="ru-RU" w:eastAsia="ru-RU"/>
        </w:rPr>
        <w:t xml:space="preserve">Данные проходят каждый уровень, начиная с Прикладного уровня, заканчивая физическим, не пропуская не один. </w:t>
      </w:r>
      <w:proofErr w:type="spellStart"/>
      <w:r>
        <w:rPr>
          <w:rFonts w:ascii="Times New Roman" w:eastAsia="Times New Roman" w:hAnsi="Times New Roman" w:cs="Times New Roman"/>
          <w:bCs/>
          <w:color w:val="222222"/>
          <w:sz w:val="24"/>
          <w:szCs w:val="24"/>
          <w:shd w:val="clear" w:color="auto" w:fill="FFFFFF"/>
          <w:lang w:eastAsia="ru-RU"/>
        </w:rPr>
        <w:t>Данный</w:t>
      </w:r>
      <w:proofErr w:type="spellEnd"/>
      <w:r>
        <w:rPr>
          <w:rFonts w:ascii="Times New Roman" w:eastAsia="Times New Roman" w:hAnsi="Times New Roman" w:cs="Times New Roman"/>
          <w:bCs/>
          <w:color w:val="222222"/>
          <w:sz w:val="24"/>
          <w:szCs w:val="24"/>
          <w:shd w:val="clear" w:color="auto" w:fill="FFFFFF"/>
          <w:lang w:eastAsia="ru-RU"/>
        </w:rPr>
        <w:t xml:space="preserve"> </w:t>
      </w:r>
      <w:proofErr w:type="spellStart"/>
      <w:r>
        <w:rPr>
          <w:rFonts w:ascii="Times New Roman" w:eastAsia="Times New Roman" w:hAnsi="Times New Roman" w:cs="Times New Roman"/>
          <w:bCs/>
          <w:color w:val="222222"/>
          <w:sz w:val="24"/>
          <w:szCs w:val="24"/>
          <w:shd w:val="clear" w:color="auto" w:fill="FFFFFF"/>
          <w:lang w:eastAsia="ru-RU"/>
        </w:rPr>
        <w:t>процесс</w:t>
      </w:r>
      <w:proofErr w:type="spellEnd"/>
      <w:r>
        <w:rPr>
          <w:rFonts w:ascii="Times New Roman" w:eastAsia="Times New Roman" w:hAnsi="Times New Roman" w:cs="Times New Roman"/>
          <w:bCs/>
          <w:color w:val="222222"/>
          <w:sz w:val="24"/>
          <w:szCs w:val="24"/>
          <w:shd w:val="clear" w:color="auto" w:fill="FFFFFF"/>
          <w:lang w:eastAsia="ru-RU"/>
        </w:rPr>
        <w:t xml:space="preserve"> </w:t>
      </w:r>
      <w:proofErr w:type="spellStart"/>
      <w:r>
        <w:rPr>
          <w:rFonts w:ascii="Times New Roman" w:eastAsia="Times New Roman" w:hAnsi="Times New Roman" w:cs="Times New Roman"/>
          <w:bCs/>
          <w:color w:val="222222"/>
          <w:sz w:val="24"/>
          <w:szCs w:val="24"/>
          <w:shd w:val="clear" w:color="auto" w:fill="FFFFFF"/>
          <w:lang w:eastAsia="ru-RU"/>
        </w:rPr>
        <w:t>называется</w:t>
      </w:r>
      <w:proofErr w:type="spellEnd"/>
      <w:r>
        <w:rPr>
          <w:rFonts w:ascii="Times New Roman" w:eastAsia="Times New Roman" w:hAnsi="Times New Roman" w:cs="Times New Roman"/>
          <w:bCs/>
          <w:color w:val="222222"/>
          <w:sz w:val="24"/>
          <w:szCs w:val="24"/>
          <w:shd w:val="clear" w:color="auto" w:fill="FFFFFF"/>
          <w:lang w:eastAsia="ru-RU"/>
        </w:rPr>
        <w:t xml:space="preserve"> </w:t>
      </w:r>
      <w:proofErr w:type="spellStart"/>
      <w:r>
        <w:rPr>
          <w:rFonts w:ascii="Times New Roman" w:eastAsia="Times New Roman" w:hAnsi="Times New Roman" w:cs="Times New Roman"/>
          <w:bCs/>
          <w:color w:val="222222"/>
          <w:sz w:val="24"/>
          <w:szCs w:val="24"/>
          <w:shd w:val="clear" w:color="auto" w:fill="FFFFFF"/>
          <w:lang w:eastAsia="ru-RU"/>
        </w:rPr>
        <w:t>инкапсуляция</w:t>
      </w:r>
      <w:proofErr w:type="spellEnd"/>
      <w:r>
        <w:rPr>
          <w:rFonts w:ascii="Times New Roman" w:eastAsia="Times New Roman" w:hAnsi="Times New Roman" w:cs="Times New Roman"/>
          <w:bCs/>
          <w:color w:val="222222"/>
          <w:sz w:val="24"/>
          <w:szCs w:val="24"/>
          <w:shd w:val="clear" w:color="auto" w:fill="FFFFFF"/>
          <w:lang w:eastAsia="ru-RU"/>
        </w:rPr>
        <w:t xml:space="preserve">. </w:t>
      </w:r>
    </w:p>
    <w:p w14:paraId="79C96B58" w14:textId="77777777" w:rsidR="002753EA" w:rsidRDefault="002753EA" w:rsidP="002753EA">
      <w:pPr>
        <w:spacing w:after="0" w:line="240" w:lineRule="auto"/>
        <w:ind w:firstLine="450"/>
        <w:jc w:val="center"/>
        <w:rPr>
          <w:rFonts w:ascii="Times New Roman" w:eastAsia="Times New Roman" w:hAnsi="Times New Roman" w:cs="Times New Roman"/>
          <w:color w:val="222222"/>
          <w:sz w:val="24"/>
          <w:szCs w:val="24"/>
          <w:shd w:val="clear" w:color="auto" w:fill="FFFFFF"/>
          <w:lang w:eastAsia="ru-RU"/>
        </w:rPr>
      </w:pPr>
      <w:r>
        <w:rPr>
          <w:noProof/>
          <w:lang w:eastAsia="ru-RU"/>
        </w:rPr>
        <w:lastRenderedPageBreak/>
        <w:drawing>
          <wp:inline distT="0" distB="0" distL="0" distR="0" wp14:anchorId="652072DB" wp14:editId="28E31879">
            <wp:extent cx="5105400" cy="2607597"/>
            <wp:effectExtent l="0" t="0" r="0" b="2540"/>
            <wp:docPr id="38" name="Рисунок 38" descr="http://infocisco.ru/articles/encapsulation_pdu_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focisco.ru/articles/encapsulation_pdu_os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8878" cy="2609373"/>
                    </a:xfrm>
                    <a:prstGeom prst="rect">
                      <a:avLst/>
                    </a:prstGeom>
                    <a:noFill/>
                    <a:ln>
                      <a:noFill/>
                    </a:ln>
                  </pic:spPr>
                </pic:pic>
              </a:graphicData>
            </a:graphic>
          </wp:inline>
        </w:drawing>
      </w:r>
    </w:p>
    <w:p w14:paraId="3F280E6C" w14:textId="77777777" w:rsidR="002753EA" w:rsidRPr="002753EA" w:rsidRDefault="002753EA" w:rsidP="002753EA">
      <w:pPr>
        <w:spacing w:after="0" w:line="240" w:lineRule="auto"/>
        <w:ind w:firstLine="450"/>
        <w:jc w:val="center"/>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color w:val="222222"/>
          <w:sz w:val="24"/>
          <w:szCs w:val="24"/>
          <w:shd w:val="clear" w:color="auto" w:fill="FFFFFF"/>
          <w:lang w:val="ru-RU" w:eastAsia="ru-RU"/>
        </w:rPr>
        <w:t xml:space="preserve">Рисунок </w:t>
      </w:r>
      <w:r>
        <w:rPr>
          <w:rFonts w:ascii="Times New Roman" w:eastAsia="Times New Roman" w:hAnsi="Times New Roman" w:cs="Times New Roman"/>
          <w:color w:val="222222"/>
          <w:sz w:val="24"/>
          <w:szCs w:val="24"/>
          <w:shd w:val="clear" w:color="auto" w:fill="FFFFFF"/>
          <w:lang w:val="ru-RU" w:eastAsia="ru-RU"/>
        </w:rPr>
        <w:t>2</w:t>
      </w:r>
      <w:r w:rsidRPr="002753EA">
        <w:rPr>
          <w:rFonts w:ascii="Times New Roman" w:eastAsia="Times New Roman" w:hAnsi="Times New Roman" w:cs="Times New Roman"/>
          <w:color w:val="222222"/>
          <w:sz w:val="24"/>
          <w:szCs w:val="24"/>
          <w:shd w:val="clear" w:color="auto" w:fill="FFFFFF"/>
          <w:lang w:val="ru-RU" w:eastAsia="ru-RU"/>
        </w:rPr>
        <w:t>. – Инкапсуляция данных</w:t>
      </w:r>
    </w:p>
    <w:p w14:paraId="7EBE1E05" w14:textId="77777777" w:rsidR="002753EA" w:rsidRPr="002753EA" w:rsidRDefault="002753EA" w:rsidP="002753EA">
      <w:pPr>
        <w:spacing w:after="0" w:line="240" w:lineRule="auto"/>
        <w:ind w:firstLine="450"/>
        <w:jc w:val="center"/>
        <w:rPr>
          <w:rFonts w:ascii="Times New Roman" w:eastAsia="Times New Roman" w:hAnsi="Times New Roman" w:cs="Times New Roman"/>
          <w:color w:val="222222"/>
          <w:sz w:val="24"/>
          <w:szCs w:val="24"/>
          <w:shd w:val="clear" w:color="auto" w:fill="FFFFFF"/>
          <w:lang w:val="ru-RU" w:eastAsia="ru-RU"/>
        </w:rPr>
      </w:pPr>
    </w:p>
    <w:p w14:paraId="5E92AF62" w14:textId="77777777" w:rsidR="002753EA" w:rsidRPr="002753EA" w:rsidRDefault="002753EA" w:rsidP="002753EA">
      <w:pPr>
        <w:spacing w:after="0" w:line="240" w:lineRule="auto"/>
        <w:ind w:firstLine="450"/>
        <w:rPr>
          <w:rFonts w:ascii="Times New Roman" w:eastAsia="Times New Roman" w:hAnsi="Times New Roman" w:cs="Times New Roman"/>
          <w:sz w:val="24"/>
          <w:szCs w:val="24"/>
          <w:lang w:val="ru-RU" w:eastAsia="ru-RU"/>
        </w:rPr>
      </w:pPr>
      <w:r w:rsidRPr="002753EA">
        <w:rPr>
          <w:rFonts w:ascii="Times New Roman" w:eastAsia="Times New Roman" w:hAnsi="Times New Roman" w:cs="Times New Roman"/>
          <w:color w:val="222222"/>
          <w:sz w:val="24"/>
          <w:szCs w:val="24"/>
          <w:shd w:val="clear" w:color="auto" w:fill="FFFFFF"/>
          <w:lang w:val="ru-RU" w:eastAsia="ru-RU"/>
        </w:rPr>
        <w:t xml:space="preserve">В настоящее время в сетях используется стек протоколов </w:t>
      </w:r>
      <w:r>
        <w:rPr>
          <w:rFonts w:ascii="Times New Roman" w:eastAsia="Times New Roman" w:hAnsi="Times New Roman" w:cs="Times New Roman"/>
          <w:color w:val="222222"/>
          <w:sz w:val="24"/>
          <w:szCs w:val="24"/>
          <w:shd w:val="clear" w:color="auto" w:fill="FFFFFF"/>
          <w:lang w:eastAsia="ru-RU"/>
        </w:rPr>
        <w:t>TCP</w:t>
      </w:r>
      <w:r w:rsidRPr="002753EA">
        <w:rPr>
          <w:rFonts w:ascii="Times New Roman" w:eastAsia="Times New Roman" w:hAnsi="Times New Roman" w:cs="Times New Roman"/>
          <w:color w:val="222222"/>
          <w:sz w:val="24"/>
          <w:szCs w:val="24"/>
          <w:shd w:val="clear" w:color="auto" w:fill="FFFFFF"/>
          <w:lang w:val="ru-RU" w:eastAsia="ru-RU"/>
        </w:rPr>
        <w:t>/</w:t>
      </w:r>
      <w:r>
        <w:rPr>
          <w:rFonts w:ascii="Times New Roman" w:eastAsia="Times New Roman" w:hAnsi="Times New Roman" w:cs="Times New Roman"/>
          <w:color w:val="222222"/>
          <w:sz w:val="24"/>
          <w:szCs w:val="24"/>
          <w:shd w:val="clear" w:color="auto" w:fill="FFFFFF"/>
          <w:lang w:eastAsia="ru-RU"/>
        </w:rPr>
        <w:t>IP</w:t>
      </w:r>
      <w:r w:rsidRPr="002753EA">
        <w:rPr>
          <w:rFonts w:ascii="Times New Roman" w:eastAsia="Times New Roman" w:hAnsi="Times New Roman" w:cs="Times New Roman"/>
          <w:color w:val="222222"/>
          <w:sz w:val="24"/>
          <w:szCs w:val="24"/>
          <w:shd w:val="clear" w:color="auto" w:fill="FFFFFF"/>
          <w:lang w:val="ru-RU" w:eastAsia="ru-RU"/>
        </w:rPr>
        <w:t xml:space="preserve"> (модель </w:t>
      </w:r>
      <w:r>
        <w:rPr>
          <w:rFonts w:ascii="Times New Roman" w:eastAsia="Times New Roman" w:hAnsi="Times New Roman" w:cs="Times New Roman"/>
          <w:color w:val="222222"/>
          <w:sz w:val="24"/>
          <w:szCs w:val="24"/>
          <w:shd w:val="clear" w:color="auto" w:fill="FFFFFF"/>
          <w:lang w:eastAsia="ru-RU"/>
        </w:rPr>
        <w:t>DoD</w:t>
      </w:r>
      <w:r w:rsidRPr="002753EA">
        <w:rPr>
          <w:rFonts w:ascii="Times New Roman" w:eastAsia="Times New Roman" w:hAnsi="Times New Roman" w:cs="Times New Roman"/>
          <w:color w:val="222222"/>
          <w:sz w:val="24"/>
          <w:szCs w:val="24"/>
          <w:shd w:val="clear" w:color="auto" w:fill="FFFFFF"/>
          <w:lang w:val="ru-RU" w:eastAsia="ru-RU"/>
        </w:rPr>
        <w:t>)</w:t>
      </w:r>
    </w:p>
    <w:p w14:paraId="3C5F2F53" w14:textId="77777777" w:rsidR="002753EA" w:rsidRDefault="002753EA" w:rsidP="002753EA">
      <w:pPr>
        <w:shd w:val="clear" w:color="auto" w:fill="FFFFFF"/>
        <w:spacing w:after="0" w:line="240" w:lineRule="auto"/>
        <w:ind w:firstLine="450"/>
        <w:jc w:val="center"/>
        <w:rPr>
          <w:rFonts w:ascii="Times New Roman" w:eastAsia="Times New Roman" w:hAnsi="Times New Roman" w:cs="Times New Roman"/>
          <w:color w:val="222222"/>
          <w:sz w:val="24"/>
          <w:szCs w:val="24"/>
          <w:lang w:eastAsia="ru-RU"/>
        </w:rPr>
      </w:pPr>
      <w:r>
        <w:rPr>
          <w:noProof/>
          <w:lang w:eastAsia="ru-RU"/>
        </w:rPr>
        <w:drawing>
          <wp:inline distT="0" distB="0" distL="0" distR="0" wp14:anchorId="2B2E966D" wp14:editId="354D9D7A">
            <wp:extent cx="3499292" cy="2952750"/>
            <wp:effectExtent l="0" t="0" r="6350" b="0"/>
            <wp:docPr id="36" name="Рисунок 36" descr="http://infocisco.ru/articles/OSI_and_TCPIP_D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cisco.ru/articles/OSI_and_TCPIP_DO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3942" cy="2956673"/>
                    </a:xfrm>
                    <a:prstGeom prst="rect">
                      <a:avLst/>
                    </a:prstGeom>
                    <a:noFill/>
                    <a:ln>
                      <a:noFill/>
                    </a:ln>
                  </pic:spPr>
                </pic:pic>
              </a:graphicData>
            </a:graphic>
          </wp:inline>
        </w:drawing>
      </w:r>
    </w:p>
    <w:p w14:paraId="2AA74C22" w14:textId="77777777" w:rsidR="002753EA" w:rsidRPr="002753EA" w:rsidRDefault="002753EA" w:rsidP="002753EA">
      <w:pPr>
        <w:shd w:val="clear" w:color="auto" w:fill="FFFFFF"/>
        <w:spacing w:after="0" w:line="240" w:lineRule="auto"/>
        <w:ind w:firstLine="450"/>
        <w:jc w:val="center"/>
        <w:rPr>
          <w:rFonts w:ascii="Times New Roman" w:eastAsia="Times New Roman" w:hAnsi="Times New Roman" w:cs="Times New Roman"/>
          <w:color w:val="222222"/>
          <w:sz w:val="24"/>
          <w:szCs w:val="24"/>
          <w:lang w:val="ru-RU" w:eastAsia="ru-RU"/>
        </w:rPr>
      </w:pPr>
      <w:r w:rsidRPr="002753EA">
        <w:rPr>
          <w:rFonts w:ascii="Times New Roman" w:eastAsia="Times New Roman" w:hAnsi="Times New Roman" w:cs="Times New Roman"/>
          <w:color w:val="222222"/>
          <w:sz w:val="24"/>
          <w:szCs w:val="24"/>
          <w:lang w:val="ru-RU" w:eastAsia="ru-RU"/>
        </w:rPr>
        <w:t xml:space="preserve">Рисунок </w:t>
      </w:r>
      <w:r>
        <w:rPr>
          <w:rFonts w:ascii="Times New Roman" w:eastAsia="Times New Roman" w:hAnsi="Times New Roman" w:cs="Times New Roman"/>
          <w:color w:val="222222"/>
          <w:sz w:val="24"/>
          <w:szCs w:val="24"/>
          <w:lang w:val="ru-RU" w:eastAsia="ru-RU"/>
        </w:rPr>
        <w:t>3.</w:t>
      </w:r>
      <w:r w:rsidRPr="002753EA">
        <w:rPr>
          <w:rFonts w:ascii="Times New Roman" w:eastAsia="Times New Roman" w:hAnsi="Times New Roman" w:cs="Times New Roman"/>
          <w:color w:val="222222"/>
          <w:sz w:val="24"/>
          <w:szCs w:val="24"/>
          <w:lang w:val="ru-RU" w:eastAsia="ru-RU"/>
        </w:rPr>
        <w:t xml:space="preserve"> – Модель </w:t>
      </w:r>
      <w:r>
        <w:rPr>
          <w:rFonts w:ascii="Times New Roman" w:eastAsia="Times New Roman" w:hAnsi="Times New Roman" w:cs="Times New Roman"/>
          <w:color w:val="222222"/>
          <w:sz w:val="24"/>
          <w:szCs w:val="24"/>
          <w:lang w:eastAsia="ru-RU"/>
        </w:rPr>
        <w:t>OSI</w:t>
      </w:r>
      <w:r w:rsidRPr="002753EA">
        <w:rPr>
          <w:rFonts w:ascii="Times New Roman" w:eastAsia="Times New Roman" w:hAnsi="Times New Roman" w:cs="Times New Roman"/>
          <w:color w:val="222222"/>
          <w:sz w:val="24"/>
          <w:szCs w:val="24"/>
          <w:lang w:val="ru-RU" w:eastAsia="ru-RU"/>
        </w:rPr>
        <w:t>/</w:t>
      </w:r>
      <w:r>
        <w:rPr>
          <w:rFonts w:ascii="Times New Roman" w:eastAsia="Times New Roman" w:hAnsi="Times New Roman" w:cs="Times New Roman"/>
          <w:color w:val="222222"/>
          <w:sz w:val="24"/>
          <w:szCs w:val="24"/>
          <w:lang w:eastAsia="ru-RU"/>
        </w:rPr>
        <w:t>ISO</w:t>
      </w:r>
      <w:r w:rsidRPr="002753EA">
        <w:rPr>
          <w:rFonts w:ascii="Times New Roman" w:eastAsia="Times New Roman" w:hAnsi="Times New Roman" w:cs="Times New Roman"/>
          <w:color w:val="222222"/>
          <w:sz w:val="24"/>
          <w:szCs w:val="24"/>
          <w:lang w:val="ru-RU" w:eastAsia="ru-RU"/>
        </w:rPr>
        <w:t xml:space="preserve"> и стек протоколов </w:t>
      </w:r>
      <w:r>
        <w:rPr>
          <w:rFonts w:ascii="Times New Roman" w:eastAsia="Times New Roman" w:hAnsi="Times New Roman" w:cs="Times New Roman"/>
          <w:color w:val="222222"/>
          <w:sz w:val="24"/>
          <w:szCs w:val="24"/>
          <w:lang w:eastAsia="ru-RU"/>
        </w:rPr>
        <w:t>TCP</w:t>
      </w:r>
      <w:r w:rsidRPr="002753EA">
        <w:rPr>
          <w:rFonts w:ascii="Times New Roman" w:eastAsia="Times New Roman" w:hAnsi="Times New Roman" w:cs="Times New Roman"/>
          <w:color w:val="222222"/>
          <w:sz w:val="24"/>
          <w:szCs w:val="24"/>
          <w:lang w:val="ru-RU" w:eastAsia="ru-RU"/>
        </w:rPr>
        <w:t>/</w:t>
      </w:r>
      <w:r>
        <w:rPr>
          <w:rFonts w:ascii="Times New Roman" w:eastAsia="Times New Roman" w:hAnsi="Times New Roman" w:cs="Times New Roman"/>
          <w:color w:val="222222"/>
          <w:sz w:val="24"/>
          <w:szCs w:val="24"/>
          <w:lang w:eastAsia="ru-RU"/>
        </w:rPr>
        <w:t>IP</w:t>
      </w:r>
      <w:r w:rsidRPr="002753EA">
        <w:rPr>
          <w:rFonts w:ascii="Times New Roman" w:eastAsia="Times New Roman" w:hAnsi="Times New Roman" w:cs="Times New Roman"/>
          <w:color w:val="222222"/>
          <w:sz w:val="24"/>
          <w:szCs w:val="24"/>
          <w:lang w:val="ru-RU" w:eastAsia="ru-RU"/>
        </w:rPr>
        <w:t xml:space="preserve"> (Модель </w:t>
      </w:r>
      <w:r>
        <w:rPr>
          <w:rFonts w:ascii="Times New Roman" w:eastAsia="Times New Roman" w:hAnsi="Times New Roman" w:cs="Times New Roman"/>
          <w:color w:val="222222"/>
          <w:sz w:val="24"/>
          <w:szCs w:val="24"/>
          <w:lang w:eastAsia="ru-RU"/>
        </w:rPr>
        <w:t>DoD</w:t>
      </w:r>
      <w:r w:rsidRPr="002753EA">
        <w:rPr>
          <w:rFonts w:ascii="Times New Roman" w:eastAsia="Times New Roman" w:hAnsi="Times New Roman" w:cs="Times New Roman"/>
          <w:color w:val="222222"/>
          <w:sz w:val="24"/>
          <w:szCs w:val="24"/>
          <w:lang w:val="ru-RU" w:eastAsia="ru-RU"/>
        </w:rPr>
        <w:t>)</w:t>
      </w:r>
    </w:p>
    <w:p w14:paraId="6F208B0B" w14:textId="77777777" w:rsidR="002753EA" w:rsidRPr="002753EA" w:rsidRDefault="002753EA" w:rsidP="002753EA">
      <w:pPr>
        <w:shd w:val="clear" w:color="auto" w:fill="FFFFFF"/>
        <w:spacing w:after="0" w:line="240" w:lineRule="auto"/>
        <w:ind w:firstLine="450"/>
        <w:jc w:val="center"/>
        <w:rPr>
          <w:rFonts w:ascii="Times New Roman" w:eastAsia="Times New Roman" w:hAnsi="Times New Roman" w:cs="Times New Roman"/>
          <w:color w:val="222222"/>
          <w:sz w:val="24"/>
          <w:szCs w:val="24"/>
          <w:lang w:val="ru-RU" w:eastAsia="ru-RU"/>
        </w:rPr>
      </w:pPr>
    </w:p>
    <w:p w14:paraId="4E8304E7" w14:textId="77777777" w:rsidR="002753EA" w:rsidRPr="002753EA" w:rsidRDefault="002753EA" w:rsidP="002753EA">
      <w:pPr>
        <w:ind w:firstLine="450"/>
        <w:jc w:val="both"/>
        <w:rPr>
          <w:rFonts w:ascii="Times New Roman" w:eastAsia="Times New Roman" w:hAnsi="Times New Roman" w:cs="Times New Roman"/>
          <w:color w:val="222222"/>
          <w:sz w:val="24"/>
          <w:szCs w:val="24"/>
          <w:shd w:val="clear" w:color="auto" w:fill="FFFFFF"/>
          <w:lang w:val="ru-RU" w:eastAsia="ru-RU"/>
        </w:rPr>
      </w:pPr>
      <w:r w:rsidRPr="002753EA">
        <w:rPr>
          <w:rFonts w:ascii="Times New Roman" w:eastAsia="Times New Roman" w:hAnsi="Times New Roman" w:cs="Times New Roman"/>
          <w:color w:val="222222"/>
          <w:sz w:val="24"/>
          <w:szCs w:val="24"/>
          <w:shd w:val="clear" w:color="auto" w:fill="FFFFFF"/>
          <w:lang w:val="ru-RU" w:eastAsia="ru-RU"/>
        </w:rPr>
        <w:t>Как видно</w:t>
      </w:r>
      <w:r>
        <w:rPr>
          <w:rFonts w:ascii="Times New Roman" w:eastAsia="Times New Roman" w:hAnsi="Times New Roman" w:cs="Times New Roman"/>
          <w:color w:val="222222"/>
          <w:sz w:val="24"/>
          <w:szCs w:val="24"/>
          <w:shd w:val="clear" w:color="auto" w:fill="FFFFFF"/>
          <w:lang w:val="ru-RU" w:eastAsia="ru-RU"/>
        </w:rPr>
        <w:t xml:space="preserve"> из рисунка 3</w:t>
      </w:r>
      <w:r w:rsidRPr="002753EA">
        <w:rPr>
          <w:rFonts w:ascii="Times New Roman" w:eastAsia="Times New Roman" w:hAnsi="Times New Roman" w:cs="Times New Roman"/>
          <w:color w:val="222222"/>
          <w:sz w:val="24"/>
          <w:szCs w:val="24"/>
          <w:shd w:val="clear" w:color="auto" w:fill="FFFFFF"/>
          <w:lang w:val="ru-RU" w:eastAsia="ru-RU"/>
        </w:rPr>
        <w:t xml:space="preserve">, он отличается от </w:t>
      </w:r>
      <w:r w:rsidRPr="00051E90">
        <w:rPr>
          <w:rFonts w:ascii="Times New Roman" w:eastAsia="Times New Roman" w:hAnsi="Times New Roman" w:cs="Times New Roman"/>
          <w:color w:val="222222"/>
          <w:sz w:val="24"/>
          <w:szCs w:val="24"/>
          <w:shd w:val="clear" w:color="auto" w:fill="FFFFFF"/>
          <w:lang w:eastAsia="ru-RU"/>
        </w:rPr>
        <w:t>OSI</w:t>
      </w:r>
      <w:r w:rsidRPr="002753EA">
        <w:rPr>
          <w:rFonts w:ascii="Times New Roman" w:eastAsia="Times New Roman" w:hAnsi="Times New Roman" w:cs="Times New Roman"/>
          <w:color w:val="222222"/>
          <w:sz w:val="24"/>
          <w:szCs w:val="24"/>
          <w:shd w:val="clear" w:color="auto" w:fill="FFFFFF"/>
          <w:lang w:val="ru-RU" w:eastAsia="ru-RU"/>
        </w:rPr>
        <w:t xml:space="preserve"> и даже сменил название некоторых уровней. По сути, принцип у него тот же, что и у </w:t>
      </w:r>
      <w:r w:rsidRPr="00051E90">
        <w:rPr>
          <w:rFonts w:ascii="Times New Roman" w:eastAsia="Times New Roman" w:hAnsi="Times New Roman" w:cs="Times New Roman"/>
          <w:color w:val="222222"/>
          <w:sz w:val="24"/>
          <w:szCs w:val="24"/>
          <w:shd w:val="clear" w:color="auto" w:fill="FFFFFF"/>
          <w:lang w:eastAsia="ru-RU"/>
        </w:rPr>
        <w:t>OSI</w:t>
      </w:r>
      <w:r w:rsidRPr="002753EA">
        <w:rPr>
          <w:rFonts w:ascii="Times New Roman" w:eastAsia="Times New Roman" w:hAnsi="Times New Roman" w:cs="Times New Roman"/>
          <w:color w:val="222222"/>
          <w:sz w:val="24"/>
          <w:szCs w:val="24"/>
          <w:shd w:val="clear" w:color="auto" w:fill="FFFFFF"/>
          <w:lang w:val="ru-RU" w:eastAsia="ru-RU"/>
        </w:rPr>
        <w:t xml:space="preserve">. Но только три верхних уровня </w:t>
      </w:r>
      <w:r w:rsidRPr="00051E90">
        <w:rPr>
          <w:rFonts w:ascii="Times New Roman" w:eastAsia="Times New Roman" w:hAnsi="Times New Roman" w:cs="Times New Roman"/>
          <w:color w:val="222222"/>
          <w:sz w:val="24"/>
          <w:szCs w:val="24"/>
          <w:shd w:val="clear" w:color="auto" w:fill="FFFFFF"/>
          <w:lang w:eastAsia="ru-RU"/>
        </w:rPr>
        <w:t>OSI</w:t>
      </w:r>
      <w:r w:rsidRPr="002753EA">
        <w:rPr>
          <w:rFonts w:ascii="Times New Roman" w:eastAsia="Times New Roman" w:hAnsi="Times New Roman" w:cs="Times New Roman"/>
          <w:color w:val="222222"/>
          <w:sz w:val="24"/>
          <w:szCs w:val="24"/>
          <w:shd w:val="clear" w:color="auto" w:fill="FFFFFF"/>
          <w:lang w:val="ru-RU" w:eastAsia="ru-RU"/>
        </w:rPr>
        <w:t xml:space="preserve">: прикладной, представления и сеансовый объединены у </w:t>
      </w:r>
      <w:r w:rsidRPr="00051E90">
        <w:rPr>
          <w:rFonts w:ascii="Times New Roman" w:eastAsia="Times New Roman" w:hAnsi="Times New Roman" w:cs="Times New Roman"/>
          <w:color w:val="222222"/>
          <w:sz w:val="24"/>
          <w:szCs w:val="24"/>
          <w:shd w:val="clear" w:color="auto" w:fill="FFFFFF"/>
          <w:lang w:eastAsia="ru-RU"/>
        </w:rPr>
        <w:t>TCP</w:t>
      </w:r>
      <w:r w:rsidRPr="002753EA">
        <w:rPr>
          <w:rFonts w:ascii="Times New Roman" w:eastAsia="Times New Roman" w:hAnsi="Times New Roman" w:cs="Times New Roman"/>
          <w:color w:val="222222"/>
          <w:sz w:val="24"/>
          <w:szCs w:val="24"/>
          <w:shd w:val="clear" w:color="auto" w:fill="FFFFFF"/>
          <w:lang w:val="ru-RU" w:eastAsia="ru-RU"/>
        </w:rPr>
        <w:t>/</w:t>
      </w:r>
      <w:r w:rsidRPr="00051E90">
        <w:rPr>
          <w:rFonts w:ascii="Times New Roman" w:eastAsia="Times New Roman" w:hAnsi="Times New Roman" w:cs="Times New Roman"/>
          <w:color w:val="222222"/>
          <w:sz w:val="24"/>
          <w:szCs w:val="24"/>
          <w:shd w:val="clear" w:color="auto" w:fill="FFFFFF"/>
          <w:lang w:eastAsia="ru-RU"/>
        </w:rPr>
        <w:t>IP</w:t>
      </w:r>
      <w:r w:rsidRPr="002753EA">
        <w:rPr>
          <w:rFonts w:ascii="Times New Roman" w:eastAsia="Times New Roman" w:hAnsi="Times New Roman" w:cs="Times New Roman"/>
          <w:color w:val="222222"/>
          <w:sz w:val="24"/>
          <w:szCs w:val="24"/>
          <w:shd w:val="clear" w:color="auto" w:fill="FFFFFF"/>
          <w:lang w:val="ru-RU" w:eastAsia="ru-RU"/>
        </w:rPr>
        <w:t xml:space="preserve"> в один, под названием прикладной. Сетевой уровень сменил название и называется — </w:t>
      </w:r>
      <w:r>
        <w:rPr>
          <w:rFonts w:ascii="Times New Roman" w:eastAsia="Times New Roman" w:hAnsi="Times New Roman" w:cs="Times New Roman"/>
          <w:color w:val="222222"/>
          <w:sz w:val="24"/>
          <w:szCs w:val="24"/>
          <w:shd w:val="clear" w:color="auto" w:fill="FFFFFF"/>
          <w:lang w:val="ru-RU" w:eastAsia="ru-RU"/>
        </w:rPr>
        <w:t xml:space="preserve">уровень сети </w:t>
      </w:r>
      <w:r w:rsidRPr="002753EA">
        <w:rPr>
          <w:rFonts w:ascii="Times New Roman" w:eastAsia="Times New Roman" w:hAnsi="Times New Roman" w:cs="Times New Roman"/>
          <w:color w:val="222222"/>
          <w:sz w:val="24"/>
          <w:szCs w:val="24"/>
          <w:shd w:val="clear" w:color="auto" w:fill="FFFFFF"/>
          <w:lang w:val="ru-RU" w:eastAsia="ru-RU"/>
        </w:rPr>
        <w:t xml:space="preserve">Интернет. Транспортный остался таким же и с тем же названием. А два нижних уровня </w:t>
      </w:r>
      <w:r w:rsidRPr="00051E90">
        <w:rPr>
          <w:rFonts w:ascii="Times New Roman" w:eastAsia="Times New Roman" w:hAnsi="Times New Roman" w:cs="Times New Roman"/>
          <w:color w:val="222222"/>
          <w:sz w:val="24"/>
          <w:szCs w:val="24"/>
          <w:shd w:val="clear" w:color="auto" w:fill="FFFFFF"/>
          <w:lang w:eastAsia="ru-RU"/>
        </w:rPr>
        <w:t>OSI</w:t>
      </w:r>
      <w:r w:rsidRPr="002753EA">
        <w:rPr>
          <w:rFonts w:ascii="Times New Roman" w:eastAsia="Times New Roman" w:hAnsi="Times New Roman" w:cs="Times New Roman"/>
          <w:color w:val="222222"/>
          <w:sz w:val="24"/>
          <w:szCs w:val="24"/>
          <w:shd w:val="clear" w:color="auto" w:fill="FFFFFF"/>
          <w:lang w:val="ru-RU" w:eastAsia="ru-RU"/>
        </w:rPr>
        <w:t xml:space="preserve">: канальный и физический объединены у </w:t>
      </w:r>
      <w:r w:rsidRPr="00051E90">
        <w:rPr>
          <w:rFonts w:ascii="Times New Roman" w:eastAsia="Times New Roman" w:hAnsi="Times New Roman" w:cs="Times New Roman"/>
          <w:color w:val="222222"/>
          <w:sz w:val="24"/>
          <w:szCs w:val="24"/>
          <w:shd w:val="clear" w:color="auto" w:fill="FFFFFF"/>
          <w:lang w:eastAsia="ru-RU"/>
        </w:rPr>
        <w:t>TCP</w:t>
      </w:r>
      <w:r w:rsidRPr="002753EA">
        <w:rPr>
          <w:rFonts w:ascii="Times New Roman" w:eastAsia="Times New Roman" w:hAnsi="Times New Roman" w:cs="Times New Roman"/>
          <w:color w:val="222222"/>
          <w:sz w:val="24"/>
          <w:szCs w:val="24"/>
          <w:shd w:val="clear" w:color="auto" w:fill="FFFFFF"/>
          <w:lang w:val="ru-RU" w:eastAsia="ru-RU"/>
        </w:rPr>
        <w:t>/</w:t>
      </w:r>
      <w:r w:rsidRPr="00051E90">
        <w:rPr>
          <w:rFonts w:ascii="Times New Roman" w:eastAsia="Times New Roman" w:hAnsi="Times New Roman" w:cs="Times New Roman"/>
          <w:color w:val="222222"/>
          <w:sz w:val="24"/>
          <w:szCs w:val="24"/>
          <w:shd w:val="clear" w:color="auto" w:fill="FFFFFF"/>
          <w:lang w:eastAsia="ru-RU"/>
        </w:rPr>
        <w:t>IP</w:t>
      </w:r>
      <w:r w:rsidRPr="002753EA">
        <w:rPr>
          <w:rFonts w:ascii="Times New Roman" w:eastAsia="Times New Roman" w:hAnsi="Times New Roman" w:cs="Times New Roman"/>
          <w:color w:val="222222"/>
          <w:sz w:val="24"/>
          <w:szCs w:val="24"/>
          <w:shd w:val="clear" w:color="auto" w:fill="FFFFFF"/>
          <w:lang w:val="ru-RU" w:eastAsia="ru-RU"/>
        </w:rPr>
        <w:t xml:space="preserve"> в один с названием — уровень </w:t>
      </w:r>
      <w:r>
        <w:rPr>
          <w:rFonts w:ascii="Times New Roman" w:eastAsia="Times New Roman" w:hAnsi="Times New Roman" w:cs="Times New Roman"/>
          <w:color w:val="222222"/>
          <w:sz w:val="24"/>
          <w:szCs w:val="24"/>
          <w:shd w:val="clear" w:color="auto" w:fill="FFFFFF"/>
          <w:lang w:val="ru-RU" w:eastAsia="ru-RU"/>
        </w:rPr>
        <w:t>доступа к сети</w:t>
      </w:r>
      <w:r w:rsidRPr="002753EA">
        <w:rPr>
          <w:rFonts w:ascii="Times New Roman" w:eastAsia="Times New Roman" w:hAnsi="Times New Roman" w:cs="Times New Roman"/>
          <w:color w:val="222222"/>
          <w:sz w:val="24"/>
          <w:szCs w:val="24"/>
          <w:shd w:val="clear" w:color="auto" w:fill="FFFFFF"/>
          <w:lang w:val="ru-RU" w:eastAsia="ru-RU"/>
        </w:rPr>
        <w:t xml:space="preserve">. Стек </w:t>
      </w:r>
      <w:r w:rsidRPr="00051E90">
        <w:rPr>
          <w:rFonts w:ascii="Times New Roman" w:eastAsia="Times New Roman" w:hAnsi="Times New Roman" w:cs="Times New Roman"/>
          <w:color w:val="222222"/>
          <w:sz w:val="24"/>
          <w:szCs w:val="24"/>
          <w:shd w:val="clear" w:color="auto" w:fill="FFFFFF"/>
          <w:lang w:eastAsia="ru-RU"/>
        </w:rPr>
        <w:t>TCP</w:t>
      </w:r>
      <w:r w:rsidRPr="002753EA">
        <w:rPr>
          <w:rFonts w:ascii="Times New Roman" w:eastAsia="Times New Roman" w:hAnsi="Times New Roman" w:cs="Times New Roman"/>
          <w:color w:val="222222"/>
          <w:sz w:val="24"/>
          <w:szCs w:val="24"/>
          <w:shd w:val="clear" w:color="auto" w:fill="FFFFFF"/>
          <w:lang w:val="ru-RU" w:eastAsia="ru-RU"/>
        </w:rPr>
        <w:t>/</w:t>
      </w:r>
      <w:r w:rsidRPr="00051E90">
        <w:rPr>
          <w:rFonts w:ascii="Times New Roman" w:eastAsia="Times New Roman" w:hAnsi="Times New Roman" w:cs="Times New Roman"/>
          <w:color w:val="222222"/>
          <w:sz w:val="24"/>
          <w:szCs w:val="24"/>
          <w:shd w:val="clear" w:color="auto" w:fill="FFFFFF"/>
          <w:lang w:eastAsia="ru-RU"/>
        </w:rPr>
        <w:t>IP</w:t>
      </w:r>
      <w:r w:rsidRPr="002753EA">
        <w:rPr>
          <w:rFonts w:ascii="Times New Roman" w:eastAsia="Times New Roman" w:hAnsi="Times New Roman" w:cs="Times New Roman"/>
          <w:color w:val="222222"/>
          <w:sz w:val="24"/>
          <w:szCs w:val="24"/>
          <w:shd w:val="clear" w:color="auto" w:fill="FFFFFF"/>
          <w:lang w:val="ru-RU" w:eastAsia="ru-RU"/>
        </w:rPr>
        <w:t xml:space="preserve"> в некоторых источниках обозначают еще как модель </w:t>
      </w:r>
      <w:r w:rsidRPr="00051E90">
        <w:rPr>
          <w:rFonts w:ascii="Times New Roman" w:eastAsia="Times New Roman" w:hAnsi="Times New Roman" w:cs="Times New Roman"/>
          <w:color w:val="222222"/>
          <w:sz w:val="24"/>
          <w:szCs w:val="24"/>
          <w:shd w:val="clear" w:color="auto" w:fill="FFFFFF"/>
          <w:lang w:eastAsia="ru-RU"/>
        </w:rPr>
        <w:t>DoD</w:t>
      </w:r>
      <w:r w:rsidRPr="002753EA">
        <w:rPr>
          <w:rFonts w:ascii="Times New Roman" w:eastAsia="Times New Roman" w:hAnsi="Times New Roman" w:cs="Times New Roman"/>
          <w:color w:val="222222"/>
          <w:sz w:val="24"/>
          <w:szCs w:val="24"/>
          <w:shd w:val="clear" w:color="auto" w:fill="FFFFFF"/>
          <w:lang w:val="ru-RU" w:eastAsia="ru-RU"/>
        </w:rPr>
        <w:t xml:space="preserve"> (</w:t>
      </w:r>
      <w:r w:rsidRPr="00051E90">
        <w:rPr>
          <w:rFonts w:ascii="Times New Roman" w:eastAsia="Times New Roman" w:hAnsi="Times New Roman" w:cs="Times New Roman"/>
          <w:color w:val="222222"/>
          <w:sz w:val="24"/>
          <w:szCs w:val="24"/>
          <w:shd w:val="clear" w:color="auto" w:fill="FFFFFF"/>
          <w:lang w:eastAsia="ru-RU"/>
        </w:rPr>
        <w:t>Department</w:t>
      </w:r>
      <w:r w:rsidRPr="002753EA">
        <w:rPr>
          <w:rFonts w:ascii="Times New Roman" w:eastAsia="Times New Roman" w:hAnsi="Times New Roman" w:cs="Times New Roman"/>
          <w:color w:val="222222"/>
          <w:sz w:val="24"/>
          <w:szCs w:val="24"/>
          <w:shd w:val="clear" w:color="auto" w:fill="FFFFFF"/>
          <w:lang w:val="ru-RU" w:eastAsia="ru-RU"/>
        </w:rPr>
        <w:t xml:space="preserve"> </w:t>
      </w:r>
      <w:r w:rsidRPr="00051E90">
        <w:rPr>
          <w:rFonts w:ascii="Times New Roman" w:eastAsia="Times New Roman" w:hAnsi="Times New Roman" w:cs="Times New Roman"/>
          <w:color w:val="222222"/>
          <w:sz w:val="24"/>
          <w:szCs w:val="24"/>
          <w:shd w:val="clear" w:color="auto" w:fill="FFFFFF"/>
          <w:lang w:eastAsia="ru-RU"/>
        </w:rPr>
        <w:t>of</w:t>
      </w:r>
      <w:r w:rsidRPr="002753EA">
        <w:rPr>
          <w:rFonts w:ascii="Times New Roman" w:eastAsia="Times New Roman" w:hAnsi="Times New Roman" w:cs="Times New Roman"/>
          <w:color w:val="222222"/>
          <w:sz w:val="24"/>
          <w:szCs w:val="24"/>
          <w:shd w:val="clear" w:color="auto" w:fill="FFFFFF"/>
          <w:lang w:val="ru-RU" w:eastAsia="ru-RU"/>
        </w:rPr>
        <w:t xml:space="preserve"> </w:t>
      </w:r>
      <w:proofErr w:type="spellStart"/>
      <w:r w:rsidRPr="00051E90">
        <w:rPr>
          <w:rFonts w:ascii="Times New Roman" w:eastAsia="Times New Roman" w:hAnsi="Times New Roman" w:cs="Times New Roman"/>
          <w:color w:val="222222"/>
          <w:sz w:val="24"/>
          <w:szCs w:val="24"/>
          <w:shd w:val="clear" w:color="auto" w:fill="FFFFFF"/>
          <w:lang w:eastAsia="ru-RU"/>
        </w:rPr>
        <w:t>Defence</w:t>
      </w:r>
      <w:proofErr w:type="spellEnd"/>
      <w:r w:rsidRPr="002753EA">
        <w:rPr>
          <w:rFonts w:ascii="Times New Roman" w:eastAsia="Times New Roman" w:hAnsi="Times New Roman" w:cs="Times New Roman"/>
          <w:color w:val="222222"/>
          <w:sz w:val="24"/>
          <w:szCs w:val="24"/>
          <w:shd w:val="clear" w:color="auto" w:fill="FFFFFF"/>
          <w:lang w:val="ru-RU" w:eastAsia="ru-RU"/>
        </w:rPr>
        <w:t xml:space="preserve">). </w:t>
      </w:r>
    </w:p>
    <w:p w14:paraId="135FFEF1" w14:textId="77777777" w:rsidR="00E0616F" w:rsidRDefault="00E0616F" w:rsidP="002753EA">
      <w:pPr>
        <w:ind w:firstLine="450"/>
        <w:rPr>
          <w:rFonts w:ascii="Times New Roman" w:hAnsi="Times New Roman" w:cs="Times New Roman"/>
          <w:sz w:val="28"/>
          <w:szCs w:val="28"/>
          <w:lang w:val="ru-RU"/>
        </w:rPr>
      </w:pPr>
    </w:p>
    <w:p w14:paraId="64C4220A" w14:textId="77777777" w:rsidR="00E0616F" w:rsidRDefault="00E0616F" w:rsidP="002753EA">
      <w:pPr>
        <w:ind w:firstLine="450"/>
        <w:rPr>
          <w:rFonts w:ascii="Times New Roman" w:hAnsi="Times New Roman" w:cs="Times New Roman"/>
          <w:sz w:val="28"/>
          <w:szCs w:val="28"/>
          <w:lang w:val="ru-RU"/>
        </w:rPr>
      </w:pPr>
    </w:p>
    <w:p w14:paraId="535AC634" w14:textId="77777777" w:rsidR="002753EA" w:rsidRPr="00B25807" w:rsidRDefault="00E0616F" w:rsidP="00585E6D">
      <w:pPr>
        <w:ind w:firstLine="450"/>
        <w:jc w:val="center"/>
        <w:rPr>
          <w:rFonts w:ascii="Times New Roman" w:hAnsi="Times New Roman" w:cs="Times New Roman"/>
          <w:b/>
          <w:sz w:val="28"/>
          <w:szCs w:val="28"/>
          <w:lang w:val="ru-RU"/>
        </w:rPr>
      </w:pPr>
      <w:r w:rsidRPr="00E0616F">
        <w:rPr>
          <w:rFonts w:ascii="Times New Roman" w:hAnsi="Times New Roman" w:cs="Times New Roman"/>
          <w:b/>
          <w:sz w:val="28"/>
          <w:szCs w:val="28"/>
          <w:lang w:val="ru-RU"/>
        </w:rPr>
        <w:lastRenderedPageBreak/>
        <w:t xml:space="preserve">1.2 Физический уровень модели </w:t>
      </w:r>
      <w:r w:rsidRPr="00E0616F">
        <w:rPr>
          <w:rFonts w:ascii="Times New Roman" w:hAnsi="Times New Roman" w:cs="Times New Roman"/>
          <w:b/>
          <w:sz w:val="28"/>
          <w:szCs w:val="28"/>
        </w:rPr>
        <w:t>OSI</w:t>
      </w:r>
      <w:r w:rsidRPr="00E0616F">
        <w:rPr>
          <w:rFonts w:ascii="Times New Roman" w:hAnsi="Times New Roman" w:cs="Times New Roman"/>
          <w:b/>
          <w:sz w:val="28"/>
          <w:szCs w:val="28"/>
          <w:lang w:val="ru-RU"/>
        </w:rPr>
        <w:t>/</w:t>
      </w:r>
      <w:r w:rsidRPr="00E0616F">
        <w:rPr>
          <w:rFonts w:ascii="Times New Roman" w:hAnsi="Times New Roman" w:cs="Times New Roman"/>
          <w:b/>
          <w:sz w:val="28"/>
          <w:szCs w:val="28"/>
        </w:rPr>
        <w:t>ISO</w:t>
      </w:r>
    </w:p>
    <w:p w14:paraId="5C729A4C" w14:textId="64487E45"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b/>
          <w:color w:val="000000"/>
          <w:sz w:val="24"/>
          <w:szCs w:val="24"/>
          <w:lang w:val="ru-RU"/>
        </w:rPr>
        <w:t>Физический уровень</w:t>
      </w:r>
      <w:r w:rsidRPr="007B6B97">
        <w:rPr>
          <w:rFonts w:ascii="Times New Roman" w:eastAsia="Times New Roman" w:hAnsi="Times New Roman" w:cs="Times New Roman"/>
          <w:color w:val="000000"/>
          <w:sz w:val="24"/>
          <w:szCs w:val="24"/>
          <w:lang w:val="ru-RU"/>
        </w:rPr>
        <w:t xml:space="preserve"> (</w:t>
      </w:r>
      <w:r w:rsidRPr="007B6B97">
        <w:rPr>
          <w:rFonts w:ascii="Times New Roman" w:eastAsia="Times New Roman" w:hAnsi="Times New Roman" w:cs="Times New Roman"/>
          <w:color w:val="000000"/>
          <w:sz w:val="24"/>
          <w:szCs w:val="24"/>
        </w:rPr>
        <w:t>Physical</w:t>
      </w:r>
      <w:r w:rsidRPr="007B6B97">
        <w:rPr>
          <w:rFonts w:ascii="Times New Roman" w:eastAsia="Times New Roman" w:hAnsi="Times New Roman" w:cs="Times New Roman"/>
          <w:color w:val="000000"/>
          <w:sz w:val="24"/>
          <w:szCs w:val="24"/>
          <w:lang w:val="ru-RU"/>
        </w:rPr>
        <w:t xml:space="preserve"> </w:t>
      </w:r>
      <w:r w:rsidRPr="007B6B97">
        <w:rPr>
          <w:rFonts w:ascii="Times New Roman" w:eastAsia="Times New Roman" w:hAnsi="Times New Roman" w:cs="Times New Roman"/>
          <w:color w:val="000000"/>
          <w:sz w:val="24"/>
          <w:szCs w:val="24"/>
        </w:rPr>
        <w:t>layer</w:t>
      </w:r>
      <w:r w:rsidRPr="007B6B97">
        <w:rPr>
          <w:rFonts w:ascii="Times New Roman" w:eastAsia="Times New Roman" w:hAnsi="Times New Roman" w:cs="Times New Roman"/>
          <w:color w:val="000000"/>
          <w:sz w:val="24"/>
          <w:szCs w:val="24"/>
          <w:lang w:val="ru-RU"/>
        </w:rPr>
        <w:t>) имеет дело с передачей битов по физическим каналам связи, таким, например, как коаксиальный кабель, витая пара, оптоволоконный кабель или радиоканал.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14:paraId="3396348B"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На этом же уровне определяются характеристики электрических сигналов, передающих дискретную информацию, например, крутизна фронтов импульсов, уровни напряжения или тока передаваемого сигнала, тип кодирования, скорость передачи сигналов. Кроме этого, здесь стандартизуются типы разъемов и назначение каждого контакта.</w:t>
      </w:r>
    </w:p>
    <w:p w14:paraId="246A97A8"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Функции физического уровня реализуются во всех устройствах, подключенных к сети. Со стороны компьютера функции физического уровня выполняются сетевым адаптером или последовательным портом. Сетевой адаптер работает на физическом и канальном уровнях. К физическому уровню относится та часть функций сетевого адаптера, которая связана с приемом и передачей сигналов по линии связи, а получение доступа к разделяемой среде передачи, распознавание МАС-адреса компьютера – это уже функция канального уровня.</w:t>
      </w:r>
    </w:p>
    <w:p w14:paraId="2848D5BC"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w:t>
      </w:r>
    </w:p>
    <w:p w14:paraId="0D3C4EA3"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 xml:space="preserve">На этом уровне также работают концентраторы, повторители сигнала и </w:t>
      </w:r>
      <w:proofErr w:type="spellStart"/>
      <w:r w:rsidRPr="007B6B97">
        <w:rPr>
          <w:rFonts w:ascii="Times New Roman" w:eastAsia="Times New Roman" w:hAnsi="Times New Roman" w:cs="Times New Roman"/>
          <w:color w:val="000000"/>
          <w:sz w:val="24"/>
          <w:szCs w:val="24"/>
          <w:lang w:val="ru-RU"/>
        </w:rPr>
        <w:t>медиаконвертеры</w:t>
      </w:r>
      <w:proofErr w:type="spellEnd"/>
      <w:r w:rsidRPr="007B6B97">
        <w:rPr>
          <w:rFonts w:ascii="Times New Roman" w:eastAsia="Times New Roman" w:hAnsi="Times New Roman" w:cs="Times New Roman"/>
          <w:color w:val="000000"/>
          <w:sz w:val="24"/>
          <w:szCs w:val="24"/>
          <w:lang w:val="ru-RU"/>
        </w:rPr>
        <w:t>.</w:t>
      </w:r>
    </w:p>
    <w:p w14:paraId="5DA185AD"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К </w:t>
      </w:r>
      <w:r w:rsidRPr="007B6B97">
        <w:rPr>
          <w:rFonts w:ascii="Times New Roman" w:eastAsia="Times New Roman" w:hAnsi="Times New Roman" w:cs="Times New Roman"/>
          <w:color w:val="000000"/>
          <w:sz w:val="24"/>
          <w:szCs w:val="24"/>
          <w:lang w:val="ru-RU"/>
        </w:rPr>
        <w:t>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 оптоволокно, витая пара, коаксиальный кабель, спутниковый канал передач данных и</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color w:val="000000"/>
          <w:sz w:val="24"/>
          <w:szCs w:val="24"/>
          <w:lang w:val="ru-RU"/>
        </w:rPr>
        <w:t>т.</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color w:val="000000"/>
          <w:sz w:val="24"/>
          <w:szCs w:val="24"/>
          <w:lang w:val="ru-RU"/>
        </w:rPr>
        <w:t xml:space="preserve">п. Стандартными типами сетевых интерфейсов, относящимися к физическому уровню, являются: </w:t>
      </w:r>
      <w:r w:rsidRPr="007B6B97">
        <w:rPr>
          <w:rFonts w:ascii="Times New Roman" w:eastAsia="Times New Roman" w:hAnsi="Times New Roman" w:cs="Times New Roman"/>
          <w:color w:val="000000"/>
          <w:sz w:val="24"/>
          <w:szCs w:val="24"/>
        </w:rPr>
        <w:t>V</w:t>
      </w:r>
      <w:r w:rsidRPr="007B6B97">
        <w:rPr>
          <w:rFonts w:ascii="Times New Roman" w:eastAsia="Times New Roman" w:hAnsi="Times New Roman" w:cs="Times New Roman"/>
          <w:color w:val="000000"/>
          <w:sz w:val="24"/>
          <w:szCs w:val="24"/>
          <w:lang w:val="ru-RU"/>
        </w:rPr>
        <w:t xml:space="preserve">.35, </w:t>
      </w:r>
      <w:r w:rsidRPr="007B6B97">
        <w:rPr>
          <w:rFonts w:ascii="Times New Roman" w:eastAsia="Times New Roman" w:hAnsi="Times New Roman" w:cs="Times New Roman"/>
          <w:color w:val="000000"/>
          <w:sz w:val="24"/>
          <w:szCs w:val="24"/>
        </w:rPr>
        <w:t>RS</w:t>
      </w:r>
      <w:r w:rsidRPr="007B6B97">
        <w:rPr>
          <w:rFonts w:ascii="Times New Roman" w:eastAsia="Times New Roman" w:hAnsi="Times New Roman" w:cs="Times New Roman"/>
          <w:color w:val="000000"/>
          <w:sz w:val="24"/>
          <w:szCs w:val="24"/>
          <w:lang w:val="ru-RU"/>
        </w:rPr>
        <w:t xml:space="preserve">-232, </w:t>
      </w:r>
      <w:r w:rsidRPr="007B6B97">
        <w:rPr>
          <w:rFonts w:ascii="Times New Roman" w:eastAsia="Times New Roman" w:hAnsi="Times New Roman" w:cs="Times New Roman"/>
          <w:color w:val="000000"/>
          <w:sz w:val="24"/>
          <w:szCs w:val="24"/>
        </w:rPr>
        <w:t>RS</w:t>
      </w:r>
      <w:r w:rsidRPr="007B6B97">
        <w:rPr>
          <w:rFonts w:ascii="Times New Roman" w:eastAsia="Times New Roman" w:hAnsi="Times New Roman" w:cs="Times New Roman"/>
          <w:color w:val="000000"/>
          <w:sz w:val="24"/>
          <w:szCs w:val="24"/>
          <w:lang w:val="ru-RU"/>
        </w:rPr>
        <w:t xml:space="preserve">-485, </w:t>
      </w:r>
      <w:r w:rsidRPr="007B6B97">
        <w:rPr>
          <w:rFonts w:ascii="Times New Roman" w:eastAsia="Times New Roman" w:hAnsi="Times New Roman" w:cs="Times New Roman"/>
          <w:color w:val="000000"/>
          <w:sz w:val="24"/>
          <w:szCs w:val="24"/>
        </w:rPr>
        <w:t>RJ</w:t>
      </w:r>
      <w:r w:rsidRPr="007B6B97">
        <w:rPr>
          <w:rFonts w:ascii="Times New Roman" w:eastAsia="Times New Roman" w:hAnsi="Times New Roman" w:cs="Times New Roman"/>
          <w:color w:val="000000"/>
          <w:sz w:val="24"/>
          <w:szCs w:val="24"/>
          <w:lang w:val="ru-RU"/>
        </w:rPr>
        <w:t xml:space="preserve">-11, </w:t>
      </w:r>
      <w:r w:rsidRPr="007B6B97">
        <w:rPr>
          <w:rFonts w:ascii="Times New Roman" w:eastAsia="Times New Roman" w:hAnsi="Times New Roman" w:cs="Times New Roman"/>
          <w:color w:val="000000"/>
          <w:sz w:val="24"/>
          <w:szCs w:val="24"/>
        </w:rPr>
        <w:t>RJ</w:t>
      </w:r>
      <w:r w:rsidRPr="007B6B97">
        <w:rPr>
          <w:rFonts w:ascii="Times New Roman" w:eastAsia="Times New Roman" w:hAnsi="Times New Roman" w:cs="Times New Roman"/>
          <w:color w:val="000000"/>
          <w:sz w:val="24"/>
          <w:szCs w:val="24"/>
          <w:lang w:val="ru-RU"/>
        </w:rPr>
        <w:t xml:space="preserve">-45, разъемы </w:t>
      </w:r>
      <w:r w:rsidRPr="007B6B97">
        <w:rPr>
          <w:rFonts w:ascii="Times New Roman" w:eastAsia="Times New Roman" w:hAnsi="Times New Roman" w:cs="Times New Roman"/>
          <w:color w:val="000000"/>
          <w:sz w:val="24"/>
          <w:szCs w:val="24"/>
        </w:rPr>
        <w:t>AUI</w:t>
      </w:r>
      <w:r w:rsidRPr="007B6B97">
        <w:rPr>
          <w:rFonts w:ascii="Times New Roman" w:eastAsia="Times New Roman" w:hAnsi="Times New Roman" w:cs="Times New Roman"/>
          <w:color w:val="000000"/>
          <w:sz w:val="24"/>
          <w:szCs w:val="24"/>
          <w:lang w:val="ru-RU"/>
        </w:rPr>
        <w:t xml:space="preserve"> и </w:t>
      </w:r>
      <w:r w:rsidRPr="007B6B97">
        <w:rPr>
          <w:rFonts w:ascii="Times New Roman" w:eastAsia="Times New Roman" w:hAnsi="Times New Roman" w:cs="Times New Roman"/>
          <w:color w:val="000000"/>
          <w:sz w:val="24"/>
          <w:szCs w:val="24"/>
        </w:rPr>
        <w:t>BNC</w:t>
      </w:r>
      <w:r w:rsidRPr="007B6B97">
        <w:rPr>
          <w:rFonts w:ascii="Times New Roman" w:eastAsia="Times New Roman" w:hAnsi="Times New Roman" w:cs="Times New Roman"/>
          <w:color w:val="000000"/>
          <w:sz w:val="24"/>
          <w:szCs w:val="24"/>
          <w:lang w:val="ru-RU"/>
        </w:rPr>
        <w:t>.</w:t>
      </w:r>
    </w:p>
    <w:p w14:paraId="384D24FB"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Для построения простейшей односегментной сети достаточно иметь сетевые адаптеры и кабель подходящего типа. Но даже в этом простом случае часто используются дополнительные устройства – повторители сигналов, позволяющие преодолеть ограничения на максимальную длину кабельного сегмента.</w:t>
      </w:r>
    </w:p>
    <w:p w14:paraId="02907D9D" w14:textId="4C20FE8C"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При организации сети по каналу 100 Мбит/сек используются 2 пары витой пары и используются жилы 1, 2, 3 и 6. При организации гигабитной сети используются 4 пары, т.е. все 8 жил витой пары.</w:t>
      </w:r>
    </w:p>
    <w:p w14:paraId="7C2FADFF"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 xml:space="preserve">Для прокладки новых сетей лучше всего использовать кабель </w:t>
      </w:r>
      <w:r w:rsidRPr="007B6B97">
        <w:rPr>
          <w:rFonts w:ascii="Times New Roman" w:eastAsia="Times New Roman" w:hAnsi="Times New Roman" w:cs="Times New Roman"/>
          <w:color w:val="000000"/>
          <w:sz w:val="24"/>
          <w:szCs w:val="24"/>
        </w:rPr>
        <w:t>CAT</w:t>
      </w:r>
      <w:r w:rsidRPr="007B6B97">
        <w:rPr>
          <w:rFonts w:ascii="Times New Roman" w:eastAsia="Times New Roman" w:hAnsi="Times New Roman" w:cs="Times New Roman"/>
          <w:color w:val="000000"/>
          <w:sz w:val="24"/>
          <w:szCs w:val="24"/>
          <w:lang w:val="ru-RU"/>
        </w:rPr>
        <w:t xml:space="preserve"> 5</w:t>
      </w:r>
      <w:r w:rsidRPr="007B6B97">
        <w:rPr>
          <w:rFonts w:ascii="Times New Roman" w:eastAsia="Times New Roman" w:hAnsi="Times New Roman" w:cs="Times New Roman"/>
          <w:color w:val="000000"/>
          <w:sz w:val="24"/>
          <w:szCs w:val="24"/>
        </w:rPr>
        <w:t>e</w:t>
      </w:r>
      <w:r w:rsidRPr="007B6B97">
        <w:rPr>
          <w:rFonts w:ascii="Times New Roman" w:eastAsia="Times New Roman" w:hAnsi="Times New Roman" w:cs="Times New Roman"/>
          <w:color w:val="000000"/>
          <w:sz w:val="24"/>
          <w:szCs w:val="24"/>
          <w:lang w:val="ru-RU"/>
        </w:rPr>
        <w:t xml:space="preserve">. </w:t>
      </w:r>
      <w:proofErr w:type="gramStart"/>
      <w:r w:rsidRPr="007B6B97">
        <w:rPr>
          <w:rFonts w:ascii="Times New Roman" w:eastAsia="Times New Roman" w:hAnsi="Times New Roman" w:cs="Times New Roman"/>
          <w:color w:val="000000"/>
          <w:sz w:val="24"/>
          <w:szCs w:val="24"/>
          <w:lang w:val="ru-RU"/>
        </w:rPr>
        <w:t>И</w:t>
      </w:r>
      <w:proofErr w:type="gramEnd"/>
      <w:r w:rsidRPr="007B6B97">
        <w:rPr>
          <w:rFonts w:ascii="Times New Roman" w:eastAsia="Times New Roman" w:hAnsi="Times New Roman" w:cs="Times New Roman"/>
          <w:color w:val="000000"/>
          <w:sz w:val="24"/>
          <w:szCs w:val="24"/>
          <w:lang w:val="ru-RU"/>
        </w:rPr>
        <w:t xml:space="preserve"> хотя </w:t>
      </w:r>
      <w:r w:rsidRPr="007B6B97">
        <w:rPr>
          <w:rFonts w:ascii="Times New Roman" w:eastAsia="Times New Roman" w:hAnsi="Times New Roman" w:cs="Times New Roman"/>
          <w:color w:val="000000"/>
          <w:sz w:val="24"/>
          <w:szCs w:val="24"/>
        </w:rPr>
        <w:t>CAT</w:t>
      </w:r>
      <w:r w:rsidRPr="007B6B97">
        <w:rPr>
          <w:rFonts w:ascii="Times New Roman" w:eastAsia="Times New Roman" w:hAnsi="Times New Roman" w:cs="Times New Roman"/>
          <w:color w:val="000000"/>
          <w:sz w:val="24"/>
          <w:szCs w:val="24"/>
          <w:lang w:val="ru-RU"/>
        </w:rPr>
        <w:t xml:space="preserve"> 5 и </w:t>
      </w:r>
      <w:r w:rsidRPr="007B6B97">
        <w:rPr>
          <w:rFonts w:ascii="Times New Roman" w:eastAsia="Times New Roman" w:hAnsi="Times New Roman" w:cs="Times New Roman"/>
          <w:color w:val="000000"/>
          <w:sz w:val="24"/>
          <w:szCs w:val="24"/>
        </w:rPr>
        <w:t>CAT</w:t>
      </w:r>
      <w:r w:rsidRPr="007B6B97">
        <w:rPr>
          <w:rFonts w:ascii="Times New Roman" w:eastAsia="Times New Roman" w:hAnsi="Times New Roman" w:cs="Times New Roman"/>
          <w:color w:val="000000"/>
          <w:sz w:val="24"/>
          <w:szCs w:val="24"/>
          <w:lang w:val="ru-RU"/>
        </w:rPr>
        <w:t xml:space="preserve"> 5</w:t>
      </w:r>
      <w:r w:rsidRPr="007B6B97">
        <w:rPr>
          <w:rFonts w:ascii="Times New Roman" w:eastAsia="Times New Roman" w:hAnsi="Times New Roman" w:cs="Times New Roman"/>
          <w:color w:val="000000"/>
          <w:sz w:val="24"/>
          <w:szCs w:val="24"/>
        </w:rPr>
        <w:t>e</w:t>
      </w:r>
      <w:r w:rsidRPr="007B6B97">
        <w:rPr>
          <w:rFonts w:ascii="Times New Roman" w:eastAsia="Times New Roman" w:hAnsi="Times New Roman" w:cs="Times New Roman"/>
          <w:color w:val="000000"/>
          <w:sz w:val="24"/>
          <w:szCs w:val="24"/>
          <w:lang w:val="ru-RU"/>
        </w:rPr>
        <w:t xml:space="preserve"> оба пропускают частоту 100 МГц, кабель </w:t>
      </w:r>
      <w:r w:rsidRPr="007B6B97">
        <w:rPr>
          <w:rFonts w:ascii="Times New Roman" w:eastAsia="Times New Roman" w:hAnsi="Times New Roman" w:cs="Times New Roman"/>
          <w:color w:val="000000"/>
          <w:sz w:val="24"/>
          <w:szCs w:val="24"/>
        </w:rPr>
        <w:t>CAT</w:t>
      </w:r>
      <w:r w:rsidRPr="007B6B97">
        <w:rPr>
          <w:rFonts w:ascii="Times New Roman" w:eastAsia="Times New Roman" w:hAnsi="Times New Roman" w:cs="Times New Roman"/>
          <w:color w:val="000000"/>
          <w:sz w:val="24"/>
          <w:szCs w:val="24"/>
          <w:lang w:val="ru-RU"/>
        </w:rPr>
        <w:t>5</w:t>
      </w:r>
      <w:r w:rsidRPr="007B6B97">
        <w:rPr>
          <w:rFonts w:ascii="Times New Roman" w:eastAsia="Times New Roman" w:hAnsi="Times New Roman" w:cs="Times New Roman"/>
          <w:color w:val="000000"/>
          <w:sz w:val="24"/>
          <w:szCs w:val="24"/>
        </w:rPr>
        <w:t>e</w:t>
      </w:r>
      <w:r w:rsidRPr="007B6B97">
        <w:rPr>
          <w:rFonts w:ascii="Times New Roman" w:eastAsia="Times New Roman" w:hAnsi="Times New Roman" w:cs="Times New Roman"/>
          <w:color w:val="000000"/>
          <w:sz w:val="24"/>
          <w:szCs w:val="24"/>
          <w:lang w:val="ru-RU"/>
        </w:rPr>
        <w:t xml:space="preserve"> производится с учетом дополнительных параметров, важных для лучшей передачи высокочастотных сигналов.</w:t>
      </w:r>
    </w:p>
    <w:p w14:paraId="4C331828" w14:textId="77777777" w:rsidR="007B6B97" w:rsidRPr="007E316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 xml:space="preserve">Гигабитный </w:t>
      </w:r>
      <w:r w:rsidRPr="007B6B97">
        <w:rPr>
          <w:rFonts w:ascii="Times New Roman" w:eastAsia="Times New Roman" w:hAnsi="Times New Roman" w:cs="Times New Roman"/>
          <w:color w:val="000000"/>
          <w:sz w:val="24"/>
          <w:szCs w:val="24"/>
        </w:rPr>
        <w:t>Ethernet</w:t>
      </w:r>
      <w:r w:rsidRPr="007B6B97">
        <w:rPr>
          <w:rFonts w:ascii="Times New Roman" w:eastAsia="Times New Roman" w:hAnsi="Times New Roman" w:cs="Times New Roman"/>
          <w:color w:val="000000"/>
          <w:sz w:val="24"/>
          <w:szCs w:val="24"/>
          <w:lang w:val="ru-RU"/>
        </w:rPr>
        <w:t xml:space="preserve"> может работать на существующей кабельной структуре 5 категории. Согласитесь, подобная возможность очень удобна. Как правило, все современные сети используют кабель пятой категории, если только ваша сеть не была установлена в 1996 году или раньше (стандарт был утвержден в 1995 году). </w:t>
      </w:r>
      <w:r w:rsidRPr="007E3167">
        <w:rPr>
          <w:rFonts w:ascii="Times New Roman" w:eastAsia="Times New Roman" w:hAnsi="Times New Roman" w:cs="Times New Roman"/>
          <w:color w:val="000000"/>
          <w:sz w:val="24"/>
          <w:szCs w:val="24"/>
          <w:lang w:val="ru-RU"/>
        </w:rPr>
        <w:t>Однако здесь существует несколько подводных камней:</w:t>
      </w:r>
    </w:p>
    <w:p w14:paraId="47519EA3"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 xml:space="preserve">В сети </w:t>
      </w:r>
      <w:r w:rsidRPr="007B6B97">
        <w:rPr>
          <w:rFonts w:ascii="Times New Roman" w:eastAsia="Times New Roman" w:hAnsi="Times New Roman" w:cs="Times New Roman"/>
          <w:color w:val="000000"/>
          <w:sz w:val="24"/>
          <w:szCs w:val="24"/>
        </w:rPr>
        <w:t>Ethernet</w:t>
      </w:r>
      <w:r w:rsidRPr="007B6B97">
        <w:rPr>
          <w:rFonts w:ascii="Times New Roman" w:eastAsia="Times New Roman" w:hAnsi="Times New Roman" w:cs="Times New Roman"/>
          <w:color w:val="000000"/>
          <w:sz w:val="24"/>
          <w:szCs w:val="24"/>
          <w:lang w:val="ru-RU"/>
        </w:rPr>
        <w:t xml:space="preserve"> существует два типа разводки кабелей. Первый тип используется для прямых соединений (коммутатор-коммутатор, компьютер-коммутатор) и кроссовер, который </w:t>
      </w:r>
      <w:r w:rsidRPr="007B6B97">
        <w:rPr>
          <w:rFonts w:ascii="Times New Roman" w:eastAsia="Times New Roman" w:hAnsi="Times New Roman" w:cs="Times New Roman"/>
          <w:color w:val="000000"/>
          <w:sz w:val="24"/>
          <w:szCs w:val="24"/>
          <w:lang w:val="ru-RU"/>
        </w:rPr>
        <w:lastRenderedPageBreak/>
        <w:t>используется в локальных компьютерных сетях для прямого соединения двух компьютеров</w:t>
      </w:r>
      <w:r>
        <w:rPr>
          <w:rFonts w:ascii="Times New Roman" w:eastAsia="Times New Roman" w:hAnsi="Times New Roman" w:cs="Times New Roman"/>
          <w:color w:val="000000"/>
          <w:sz w:val="24"/>
          <w:szCs w:val="24"/>
          <w:lang w:val="ru-RU"/>
        </w:rPr>
        <w:t xml:space="preserve">, однако в последнее время производства сетевого оборудования вышло далеко вперед, поэтому каждое сетевое устройство понимает как им работать и с чем они соединены, поэтому </w:t>
      </w:r>
      <w:proofErr w:type="spellStart"/>
      <w:r>
        <w:rPr>
          <w:rFonts w:ascii="Times New Roman" w:eastAsia="Times New Roman" w:hAnsi="Times New Roman" w:cs="Times New Roman"/>
          <w:color w:val="000000"/>
          <w:sz w:val="24"/>
          <w:szCs w:val="24"/>
          <w:lang w:val="ru-RU"/>
        </w:rPr>
        <w:t>кроссоверный</w:t>
      </w:r>
      <w:proofErr w:type="spellEnd"/>
      <w:r>
        <w:rPr>
          <w:rFonts w:ascii="Times New Roman" w:eastAsia="Times New Roman" w:hAnsi="Times New Roman" w:cs="Times New Roman"/>
          <w:color w:val="000000"/>
          <w:sz w:val="24"/>
          <w:szCs w:val="24"/>
          <w:lang w:val="ru-RU"/>
        </w:rPr>
        <w:t xml:space="preserve"> тип провода уже практически не используется</w:t>
      </w:r>
      <w:r w:rsidRPr="007B6B97">
        <w:rPr>
          <w:rFonts w:ascii="Times New Roman" w:eastAsia="Times New Roman" w:hAnsi="Times New Roman" w:cs="Times New Roman"/>
          <w:color w:val="000000"/>
          <w:sz w:val="24"/>
          <w:szCs w:val="24"/>
          <w:lang w:val="ru-RU"/>
        </w:rPr>
        <w:t>.</w:t>
      </w:r>
    </w:p>
    <w:p w14:paraId="213FA377" w14:textId="147434A9"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proofErr w:type="spellStart"/>
      <w:r w:rsidRPr="007B6B97">
        <w:rPr>
          <w:rFonts w:ascii="Times New Roman" w:eastAsia="Times New Roman" w:hAnsi="Times New Roman" w:cs="Times New Roman"/>
          <w:color w:val="000000"/>
          <w:sz w:val="24"/>
          <w:szCs w:val="24"/>
          <w:lang w:val="ru-RU"/>
        </w:rPr>
        <w:t>Рас</w:t>
      </w:r>
      <w:r w:rsidR="00D761AC">
        <w:rPr>
          <w:rFonts w:ascii="Times New Roman" w:eastAsia="Times New Roman" w:hAnsi="Times New Roman" w:cs="Times New Roman"/>
          <w:color w:val="000000"/>
          <w:sz w:val="24"/>
          <w:szCs w:val="24"/>
          <w:lang w:val="ru-RU"/>
        </w:rPr>
        <w:t>шифка</w:t>
      </w:r>
      <w:proofErr w:type="spellEnd"/>
      <w:r w:rsidRPr="007B6B97">
        <w:rPr>
          <w:rFonts w:ascii="Times New Roman" w:eastAsia="Times New Roman" w:hAnsi="Times New Roman" w:cs="Times New Roman"/>
          <w:color w:val="000000"/>
          <w:sz w:val="24"/>
          <w:szCs w:val="24"/>
          <w:lang w:val="ru-RU"/>
        </w:rPr>
        <w:t xml:space="preserve"> кабеля в </w:t>
      </w:r>
      <w:r w:rsidRPr="007B6B97">
        <w:rPr>
          <w:rFonts w:ascii="Times New Roman" w:eastAsia="Times New Roman" w:hAnsi="Times New Roman" w:cs="Times New Roman"/>
          <w:color w:val="000000"/>
          <w:sz w:val="24"/>
          <w:szCs w:val="24"/>
        </w:rPr>
        <w:t>RJ</w:t>
      </w:r>
      <w:r w:rsidRPr="007B6B97">
        <w:rPr>
          <w:rFonts w:ascii="Times New Roman" w:eastAsia="Times New Roman" w:hAnsi="Times New Roman" w:cs="Times New Roman"/>
          <w:color w:val="000000"/>
          <w:sz w:val="24"/>
          <w:szCs w:val="24"/>
          <w:lang w:val="ru-RU"/>
        </w:rPr>
        <w:t>-45:</w:t>
      </w:r>
    </w:p>
    <w:p w14:paraId="216ED450"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rPr>
      </w:pPr>
      <w:r>
        <w:rPr>
          <w:noProof/>
        </w:rPr>
        <w:drawing>
          <wp:inline distT="0" distB="0" distL="0" distR="0" wp14:anchorId="7D9F2EE7" wp14:editId="5ED74F19">
            <wp:extent cx="5943600" cy="3552825"/>
            <wp:effectExtent l="0" t="0" r="0" b="9525"/>
            <wp:docPr id="4" name="Рисунок 4" descr="ÐÐ°ÑÑÐ¸Ð½ÐºÐ¸ Ð¿Ð¾ Ð·Ð°Ð¿ÑÐ¾ÑÑ ÑÐ°ÑÐ¿Ð¸Ð½Ð¾Ð²ÐºÐ° rj-45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ÑÐ¿Ð¸Ð½Ð¾Ð²ÐºÐ° rj-45 ethe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33D3D0DD" w14:textId="77777777" w:rsid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p>
    <w:p w14:paraId="600072EB"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Основная функция</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i/>
          <w:iCs/>
          <w:color w:val="000000"/>
          <w:sz w:val="24"/>
          <w:szCs w:val="24"/>
          <w:lang w:val="ru-RU"/>
        </w:rPr>
        <w:t>повторителя</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color w:val="000000"/>
          <w:sz w:val="24"/>
          <w:szCs w:val="24"/>
          <w:lang w:val="ru-RU"/>
        </w:rPr>
        <w:t>(</w:t>
      </w:r>
      <w:r w:rsidRPr="007B6B97">
        <w:rPr>
          <w:rFonts w:ascii="Times New Roman" w:eastAsia="Times New Roman" w:hAnsi="Times New Roman" w:cs="Times New Roman"/>
          <w:color w:val="000000"/>
          <w:sz w:val="24"/>
          <w:szCs w:val="24"/>
        </w:rPr>
        <w:t>repeater</w:t>
      </w:r>
      <w:r w:rsidRPr="007B6B97">
        <w:rPr>
          <w:rFonts w:ascii="Times New Roman" w:eastAsia="Times New Roman" w:hAnsi="Times New Roman" w:cs="Times New Roman"/>
          <w:color w:val="000000"/>
          <w:sz w:val="24"/>
          <w:szCs w:val="24"/>
          <w:lang w:val="ru-RU"/>
        </w:rPr>
        <w:t>), как это следует из его названия – повторение сигналов, поступающих на один из его портов, на всех остальных портах (</w:t>
      </w:r>
      <w:r w:rsidRPr="007B6B97">
        <w:rPr>
          <w:rFonts w:ascii="Times New Roman" w:eastAsia="Times New Roman" w:hAnsi="Times New Roman" w:cs="Times New Roman"/>
          <w:color w:val="000000"/>
          <w:sz w:val="24"/>
          <w:szCs w:val="24"/>
        </w:rPr>
        <w:t>Ethernet</w:t>
      </w:r>
      <w:r w:rsidRPr="007B6B97">
        <w:rPr>
          <w:rFonts w:ascii="Times New Roman" w:eastAsia="Times New Roman" w:hAnsi="Times New Roman" w:cs="Times New Roman"/>
          <w:color w:val="000000"/>
          <w:sz w:val="24"/>
          <w:szCs w:val="24"/>
          <w:lang w:val="ru-RU"/>
        </w:rPr>
        <w:t>). Повторитель улучшает электрические характеристики сигналов и их синхронность, и за счет этого появляется возможность увеличивать общую длину кабеля между самыми удаленными в сети станциями.</w:t>
      </w:r>
    </w:p>
    <w:p w14:paraId="0C4589E6" w14:textId="77777777" w:rsidR="007B6B97" w:rsidRP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 xml:space="preserve">Концентратор работает на физическом уровне сетевой модели </w:t>
      </w:r>
      <w:r w:rsidRPr="007B6B97">
        <w:rPr>
          <w:rFonts w:ascii="Times New Roman" w:eastAsia="Times New Roman" w:hAnsi="Times New Roman" w:cs="Times New Roman"/>
          <w:color w:val="000000"/>
          <w:sz w:val="24"/>
          <w:szCs w:val="24"/>
        </w:rPr>
        <w:t>OSI</w:t>
      </w:r>
      <w:r w:rsidRPr="007B6B97">
        <w:rPr>
          <w:rFonts w:ascii="Times New Roman" w:eastAsia="Times New Roman" w:hAnsi="Times New Roman" w:cs="Times New Roman"/>
          <w:color w:val="000000"/>
          <w:sz w:val="24"/>
          <w:szCs w:val="24"/>
          <w:lang w:val="ru-RU"/>
        </w:rPr>
        <w:t xml:space="preserve">, ретранслируя входящий сигнал с одного из портов в сигнал на все остальные (подключённые) порты, реализуя, таким образом, свойственную </w:t>
      </w:r>
      <w:r w:rsidRPr="007B6B97">
        <w:rPr>
          <w:rFonts w:ascii="Times New Roman" w:eastAsia="Times New Roman" w:hAnsi="Times New Roman" w:cs="Times New Roman"/>
          <w:color w:val="000000"/>
          <w:sz w:val="24"/>
          <w:szCs w:val="24"/>
        </w:rPr>
        <w:t>Ethernet</w:t>
      </w:r>
      <w:r w:rsidRPr="007B6B97">
        <w:rPr>
          <w:rFonts w:ascii="Times New Roman" w:eastAsia="Times New Roman" w:hAnsi="Times New Roman" w:cs="Times New Roman"/>
          <w:color w:val="000000"/>
          <w:sz w:val="24"/>
          <w:szCs w:val="24"/>
          <w:lang w:val="ru-RU"/>
        </w:rPr>
        <w:t xml:space="preserve"> топологию общая шина, </w:t>
      </w:r>
      <w:r w:rsidRPr="007B6B97">
        <w:rPr>
          <w:rFonts w:ascii="Times New Roman" w:eastAsia="Times New Roman" w:hAnsi="Times New Roman" w:cs="Times New Roman"/>
          <w:color w:val="000000"/>
          <w:sz w:val="24"/>
          <w:szCs w:val="24"/>
        </w:rPr>
        <w:t>c</w:t>
      </w:r>
      <w:r w:rsidRPr="007B6B97">
        <w:rPr>
          <w:rFonts w:ascii="Times New Roman" w:eastAsia="Times New Roman" w:hAnsi="Times New Roman" w:cs="Times New Roman"/>
          <w:color w:val="000000"/>
          <w:sz w:val="24"/>
          <w:szCs w:val="24"/>
          <w:lang w:val="ru-RU"/>
        </w:rPr>
        <w:t xml:space="preserve"> разделением пропускной способности сети между всеми устройствами и работой в режиме полудуплекса. Коллизии (то есть попытка двух и более устройств начать передачу одновременно) обрабатываются аналогично сети </w:t>
      </w:r>
      <w:r w:rsidRPr="007B6B97">
        <w:rPr>
          <w:rFonts w:ascii="Times New Roman" w:eastAsia="Times New Roman" w:hAnsi="Times New Roman" w:cs="Times New Roman"/>
          <w:color w:val="000000"/>
          <w:sz w:val="24"/>
          <w:szCs w:val="24"/>
        </w:rPr>
        <w:t>Ethernet</w:t>
      </w:r>
      <w:r w:rsidRPr="007B6B97">
        <w:rPr>
          <w:rFonts w:ascii="Times New Roman" w:eastAsia="Times New Roman" w:hAnsi="Times New Roman" w:cs="Times New Roman"/>
          <w:color w:val="000000"/>
          <w:sz w:val="24"/>
          <w:szCs w:val="24"/>
          <w:lang w:val="ru-RU"/>
        </w:rPr>
        <w:t xml:space="preserve"> на других носителях</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color w:val="000000"/>
          <w:sz w:val="24"/>
          <w:szCs w:val="24"/>
          <w:lang w:val="ru-RU"/>
        </w:rPr>
        <w:t>— устройства самостоятельно прекращают передачу и возобновляют попытку через случайный промежуток времени, говоря современным языком, концентратор объединяет устройства в одном домене коллизий.</w:t>
      </w:r>
    </w:p>
    <w:p w14:paraId="62C7FEF0" w14:textId="77777777" w:rsidR="007B6B97" w:rsidRDefault="007B6B97" w:rsidP="007B6B97">
      <w:pPr>
        <w:shd w:val="clear" w:color="auto" w:fill="FFFFFF"/>
        <w:spacing w:before="180" w:after="180" w:line="240" w:lineRule="auto"/>
        <w:ind w:firstLine="300"/>
        <w:jc w:val="both"/>
        <w:rPr>
          <w:rFonts w:ascii="Times New Roman" w:eastAsia="Times New Roman" w:hAnsi="Times New Roman" w:cs="Times New Roman"/>
          <w:color w:val="000000"/>
          <w:sz w:val="24"/>
          <w:szCs w:val="24"/>
          <w:lang w:val="ru-RU"/>
        </w:rPr>
      </w:pPr>
      <w:r w:rsidRPr="007B6B97">
        <w:rPr>
          <w:rFonts w:ascii="Times New Roman" w:eastAsia="Times New Roman" w:hAnsi="Times New Roman" w:cs="Times New Roman"/>
          <w:color w:val="000000"/>
          <w:sz w:val="24"/>
          <w:szCs w:val="24"/>
          <w:lang w:val="ru-RU"/>
        </w:rPr>
        <w:t>Концентраторы образуют из отдельных физических отрезков кабеля общую среду передачи данных –</w:t>
      </w:r>
      <w:r w:rsidRPr="007B6B97">
        <w:rPr>
          <w:rFonts w:ascii="Times New Roman" w:eastAsia="Times New Roman" w:hAnsi="Times New Roman" w:cs="Times New Roman"/>
          <w:color w:val="000000"/>
          <w:sz w:val="24"/>
          <w:szCs w:val="24"/>
        </w:rPr>
        <w:t> </w:t>
      </w:r>
      <w:r w:rsidRPr="007B6B97">
        <w:rPr>
          <w:rFonts w:ascii="Times New Roman" w:eastAsia="Times New Roman" w:hAnsi="Times New Roman" w:cs="Times New Roman"/>
          <w:i/>
          <w:iCs/>
          <w:color w:val="000000"/>
          <w:sz w:val="24"/>
          <w:szCs w:val="24"/>
          <w:lang w:val="ru-RU"/>
        </w:rPr>
        <w:t>логический сегмент</w:t>
      </w:r>
      <w:r w:rsidRPr="007B6B97">
        <w:rPr>
          <w:rFonts w:ascii="Times New Roman" w:eastAsia="Times New Roman" w:hAnsi="Times New Roman" w:cs="Times New Roman"/>
          <w:color w:val="000000"/>
          <w:sz w:val="24"/>
          <w:szCs w:val="24"/>
          <w:lang w:val="ru-RU"/>
        </w:rPr>
        <w:t xml:space="preserve">. Логический сегмент также называют доменом коллизий, поскольку при попытке одновременной передачи данных любых двух компьютеров этого сегмента, хотя бы и принадлежащих разным физическим сегментам, возникает блокировка передающей среды. Следует особо подчеркнуть, что какую бы сложную структуру не образовывали концентраторы, например, путем иерархического соединения, все компьютеры, подключенные к ним, образуют </w:t>
      </w:r>
      <w:r w:rsidRPr="007B6B97">
        <w:rPr>
          <w:rFonts w:ascii="Times New Roman" w:eastAsia="Times New Roman" w:hAnsi="Times New Roman" w:cs="Times New Roman"/>
          <w:color w:val="000000"/>
          <w:sz w:val="24"/>
          <w:szCs w:val="24"/>
          <w:lang w:val="ru-RU"/>
        </w:rPr>
        <w:lastRenderedPageBreak/>
        <w:t>единый логический сегмент, в котором любая пара взаимодействующих компьютеров полностью блокирует возможность обмена данными для других компьютеров.</w:t>
      </w:r>
    </w:p>
    <w:p w14:paraId="77BA3B65" w14:textId="77777777" w:rsidR="0087650C" w:rsidRDefault="007B6B97" w:rsidP="002753EA">
      <w:pPr>
        <w:ind w:firstLine="450"/>
        <w:rPr>
          <w:rFonts w:ascii="Times New Roman" w:hAnsi="Times New Roman" w:cs="Times New Roman"/>
          <w:b/>
          <w:sz w:val="24"/>
          <w:szCs w:val="24"/>
          <w:lang w:val="ru-RU"/>
        </w:rPr>
      </w:pPr>
      <w:r w:rsidRPr="007E3167">
        <w:rPr>
          <w:rFonts w:ascii="Times New Roman" w:hAnsi="Times New Roman" w:cs="Times New Roman"/>
          <w:b/>
          <w:sz w:val="24"/>
          <w:szCs w:val="24"/>
          <w:lang w:val="ru-RU"/>
        </w:rPr>
        <w:t xml:space="preserve">1.2 </w:t>
      </w:r>
      <w:r w:rsidR="00CF2FEA">
        <w:rPr>
          <w:rFonts w:ascii="Times New Roman" w:hAnsi="Times New Roman" w:cs="Times New Roman"/>
          <w:b/>
          <w:sz w:val="24"/>
          <w:szCs w:val="24"/>
          <w:lang w:val="ru-RU"/>
        </w:rPr>
        <w:t>Топология сети</w:t>
      </w:r>
    </w:p>
    <w:p w14:paraId="3E85841B" w14:textId="77777777" w:rsidR="00CF2FEA" w:rsidRPr="00CF2FEA" w:rsidRDefault="00CF2FEA" w:rsidP="007E3167">
      <w:pPr>
        <w:spacing w:after="225" w:line="300" w:lineRule="atLeast"/>
        <w:ind w:firstLine="450"/>
        <w:jc w:val="both"/>
        <w:rPr>
          <w:rFonts w:ascii="Times New Roman" w:eastAsia="Times New Roman" w:hAnsi="Times New Roman" w:cs="Times New Roman"/>
          <w:color w:val="000000"/>
          <w:sz w:val="24"/>
          <w:szCs w:val="24"/>
          <w:lang w:val="ru-RU"/>
        </w:rPr>
      </w:pPr>
      <w:r w:rsidRPr="00CF2FEA">
        <w:rPr>
          <w:rFonts w:ascii="Times New Roman" w:eastAsia="Times New Roman" w:hAnsi="Times New Roman" w:cs="Times New Roman"/>
          <w:b/>
          <w:sz w:val="24"/>
          <w:szCs w:val="24"/>
          <w:lang w:val="ru-RU"/>
        </w:rPr>
        <w:t>Топология сети</w:t>
      </w:r>
      <w:r w:rsidRPr="00CF2FEA">
        <w:rPr>
          <w:rFonts w:ascii="Times New Roman" w:eastAsia="Times New Roman" w:hAnsi="Times New Roman" w:cs="Times New Roman"/>
          <w:sz w:val="24"/>
          <w:szCs w:val="24"/>
        </w:rPr>
        <w:t> </w:t>
      </w:r>
      <w:r w:rsidRPr="00CF2FEA">
        <w:rPr>
          <w:rFonts w:ascii="Times New Roman" w:eastAsia="Times New Roman" w:hAnsi="Times New Roman" w:cs="Times New Roman"/>
          <w:color w:val="000000"/>
          <w:sz w:val="24"/>
          <w:szCs w:val="24"/>
          <w:lang w:val="ru-RU"/>
        </w:rPr>
        <w:t>— это способ описания конфигурации сети, схема расположения и соединения сетевых устройств. Топология сети позволяет увидеть всю ее структуру, сетевые устройства, входящие в сеть, и их связь между собой.</w:t>
      </w:r>
    </w:p>
    <w:p w14:paraId="2329E7BC" w14:textId="7663504A" w:rsidR="00CF2FEA" w:rsidRPr="007E3167" w:rsidRDefault="00CF2FEA" w:rsidP="007E3167">
      <w:pPr>
        <w:spacing w:after="225" w:line="300" w:lineRule="atLeast"/>
        <w:ind w:firstLine="450"/>
        <w:jc w:val="both"/>
        <w:rPr>
          <w:rFonts w:ascii="Times New Roman" w:eastAsia="Times New Roman" w:hAnsi="Times New Roman" w:cs="Times New Roman"/>
          <w:color w:val="000000"/>
          <w:sz w:val="24"/>
          <w:szCs w:val="24"/>
          <w:lang w:val="ru-RU"/>
        </w:rPr>
      </w:pPr>
      <w:r w:rsidRPr="007E3167">
        <w:rPr>
          <w:rFonts w:ascii="Times New Roman" w:eastAsia="Times New Roman" w:hAnsi="Times New Roman" w:cs="Times New Roman"/>
          <w:color w:val="000000"/>
          <w:sz w:val="24"/>
          <w:szCs w:val="24"/>
          <w:lang w:val="ru-RU"/>
        </w:rPr>
        <w:t>Выделяют несколько видов топологий: физическую</w:t>
      </w:r>
      <w:r w:rsidR="007E3167">
        <w:rPr>
          <w:rFonts w:ascii="Times New Roman" w:eastAsia="Times New Roman" w:hAnsi="Times New Roman" w:cs="Times New Roman"/>
          <w:color w:val="000000"/>
          <w:sz w:val="24"/>
          <w:szCs w:val="24"/>
          <w:lang w:val="ru-RU"/>
        </w:rPr>
        <w:t xml:space="preserve"> (как соединены сетевые устройства)</w:t>
      </w:r>
      <w:r w:rsidRPr="007E3167">
        <w:rPr>
          <w:rFonts w:ascii="Times New Roman" w:eastAsia="Times New Roman" w:hAnsi="Times New Roman" w:cs="Times New Roman"/>
          <w:color w:val="000000"/>
          <w:sz w:val="24"/>
          <w:szCs w:val="24"/>
          <w:lang w:val="ru-RU"/>
        </w:rPr>
        <w:t>, логическую</w:t>
      </w:r>
      <w:r w:rsidR="007E3167">
        <w:rPr>
          <w:rFonts w:ascii="Times New Roman" w:eastAsia="Times New Roman" w:hAnsi="Times New Roman" w:cs="Times New Roman"/>
          <w:color w:val="000000"/>
          <w:sz w:val="24"/>
          <w:szCs w:val="24"/>
          <w:lang w:val="ru-RU"/>
        </w:rPr>
        <w:t xml:space="preserve"> (как передается информация между сетевыми устройствами)</w:t>
      </w:r>
      <w:r w:rsidRPr="007E3167">
        <w:rPr>
          <w:rFonts w:ascii="Times New Roman" w:eastAsia="Times New Roman" w:hAnsi="Times New Roman" w:cs="Times New Roman"/>
          <w:color w:val="000000"/>
          <w:sz w:val="24"/>
          <w:szCs w:val="24"/>
          <w:lang w:val="ru-RU"/>
        </w:rPr>
        <w:t>, информационную</w:t>
      </w:r>
      <w:r w:rsidR="007E3167">
        <w:rPr>
          <w:rFonts w:ascii="Times New Roman" w:eastAsia="Times New Roman" w:hAnsi="Times New Roman" w:cs="Times New Roman"/>
          <w:color w:val="000000"/>
          <w:sz w:val="24"/>
          <w:szCs w:val="24"/>
          <w:lang w:val="ru-RU"/>
        </w:rPr>
        <w:t xml:space="preserve"> (как направлены потоки информации)</w:t>
      </w:r>
      <w:r w:rsidRPr="007E3167">
        <w:rPr>
          <w:rFonts w:ascii="Times New Roman" w:eastAsia="Times New Roman" w:hAnsi="Times New Roman" w:cs="Times New Roman"/>
          <w:color w:val="000000"/>
          <w:sz w:val="24"/>
          <w:szCs w:val="24"/>
          <w:lang w:val="ru-RU"/>
        </w:rPr>
        <w:t xml:space="preserve"> и топологию управления обменом</w:t>
      </w:r>
      <w:r w:rsidR="007E3167">
        <w:rPr>
          <w:rFonts w:ascii="Times New Roman" w:eastAsia="Times New Roman" w:hAnsi="Times New Roman" w:cs="Times New Roman"/>
          <w:color w:val="000000"/>
          <w:sz w:val="24"/>
          <w:szCs w:val="24"/>
          <w:lang w:val="ru-RU"/>
        </w:rPr>
        <w:t xml:space="preserve"> (принцип передачи права на пользование сети)</w:t>
      </w:r>
      <w:r w:rsidRPr="007E3167">
        <w:rPr>
          <w:rFonts w:ascii="Times New Roman" w:eastAsia="Times New Roman" w:hAnsi="Times New Roman" w:cs="Times New Roman"/>
          <w:color w:val="000000"/>
          <w:sz w:val="24"/>
          <w:szCs w:val="24"/>
          <w:lang w:val="ru-RU"/>
        </w:rPr>
        <w:t xml:space="preserve">. </w:t>
      </w:r>
    </w:p>
    <w:p w14:paraId="73EFC1A7" w14:textId="4914EC98" w:rsidR="00CF2FEA" w:rsidRPr="00CF2FEA" w:rsidRDefault="00CF2FEA" w:rsidP="007E3167">
      <w:pPr>
        <w:tabs>
          <w:tab w:val="left" w:pos="90"/>
        </w:tabs>
        <w:spacing w:after="225" w:line="300" w:lineRule="atLeast"/>
        <w:ind w:firstLine="450"/>
        <w:jc w:val="both"/>
        <w:rPr>
          <w:rFonts w:ascii="Times New Roman" w:eastAsia="Times New Roman" w:hAnsi="Times New Roman" w:cs="Times New Roman"/>
          <w:color w:val="000000"/>
          <w:sz w:val="24"/>
          <w:szCs w:val="24"/>
          <w:lang w:val="ru-RU"/>
        </w:rPr>
      </w:pPr>
      <w:r w:rsidRPr="007E3167">
        <w:rPr>
          <w:rFonts w:ascii="Times New Roman" w:eastAsia="Times New Roman" w:hAnsi="Times New Roman" w:cs="Times New Roman"/>
          <w:color w:val="000000"/>
          <w:sz w:val="24"/>
          <w:szCs w:val="24"/>
          <w:lang w:val="ru-RU"/>
        </w:rPr>
        <w:t>Выделяют несколько основных видов топологий сетей:</w:t>
      </w:r>
    </w:p>
    <w:p w14:paraId="4FE511F6" w14:textId="77777777" w:rsidR="00CF2FEA" w:rsidRPr="00CF2FEA" w:rsidRDefault="00CF2FEA" w:rsidP="007A5FF8">
      <w:pPr>
        <w:numPr>
          <w:ilvl w:val="0"/>
          <w:numId w:val="36"/>
        </w:numPr>
        <w:tabs>
          <w:tab w:val="left" w:pos="90"/>
        </w:tabs>
        <w:spacing w:after="225" w:line="300" w:lineRule="atLeast"/>
        <w:ind w:left="0" w:firstLine="450"/>
        <w:jc w:val="both"/>
        <w:rPr>
          <w:rFonts w:ascii="Times New Roman" w:eastAsia="Times New Roman" w:hAnsi="Times New Roman" w:cs="Times New Roman"/>
          <w:color w:val="000000"/>
          <w:sz w:val="24"/>
          <w:szCs w:val="24"/>
          <w:lang w:val="ru-RU"/>
        </w:rPr>
      </w:pPr>
      <w:r w:rsidRPr="00CF2FEA">
        <w:rPr>
          <w:rFonts w:ascii="Times New Roman" w:eastAsia="Times New Roman" w:hAnsi="Times New Roman" w:cs="Times New Roman"/>
          <w:b/>
          <w:bCs/>
          <w:color w:val="000000"/>
          <w:sz w:val="24"/>
          <w:szCs w:val="24"/>
          <w:lang w:val="ru-RU"/>
        </w:rPr>
        <w:t>Шинная топология сети</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color w:val="000000"/>
          <w:sz w:val="24"/>
          <w:szCs w:val="24"/>
          <w:lang w:val="ru-RU"/>
        </w:rPr>
        <w:t>— топология, при которой все компьютеры сети подключаются к одному кабелю, который используется совместно всеми рабочими станциями. При такой топологии выход из строя одной машины не влияет на работу всей сети в целом. Недостаток же заключается в том, что при выходе из строя или обрыве шины нарушается работа всей сети.</w:t>
      </w:r>
    </w:p>
    <w:p w14:paraId="21EEF298" w14:textId="77777777" w:rsidR="00CF2FEA" w:rsidRPr="00CF2FEA" w:rsidRDefault="00CF2FEA" w:rsidP="007A5FF8">
      <w:pPr>
        <w:numPr>
          <w:ilvl w:val="0"/>
          <w:numId w:val="36"/>
        </w:numPr>
        <w:tabs>
          <w:tab w:val="left" w:pos="90"/>
        </w:tabs>
        <w:spacing w:after="225" w:line="300" w:lineRule="atLeast"/>
        <w:ind w:left="0" w:firstLine="450"/>
        <w:jc w:val="both"/>
        <w:rPr>
          <w:rFonts w:ascii="Times New Roman" w:eastAsia="Times New Roman" w:hAnsi="Times New Roman" w:cs="Times New Roman"/>
          <w:color w:val="000000"/>
          <w:sz w:val="24"/>
          <w:szCs w:val="24"/>
          <w:lang w:val="ru-RU"/>
        </w:rPr>
      </w:pPr>
      <w:r w:rsidRPr="00CF2FEA">
        <w:rPr>
          <w:rFonts w:ascii="Times New Roman" w:eastAsia="Times New Roman" w:hAnsi="Times New Roman" w:cs="Times New Roman"/>
          <w:b/>
          <w:bCs/>
          <w:color w:val="000000"/>
          <w:sz w:val="24"/>
          <w:szCs w:val="24"/>
          <w:lang w:val="ru-RU"/>
        </w:rPr>
        <w:t>Топология сети «Звезда»</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color w:val="000000"/>
          <w:sz w:val="24"/>
          <w:szCs w:val="24"/>
          <w:lang w:val="ru-RU"/>
        </w:rPr>
        <w:t>— топология, при которой все рабочие станции имеют непосредственное подключение к серверу, являющемуся центром "звезды". При такой схеме подключения, запрос от любого сетевого устройства направляется прямиком к серверу, где он обрабатывается с различной скоростью, зависящей от аппаратных возможностей центральной машины. Выход из строя центральной машины приводит к остановке всей сети. Выход же из строя любой другой машины на работу сети не влияет.</w:t>
      </w:r>
    </w:p>
    <w:p w14:paraId="66DD7E18" w14:textId="77777777" w:rsidR="00CF2FEA" w:rsidRPr="00CF2FEA" w:rsidRDefault="00CF2FEA" w:rsidP="007A5FF8">
      <w:pPr>
        <w:numPr>
          <w:ilvl w:val="0"/>
          <w:numId w:val="36"/>
        </w:numPr>
        <w:tabs>
          <w:tab w:val="left" w:pos="90"/>
        </w:tabs>
        <w:spacing w:after="225" w:line="300" w:lineRule="atLeast"/>
        <w:ind w:left="0" w:firstLine="450"/>
        <w:jc w:val="both"/>
        <w:rPr>
          <w:rFonts w:ascii="Times New Roman" w:eastAsia="Times New Roman" w:hAnsi="Times New Roman" w:cs="Times New Roman"/>
          <w:color w:val="000000"/>
          <w:sz w:val="24"/>
          <w:szCs w:val="24"/>
          <w:lang w:val="ru-RU"/>
        </w:rPr>
      </w:pPr>
      <w:r w:rsidRPr="00CF2FEA">
        <w:rPr>
          <w:rFonts w:ascii="Times New Roman" w:eastAsia="Times New Roman" w:hAnsi="Times New Roman" w:cs="Times New Roman"/>
          <w:b/>
          <w:bCs/>
          <w:color w:val="000000"/>
          <w:sz w:val="24"/>
          <w:szCs w:val="24"/>
          <w:lang w:val="ru-RU"/>
        </w:rPr>
        <w:t>Кольцевая топология сети</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color w:val="000000"/>
          <w:sz w:val="24"/>
          <w:szCs w:val="24"/>
          <w:lang w:val="ru-RU"/>
        </w:rPr>
        <w:t xml:space="preserve">— схема, при которой все узлы соединены каналами связи в неразрывное кольцо (необязательно окружность), по которому передаются данные. Выход одного ПК соединяется с входом другого. Начав движение из одной точки, данные, в конечном счете, попадают на его начало. Данные в кольце всегда движутся в одном и том же направлении. Такая топология сети не требует установки дополнительного оборудования (сервера или </w:t>
      </w:r>
      <w:proofErr w:type="spellStart"/>
      <w:r w:rsidRPr="00CF2FEA">
        <w:rPr>
          <w:rFonts w:ascii="Times New Roman" w:eastAsia="Times New Roman" w:hAnsi="Times New Roman" w:cs="Times New Roman"/>
          <w:color w:val="000000"/>
          <w:sz w:val="24"/>
          <w:szCs w:val="24"/>
          <w:lang w:val="ru-RU"/>
        </w:rPr>
        <w:t>хаба</w:t>
      </w:r>
      <w:proofErr w:type="spellEnd"/>
      <w:r w:rsidRPr="00CF2FEA">
        <w:rPr>
          <w:rFonts w:ascii="Times New Roman" w:eastAsia="Times New Roman" w:hAnsi="Times New Roman" w:cs="Times New Roman"/>
          <w:color w:val="000000"/>
          <w:sz w:val="24"/>
          <w:szCs w:val="24"/>
          <w:lang w:val="ru-RU"/>
        </w:rPr>
        <w:t>), но при выходе из строя одного компьютера останавливается и работа всей сети.</w:t>
      </w:r>
    </w:p>
    <w:p w14:paraId="5A3B467E" w14:textId="77777777" w:rsidR="00CF2FEA" w:rsidRPr="00CF2FEA" w:rsidRDefault="00CF2FEA" w:rsidP="007A5FF8">
      <w:pPr>
        <w:numPr>
          <w:ilvl w:val="0"/>
          <w:numId w:val="36"/>
        </w:numPr>
        <w:tabs>
          <w:tab w:val="left" w:pos="90"/>
        </w:tabs>
        <w:spacing w:after="225" w:line="300" w:lineRule="atLeast"/>
        <w:ind w:left="0" w:firstLine="450"/>
        <w:jc w:val="both"/>
        <w:rPr>
          <w:rFonts w:ascii="Times New Roman" w:eastAsia="Times New Roman" w:hAnsi="Times New Roman" w:cs="Times New Roman"/>
          <w:color w:val="000000"/>
          <w:sz w:val="24"/>
          <w:szCs w:val="24"/>
          <w:lang w:val="ru-RU"/>
        </w:rPr>
      </w:pPr>
      <w:r w:rsidRPr="00CF2FEA">
        <w:rPr>
          <w:rFonts w:ascii="Times New Roman" w:eastAsia="Times New Roman" w:hAnsi="Times New Roman" w:cs="Times New Roman"/>
          <w:b/>
          <w:bCs/>
          <w:color w:val="000000"/>
          <w:sz w:val="24"/>
          <w:szCs w:val="24"/>
          <w:lang w:val="ru-RU"/>
        </w:rPr>
        <w:t>Ячеистая топология сети</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color w:val="000000"/>
          <w:sz w:val="24"/>
          <w:szCs w:val="24"/>
          <w:lang w:val="ru-RU"/>
        </w:rPr>
        <w:t>— топология, при которой каждая рабочая станция соединяется со всеми другими рабочими станциями этой же сети. Каждый компьютер имеет множество возможных путей соединения с другими компьютерами. Поэтому обрыв кабеля не приведет к потере соединения между двумя компьютерами. Эта топология сети допускает соединение большого количества компьютеров и характерна, как правило, для крупных сетей.</w:t>
      </w:r>
    </w:p>
    <w:p w14:paraId="2F0C3F91" w14:textId="1858F0A2" w:rsidR="00CF2FEA" w:rsidRPr="00CF2FEA" w:rsidRDefault="00CF2FEA" w:rsidP="007A5FF8">
      <w:pPr>
        <w:numPr>
          <w:ilvl w:val="0"/>
          <w:numId w:val="36"/>
        </w:numPr>
        <w:tabs>
          <w:tab w:val="left" w:pos="90"/>
        </w:tabs>
        <w:spacing w:after="225" w:line="300" w:lineRule="atLeast"/>
        <w:ind w:left="0" w:firstLine="450"/>
        <w:jc w:val="both"/>
        <w:rPr>
          <w:rFonts w:ascii="Verdana" w:eastAsia="Times New Roman" w:hAnsi="Verdana" w:cs="Times New Roman"/>
          <w:color w:val="000000"/>
          <w:sz w:val="20"/>
          <w:szCs w:val="20"/>
          <w:lang w:val="ru-RU"/>
        </w:rPr>
      </w:pPr>
      <w:r w:rsidRPr="00CF2FEA">
        <w:rPr>
          <w:rFonts w:ascii="Times New Roman" w:eastAsia="Times New Roman" w:hAnsi="Times New Roman" w:cs="Times New Roman"/>
          <w:color w:val="000000"/>
          <w:sz w:val="24"/>
          <w:szCs w:val="24"/>
          <w:lang w:val="ru-RU"/>
        </w:rPr>
        <w:t>При</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b/>
          <w:bCs/>
          <w:color w:val="000000"/>
          <w:sz w:val="24"/>
          <w:szCs w:val="24"/>
          <w:lang w:val="ru-RU"/>
        </w:rPr>
        <w:t>смешанной топологии</w:t>
      </w:r>
      <w:r w:rsidRPr="00CF2FEA">
        <w:rPr>
          <w:rFonts w:ascii="Times New Roman" w:eastAsia="Times New Roman" w:hAnsi="Times New Roman" w:cs="Times New Roman"/>
          <w:color w:val="000000"/>
          <w:sz w:val="24"/>
          <w:szCs w:val="24"/>
        </w:rPr>
        <w:t> </w:t>
      </w:r>
      <w:r w:rsidRPr="00CF2FEA">
        <w:rPr>
          <w:rFonts w:ascii="Times New Roman" w:eastAsia="Times New Roman" w:hAnsi="Times New Roman" w:cs="Times New Roman"/>
          <w:color w:val="000000"/>
          <w:sz w:val="24"/>
          <w:szCs w:val="24"/>
          <w:lang w:val="ru-RU"/>
        </w:rPr>
        <w:t>применяются сразу несколько видов соединения компьютеров между собой. Встречается она достаточно редко в особо крупных компаниях и организациях.</w:t>
      </w:r>
    </w:p>
    <w:p w14:paraId="14D4541C" w14:textId="5B0C0EF5" w:rsidR="00E0616F" w:rsidRPr="00B25807" w:rsidRDefault="00CF2FEA" w:rsidP="00CF2FEA">
      <w:pPr>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1.3 </w:t>
      </w:r>
      <w:r w:rsidR="00416320" w:rsidRPr="00B25807">
        <w:rPr>
          <w:rFonts w:ascii="Times New Roman" w:hAnsi="Times New Roman" w:cs="Times New Roman"/>
          <w:b/>
          <w:sz w:val="28"/>
          <w:szCs w:val="28"/>
          <w:lang w:val="ru-RU"/>
        </w:rPr>
        <w:t xml:space="preserve">Канальный уровень модели </w:t>
      </w:r>
      <w:r w:rsidR="00416320" w:rsidRPr="00B25807">
        <w:rPr>
          <w:rFonts w:ascii="Times New Roman" w:hAnsi="Times New Roman" w:cs="Times New Roman"/>
          <w:b/>
          <w:sz w:val="28"/>
          <w:szCs w:val="28"/>
        </w:rPr>
        <w:t>OSI</w:t>
      </w:r>
      <w:r w:rsidR="00416320" w:rsidRPr="00B25807">
        <w:rPr>
          <w:rFonts w:ascii="Times New Roman" w:hAnsi="Times New Roman" w:cs="Times New Roman"/>
          <w:b/>
          <w:sz w:val="28"/>
          <w:szCs w:val="28"/>
          <w:lang w:val="ru-RU"/>
        </w:rPr>
        <w:t>/</w:t>
      </w:r>
      <w:r w:rsidR="00416320" w:rsidRPr="00B25807">
        <w:rPr>
          <w:rFonts w:ascii="Times New Roman" w:hAnsi="Times New Roman" w:cs="Times New Roman"/>
          <w:b/>
          <w:sz w:val="28"/>
          <w:szCs w:val="28"/>
        </w:rPr>
        <w:t>ISO</w:t>
      </w:r>
    </w:p>
    <w:p w14:paraId="30AB7F14"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b/>
          <w:sz w:val="24"/>
          <w:szCs w:val="24"/>
          <w:shd w:val="clear" w:color="auto" w:fill="FFFFFF"/>
          <w:lang w:val="ru-RU" w:eastAsia="ru-RU"/>
        </w:rPr>
        <w:t>Канальный уровень</w:t>
      </w:r>
      <w:r w:rsidRPr="00D806B0">
        <w:rPr>
          <w:rFonts w:ascii="Times New Roman" w:eastAsia="Times New Roman" w:hAnsi="Times New Roman" w:cs="Times New Roman"/>
          <w:sz w:val="24"/>
          <w:szCs w:val="24"/>
          <w:shd w:val="clear" w:color="auto" w:fill="FFFFFF"/>
          <w:lang w:val="ru-RU" w:eastAsia="ru-RU"/>
        </w:rPr>
        <w:t xml:space="preserve"> (англ. data link layer) предназначен для обеспечения взаимодействия сетей по физическому уровню и контролем над ошибками, которые могут возникнуть. </w:t>
      </w:r>
      <w:r w:rsidRPr="00D806B0">
        <w:rPr>
          <w:rFonts w:ascii="Times New Roman" w:eastAsia="Times New Roman" w:hAnsi="Times New Roman" w:cs="Times New Roman"/>
          <w:sz w:val="24"/>
          <w:szCs w:val="24"/>
          <w:shd w:val="clear" w:color="auto" w:fill="FFFFFF"/>
          <w:lang w:val="ru-RU" w:eastAsia="ru-RU"/>
        </w:rPr>
        <w:lastRenderedPageBreak/>
        <w:t>Полученные с физического уровня данные, представленные в битах, он упаковывает в 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14:paraId="3E36F1FD"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Спецификация IEEE 802 разделяет этот уровень на два подуровня: MAC (англ. media access control) регулирует доступ к разделяемой физической среде, LLC (англ. logical link control) обеспечивает обслуживание сетевого уровня. </w:t>
      </w:r>
    </w:p>
    <w:p w14:paraId="5CEE5AF0"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На этом уровне работают коммутаторы, мосты и другие устройства. Эти устройства используют адресацию второго уровня (по номеру уровня в модели OSI).</w:t>
      </w:r>
    </w:p>
    <w:p w14:paraId="3F2395D5"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r w:rsidRPr="00D806B0">
        <w:rPr>
          <w:rFonts w:ascii="Times New Roman" w:eastAsia="Times New Roman" w:hAnsi="Times New Roman" w:cs="Times New Roman"/>
          <w:b/>
          <w:color w:val="auto"/>
          <w:sz w:val="24"/>
          <w:szCs w:val="24"/>
          <w:shd w:val="clear" w:color="auto" w:fill="FFFFFF"/>
          <w:lang w:eastAsia="ru-RU"/>
        </w:rPr>
        <w:t>1.3.1</w:t>
      </w:r>
      <w:r w:rsidRPr="00D806B0">
        <w:rPr>
          <w:rFonts w:ascii="Times New Roman" w:eastAsia="Times New Roman" w:hAnsi="Times New Roman" w:cs="Times New Roman"/>
          <w:b/>
          <w:color w:val="auto"/>
          <w:sz w:val="24"/>
          <w:szCs w:val="24"/>
          <w:shd w:val="clear" w:color="auto" w:fill="FFFFFF"/>
          <w:lang w:val="ru-RU" w:eastAsia="ru-RU"/>
        </w:rPr>
        <w:t xml:space="preserve"> Подуровни LLC и MAC</w:t>
      </w:r>
    </w:p>
    <w:p w14:paraId="5337F4C1" w14:textId="23F45AC6" w:rsidR="00D806B0" w:rsidRPr="00D761AC"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На сегодняшний день Ethernet является наиболее широко используемой технологией локальных сетей. </w:t>
      </w:r>
      <w:r w:rsidR="00D761AC">
        <w:rPr>
          <w:rFonts w:ascii="Times New Roman" w:eastAsia="Times New Roman" w:hAnsi="Times New Roman" w:cs="Times New Roman"/>
          <w:sz w:val="24"/>
          <w:szCs w:val="24"/>
          <w:shd w:val="clear" w:color="auto" w:fill="FFFFFF"/>
          <w:lang w:val="ru-RU" w:eastAsia="ru-RU"/>
        </w:rPr>
        <w:t xml:space="preserve">Однако существуют и другие технологии такие как </w:t>
      </w:r>
      <w:proofErr w:type="spellStart"/>
      <w:r w:rsidR="00D761AC">
        <w:rPr>
          <w:rFonts w:ascii="Times New Roman" w:eastAsia="Times New Roman" w:hAnsi="Times New Roman" w:cs="Times New Roman"/>
          <w:sz w:val="24"/>
          <w:szCs w:val="24"/>
          <w:shd w:val="clear" w:color="auto" w:fill="FFFFFF"/>
          <w:lang w:eastAsia="ru-RU"/>
        </w:rPr>
        <w:t>TokenRing</w:t>
      </w:r>
      <w:proofErr w:type="spellEnd"/>
      <w:r w:rsidR="00D761AC" w:rsidRPr="00D761AC">
        <w:rPr>
          <w:rFonts w:ascii="Times New Roman" w:eastAsia="Times New Roman" w:hAnsi="Times New Roman" w:cs="Times New Roman"/>
          <w:sz w:val="24"/>
          <w:szCs w:val="24"/>
          <w:shd w:val="clear" w:color="auto" w:fill="FFFFFF"/>
          <w:lang w:val="ru-RU" w:eastAsia="ru-RU"/>
        </w:rPr>
        <w:t xml:space="preserve"> </w:t>
      </w:r>
      <w:r w:rsidR="00D761AC">
        <w:rPr>
          <w:rFonts w:ascii="Times New Roman" w:eastAsia="Times New Roman" w:hAnsi="Times New Roman" w:cs="Times New Roman"/>
          <w:sz w:val="24"/>
          <w:szCs w:val="24"/>
          <w:shd w:val="clear" w:color="auto" w:fill="FFFFFF"/>
          <w:lang w:val="ru-RU" w:eastAsia="ru-RU"/>
        </w:rPr>
        <w:t xml:space="preserve">или </w:t>
      </w:r>
      <w:r w:rsidR="00D761AC">
        <w:rPr>
          <w:rFonts w:ascii="Times New Roman" w:eastAsia="Times New Roman" w:hAnsi="Times New Roman" w:cs="Times New Roman"/>
          <w:sz w:val="24"/>
          <w:szCs w:val="24"/>
          <w:shd w:val="clear" w:color="auto" w:fill="FFFFFF"/>
          <w:lang w:eastAsia="ru-RU"/>
        </w:rPr>
        <w:t>FDDI</w:t>
      </w:r>
      <w:r w:rsidR="00D761AC" w:rsidRPr="00D761AC">
        <w:rPr>
          <w:rFonts w:ascii="Times New Roman" w:eastAsia="Times New Roman" w:hAnsi="Times New Roman" w:cs="Times New Roman"/>
          <w:sz w:val="24"/>
          <w:szCs w:val="24"/>
          <w:shd w:val="clear" w:color="auto" w:fill="FFFFFF"/>
          <w:lang w:val="ru-RU" w:eastAsia="ru-RU"/>
        </w:rPr>
        <w:t xml:space="preserve">. </w:t>
      </w:r>
      <w:r w:rsidR="00D761AC">
        <w:rPr>
          <w:rFonts w:ascii="Times New Roman" w:eastAsia="Times New Roman" w:hAnsi="Times New Roman" w:cs="Times New Roman"/>
          <w:sz w:val="24"/>
          <w:szCs w:val="24"/>
          <w:shd w:val="clear" w:color="auto" w:fill="FFFFFF"/>
          <w:lang w:val="ru-RU" w:eastAsia="ru-RU"/>
        </w:rPr>
        <w:t xml:space="preserve">Поэтому </w:t>
      </w:r>
      <w:r w:rsidR="00D761AC" w:rsidRPr="00D761AC">
        <w:rPr>
          <w:rFonts w:ascii="Times New Roman" w:eastAsia="Times New Roman" w:hAnsi="Times New Roman" w:cs="Times New Roman"/>
          <w:b/>
          <w:sz w:val="24"/>
          <w:szCs w:val="24"/>
          <w:shd w:val="clear" w:color="auto" w:fill="FFFFFF"/>
          <w:lang w:eastAsia="ru-RU"/>
        </w:rPr>
        <w:t>Ethernet</w:t>
      </w:r>
      <w:r w:rsidR="00D761AC" w:rsidRPr="00D761AC">
        <w:rPr>
          <w:rFonts w:ascii="Times New Roman" w:eastAsia="Times New Roman" w:hAnsi="Times New Roman" w:cs="Times New Roman"/>
          <w:sz w:val="24"/>
          <w:szCs w:val="24"/>
          <w:shd w:val="clear" w:color="auto" w:fill="FFFFFF"/>
          <w:lang w:val="ru-RU" w:eastAsia="ru-RU"/>
        </w:rPr>
        <w:t xml:space="preserve"> – </w:t>
      </w:r>
      <w:r w:rsidR="00D761AC">
        <w:rPr>
          <w:rFonts w:ascii="Times New Roman" w:eastAsia="Times New Roman" w:hAnsi="Times New Roman" w:cs="Times New Roman"/>
          <w:sz w:val="24"/>
          <w:szCs w:val="24"/>
          <w:shd w:val="clear" w:color="auto" w:fill="FFFFFF"/>
          <w:lang w:val="ru-RU" w:eastAsia="ru-RU"/>
        </w:rPr>
        <w:t>это семейство технологий пакетной передачи данных, работающая по логической топологии шина.</w:t>
      </w:r>
    </w:p>
    <w:p w14:paraId="24B56AEE"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proofErr w:type="spellStart"/>
      <w:r w:rsidRPr="00D806B0">
        <w:rPr>
          <w:rFonts w:ascii="Times New Roman" w:eastAsia="Times New Roman" w:hAnsi="Times New Roman" w:cs="Times New Roman"/>
          <w:sz w:val="24"/>
          <w:szCs w:val="24"/>
          <w:shd w:val="clear" w:color="auto" w:fill="FFFFFF"/>
          <w:lang w:val="ru-RU" w:eastAsia="ru-RU"/>
        </w:rPr>
        <w:t>Ethernet</w:t>
      </w:r>
      <w:proofErr w:type="spellEnd"/>
      <w:r w:rsidRPr="00D806B0">
        <w:rPr>
          <w:rFonts w:ascii="Times New Roman" w:eastAsia="Times New Roman" w:hAnsi="Times New Roman" w:cs="Times New Roman"/>
          <w:sz w:val="24"/>
          <w:szCs w:val="24"/>
          <w:shd w:val="clear" w:color="auto" w:fill="FFFFFF"/>
          <w:lang w:val="ru-RU" w:eastAsia="ru-RU"/>
        </w:rPr>
        <w:t xml:space="preserve"> функционирует на канальном и физическом уровнях. Это семейство сетевых технологий, которые регламентируются стандартами IEEE 802.2 и 802.3. Технология Ethernet поддерживает передачу данных на скоростях:</w:t>
      </w:r>
    </w:p>
    <w:p w14:paraId="5ED3E5A1" w14:textId="285C1C73"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Как показано на рисунке ниже, стандарты </w:t>
      </w:r>
      <w:proofErr w:type="spellStart"/>
      <w:r w:rsidRPr="00D806B0">
        <w:rPr>
          <w:rFonts w:ascii="Times New Roman" w:eastAsia="Times New Roman" w:hAnsi="Times New Roman" w:cs="Times New Roman"/>
          <w:sz w:val="24"/>
          <w:szCs w:val="24"/>
          <w:shd w:val="clear" w:color="auto" w:fill="FFFFFF"/>
          <w:lang w:val="ru-RU" w:eastAsia="ru-RU"/>
        </w:rPr>
        <w:t>Ethernet</w:t>
      </w:r>
      <w:proofErr w:type="spellEnd"/>
      <w:r w:rsidRPr="00D806B0">
        <w:rPr>
          <w:rFonts w:ascii="Times New Roman" w:eastAsia="Times New Roman" w:hAnsi="Times New Roman" w:cs="Times New Roman"/>
          <w:sz w:val="24"/>
          <w:szCs w:val="24"/>
          <w:shd w:val="clear" w:color="auto" w:fill="FFFFFF"/>
          <w:lang w:val="ru-RU" w:eastAsia="ru-RU"/>
        </w:rPr>
        <w:t xml:space="preserve"> регламентируют как протоколы уровня 2, так и технологии уровня 1. Для протоколов второго уровня, как и в случае со всеми стандартами группы IEEE 802, технология Ethernet полагается на работу этих двух отдельных подуровней канального уровня, а также на подуровни управления логическим каналом (LLC) и MAC.</w:t>
      </w:r>
    </w:p>
    <w:p w14:paraId="021D4209" w14:textId="77777777" w:rsidR="00D806B0" w:rsidRPr="00D806B0" w:rsidRDefault="00D806B0" w:rsidP="00D806B0">
      <w:pPr>
        <w:pStyle w:val="5"/>
        <w:ind w:firstLine="567"/>
        <w:jc w:val="both"/>
        <w:rPr>
          <w:rFonts w:ascii="Times New Roman" w:eastAsia="Times New Roman" w:hAnsi="Times New Roman" w:cs="Times New Roman"/>
          <w:color w:val="auto"/>
          <w:sz w:val="24"/>
          <w:szCs w:val="24"/>
          <w:u w:val="single"/>
          <w:shd w:val="clear" w:color="auto" w:fill="FFFFFF"/>
          <w:lang w:val="ru-RU" w:eastAsia="ru-RU"/>
        </w:rPr>
      </w:pPr>
      <w:r w:rsidRPr="00D806B0">
        <w:rPr>
          <w:rFonts w:ascii="Times New Roman" w:eastAsia="Times New Roman" w:hAnsi="Times New Roman" w:cs="Times New Roman"/>
          <w:color w:val="auto"/>
          <w:sz w:val="24"/>
          <w:szCs w:val="24"/>
          <w:u w:val="single"/>
          <w:shd w:val="clear" w:color="auto" w:fill="FFFFFF"/>
          <w:lang w:val="ru-RU" w:eastAsia="ru-RU"/>
        </w:rPr>
        <w:t xml:space="preserve">Подуровень LLC </w:t>
      </w:r>
    </w:p>
    <w:p w14:paraId="377B0001"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Подуровень LLC технологии Ethernet обеспечивает связь между верхними и нижними уровнями. Как правило, это происходит между сетевым программным обеспечением и аппаратным обеспечением устройства. Подуровень LLC использует данные сетевых протоколов, которые обычно представлены в виде пакета IPv4, и добавляет управляющую информацию, чтобы помочь доставить пакет к узлу назначения. LLC используется для связи с верхними уровнями приложений и перемещает пакет для доставки на нижние уровни.</w:t>
      </w:r>
    </w:p>
    <w:p w14:paraId="04BBEAB4" w14:textId="77777777" w:rsidR="00D806B0" w:rsidRPr="00D806B0" w:rsidRDefault="00D806B0" w:rsidP="00D806B0">
      <w:pPr>
        <w:spacing w:before="280" w:after="280"/>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lastRenderedPageBreak/>
        <w:drawing>
          <wp:inline distT="0" distB="0" distL="0" distR="0" wp14:anchorId="0502639A" wp14:editId="47B3C58A">
            <wp:extent cx="3133725" cy="235220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089" cy="2356235"/>
                    </a:xfrm>
                    <a:prstGeom prst="rect">
                      <a:avLst/>
                    </a:prstGeom>
                    <a:solidFill>
                      <a:srgbClr val="FFFFFF"/>
                    </a:solidFill>
                    <a:ln>
                      <a:noFill/>
                    </a:ln>
                  </pic:spPr>
                </pic:pic>
              </a:graphicData>
            </a:graphic>
          </wp:inline>
        </w:drawing>
      </w:r>
    </w:p>
    <w:p w14:paraId="3827B8AF" w14:textId="595DADE2"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0" w:name="_Ref401826544"/>
      <w:r w:rsidRPr="00D806B0">
        <w:rPr>
          <w:rFonts w:ascii="Times New Roman" w:eastAsia="Times New Roman" w:hAnsi="Times New Roman"/>
          <w:b w:val="0"/>
          <w:bCs w:val="0"/>
          <w:color w:val="auto"/>
          <w:sz w:val="24"/>
          <w:szCs w:val="24"/>
          <w:shd w:val="clear" w:color="auto" w:fill="FFFFFF"/>
          <w:lang w:eastAsia="ru-RU"/>
        </w:rPr>
        <w:t xml:space="preserve">Рисунок </w:t>
      </w:r>
      <w:r w:rsidRPr="00D806B0">
        <w:rPr>
          <w:rFonts w:ascii="Times New Roman" w:eastAsia="Times New Roman" w:hAnsi="Times New Roman"/>
          <w:b w:val="0"/>
          <w:bCs w:val="0"/>
          <w:color w:val="auto"/>
          <w:sz w:val="24"/>
          <w:szCs w:val="24"/>
          <w:shd w:val="clear" w:color="auto" w:fill="FFFFFF"/>
          <w:lang w:eastAsia="ru-RU"/>
        </w:rPr>
        <w:fldChar w:fldCharType="begin"/>
      </w:r>
      <w:r w:rsidRPr="00D806B0">
        <w:rPr>
          <w:rFonts w:ascii="Times New Roman" w:eastAsia="Times New Roman" w:hAnsi="Times New Roman"/>
          <w:b w:val="0"/>
          <w:bCs w:val="0"/>
          <w:color w:val="auto"/>
          <w:sz w:val="24"/>
          <w:szCs w:val="24"/>
          <w:shd w:val="clear" w:color="auto" w:fill="FFFFFF"/>
          <w:lang w:eastAsia="ru-RU"/>
        </w:rPr>
        <w:instrText xml:space="preserve"> SEQ "Рисунок" \* ARABIC </w:instrText>
      </w:r>
      <w:r w:rsidRPr="00D806B0">
        <w:rPr>
          <w:rFonts w:ascii="Times New Roman" w:eastAsia="Times New Roman" w:hAnsi="Times New Roman"/>
          <w:b w:val="0"/>
          <w:bCs w:val="0"/>
          <w:color w:val="auto"/>
          <w:sz w:val="24"/>
          <w:szCs w:val="24"/>
          <w:shd w:val="clear" w:color="auto" w:fill="FFFFFF"/>
          <w:lang w:eastAsia="ru-RU"/>
        </w:rPr>
        <w:fldChar w:fldCharType="separate"/>
      </w:r>
      <w:r w:rsidR="007E7D22">
        <w:rPr>
          <w:rFonts w:ascii="Times New Roman" w:eastAsia="Times New Roman" w:hAnsi="Times New Roman"/>
          <w:b w:val="0"/>
          <w:bCs w:val="0"/>
          <w:noProof/>
          <w:color w:val="auto"/>
          <w:sz w:val="24"/>
          <w:szCs w:val="24"/>
          <w:shd w:val="clear" w:color="auto" w:fill="FFFFFF"/>
          <w:lang w:eastAsia="ru-RU"/>
        </w:rPr>
        <w:t>1</w:t>
      </w:r>
      <w:r w:rsidRPr="00D806B0">
        <w:rPr>
          <w:rFonts w:ascii="Times New Roman" w:eastAsia="Times New Roman" w:hAnsi="Times New Roman"/>
          <w:b w:val="0"/>
          <w:bCs w:val="0"/>
          <w:color w:val="auto"/>
          <w:sz w:val="24"/>
          <w:szCs w:val="24"/>
          <w:shd w:val="clear" w:color="auto" w:fill="FFFFFF"/>
          <w:lang w:eastAsia="ru-RU"/>
        </w:rPr>
        <w:fldChar w:fldCharType="end"/>
      </w:r>
      <w:bookmarkEnd w:id="0"/>
      <w:r w:rsidRPr="00D806B0">
        <w:rPr>
          <w:rFonts w:ascii="Times New Roman" w:eastAsia="Times New Roman" w:hAnsi="Times New Roman"/>
          <w:b w:val="0"/>
          <w:bCs w:val="0"/>
          <w:color w:val="auto"/>
          <w:sz w:val="24"/>
          <w:szCs w:val="24"/>
          <w:shd w:val="clear" w:color="auto" w:fill="FFFFFF"/>
          <w:lang w:eastAsia="ru-RU"/>
        </w:rPr>
        <w:t xml:space="preserve"> – </w:t>
      </w:r>
      <w:proofErr w:type="spellStart"/>
      <w:r w:rsidRPr="00D806B0">
        <w:rPr>
          <w:rFonts w:ascii="Times New Roman" w:eastAsia="Times New Roman" w:hAnsi="Times New Roman"/>
          <w:b w:val="0"/>
          <w:bCs w:val="0"/>
          <w:color w:val="auto"/>
          <w:sz w:val="24"/>
          <w:szCs w:val="24"/>
          <w:shd w:val="clear" w:color="auto" w:fill="FFFFFF"/>
          <w:lang w:eastAsia="ru-RU"/>
        </w:rPr>
        <w:t>Ethernet</w:t>
      </w:r>
      <w:proofErr w:type="spellEnd"/>
    </w:p>
    <w:p w14:paraId="66E4DB60"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LLC реализован в программном обеспечении, и его применение не зависит от оборудования. LLC для компьютера можно рассматривать как программное обеспечение драйвера сетевой платы (NIC). Драйвер сетевой платы — это программа, которая непосредственно взаимодействует с аппаратными средствами компьютера на сетевой интерфейсной плате для передачи данных между подуровнем MAC и физической средой.</w:t>
      </w:r>
    </w:p>
    <w:p w14:paraId="74C0EEDA" w14:textId="77777777" w:rsidR="00D806B0" w:rsidRPr="00D806B0" w:rsidRDefault="00D806B0" w:rsidP="00D806B0">
      <w:pPr>
        <w:spacing w:before="280" w:after="280"/>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drawing>
          <wp:inline distT="0" distB="0" distL="0" distR="0" wp14:anchorId="56AE1A9F" wp14:editId="70401748">
            <wp:extent cx="3724275" cy="2699004"/>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2" cy="2701306"/>
                    </a:xfrm>
                    <a:prstGeom prst="rect">
                      <a:avLst/>
                    </a:prstGeom>
                    <a:solidFill>
                      <a:srgbClr val="FFFFFF"/>
                    </a:solidFill>
                    <a:ln>
                      <a:noFill/>
                    </a:ln>
                  </pic:spPr>
                </pic:pic>
              </a:graphicData>
            </a:graphic>
          </wp:inline>
        </w:drawing>
      </w:r>
    </w:p>
    <w:p w14:paraId="28982080" w14:textId="77B53CA8"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1" w:name="_Ref401826461"/>
      <w:r w:rsidRPr="00D806B0">
        <w:rPr>
          <w:rFonts w:ascii="Times New Roman" w:eastAsia="Times New Roman" w:hAnsi="Times New Roman"/>
          <w:b w:val="0"/>
          <w:bCs w:val="0"/>
          <w:color w:val="auto"/>
          <w:sz w:val="24"/>
          <w:szCs w:val="24"/>
          <w:shd w:val="clear" w:color="auto" w:fill="FFFFFF"/>
          <w:lang w:eastAsia="ru-RU"/>
        </w:rPr>
        <w:t xml:space="preserve">Рисунок </w:t>
      </w:r>
      <w:r w:rsidRPr="00D806B0">
        <w:rPr>
          <w:rFonts w:ascii="Times New Roman" w:eastAsia="Times New Roman" w:hAnsi="Times New Roman"/>
          <w:b w:val="0"/>
          <w:bCs w:val="0"/>
          <w:color w:val="auto"/>
          <w:sz w:val="24"/>
          <w:szCs w:val="24"/>
          <w:shd w:val="clear" w:color="auto" w:fill="FFFFFF"/>
          <w:lang w:eastAsia="ru-RU"/>
        </w:rPr>
        <w:fldChar w:fldCharType="begin"/>
      </w:r>
      <w:r w:rsidRPr="00D806B0">
        <w:rPr>
          <w:rFonts w:ascii="Times New Roman" w:eastAsia="Times New Roman" w:hAnsi="Times New Roman"/>
          <w:b w:val="0"/>
          <w:bCs w:val="0"/>
          <w:color w:val="auto"/>
          <w:sz w:val="24"/>
          <w:szCs w:val="24"/>
          <w:shd w:val="clear" w:color="auto" w:fill="FFFFFF"/>
          <w:lang w:eastAsia="ru-RU"/>
        </w:rPr>
        <w:instrText xml:space="preserve"> SEQ "Рисунок" \* ARABIC </w:instrText>
      </w:r>
      <w:r w:rsidRPr="00D806B0">
        <w:rPr>
          <w:rFonts w:ascii="Times New Roman" w:eastAsia="Times New Roman" w:hAnsi="Times New Roman"/>
          <w:b w:val="0"/>
          <w:bCs w:val="0"/>
          <w:color w:val="auto"/>
          <w:sz w:val="24"/>
          <w:szCs w:val="24"/>
          <w:shd w:val="clear" w:color="auto" w:fill="FFFFFF"/>
          <w:lang w:eastAsia="ru-RU"/>
        </w:rPr>
        <w:fldChar w:fldCharType="separate"/>
      </w:r>
      <w:r w:rsidR="007E7D22">
        <w:rPr>
          <w:rFonts w:ascii="Times New Roman" w:eastAsia="Times New Roman" w:hAnsi="Times New Roman"/>
          <w:b w:val="0"/>
          <w:bCs w:val="0"/>
          <w:noProof/>
          <w:color w:val="auto"/>
          <w:sz w:val="24"/>
          <w:szCs w:val="24"/>
          <w:shd w:val="clear" w:color="auto" w:fill="FFFFFF"/>
          <w:lang w:eastAsia="ru-RU"/>
        </w:rPr>
        <w:t>2</w:t>
      </w:r>
      <w:r w:rsidRPr="00D806B0">
        <w:rPr>
          <w:rFonts w:ascii="Times New Roman" w:eastAsia="Times New Roman" w:hAnsi="Times New Roman"/>
          <w:b w:val="0"/>
          <w:bCs w:val="0"/>
          <w:color w:val="auto"/>
          <w:sz w:val="24"/>
          <w:szCs w:val="24"/>
          <w:shd w:val="clear" w:color="auto" w:fill="FFFFFF"/>
          <w:lang w:eastAsia="ru-RU"/>
        </w:rPr>
        <w:fldChar w:fldCharType="end"/>
      </w:r>
      <w:bookmarkEnd w:id="1"/>
      <w:r w:rsidRPr="00D806B0">
        <w:rPr>
          <w:rFonts w:ascii="Times New Roman" w:eastAsia="Times New Roman" w:hAnsi="Times New Roman"/>
          <w:b w:val="0"/>
          <w:bCs w:val="0"/>
          <w:color w:val="auto"/>
          <w:sz w:val="24"/>
          <w:szCs w:val="24"/>
          <w:shd w:val="clear" w:color="auto" w:fill="FFFFFF"/>
          <w:lang w:eastAsia="ru-RU"/>
        </w:rPr>
        <w:t xml:space="preserve"> – Список общих стандартов IEEE </w:t>
      </w:r>
      <w:proofErr w:type="spellStart"/>
      <w:r w:rsidRPr="00D806B0">
        <w:rPr>
          <w:rFonts w:ascii="Times New Roman" w:eastAsia="Times New Roman" w:hAnsi="Times New Roman"/>
          <w:b w:val="0"/>
          <w:bCs w:val="0"/>
          <w:color w:val="auto"/>
          <w:sz w:val="24"/>
          <w:szCs w:val="24"/>
          <w:shd w:val="clear" w:color="auto" w:fill="FFFFFF"/>
          <w:lang w:eastAsia="ru-RU"/>
        </w:rPr>
        <w:t>Ethernet</w:t>
      </w:r>
      <w:proofErr w:type="spellEnd"/>
    </w:p>
    <w:p w14:paraId="6F23995A" w14:textId="77777777" w:rsidR="00D806B0" w:rsidRPr="00D806B0" w:rsidRDefault="00D806B0" w:rsidP="00D806B0">
      <w:pPr>
        <w:pStyle w:val="5"/>
        <w:ind w:firstLine="567"/>
        <w:jc w:val="both"/>
        <w:rPr>
          <w:rFonts w:ascii="Times New Roman" w:eastAsia="Times New Roman" w:hAnsi="Times New Roman" w:cs="Times New Roman"/>
          <w:color w:val="auto"/>
          <w:sz w:val="24"/>
          <w:szCs w:val="24"/>
          <w:u w:val="single"/>
          <w:shd w:val="clear" w:color="auto" w:fill="FFFFFF"/>
          <w:lang w:val="ru-RU" w:eastAsia="ru-RU"/>
        </w:rPr>
      </w:pPr>
      <w:r w:rsidRPr="00D806B0">
        <w:rPr>
          <w:rFonts w:ascii="Times New Roman" w:eastAsia="Times New Roman" w:hAnsi="Times New Roman" w:cs="Times New Roman"/>
          <w:color w:val="auto"/>
          <w:sz w:val="24"/>
          <w:szCs w:val="24"/>
          <w:u w:val="single"/>
          <w:shd w:val="clear" w:color="auto" w:fill="FFFFFF"/>
          <w:lang w:val="ru-RU" w:eastAsia="ru-RU"/>
        </w:rPr>
        <w:t xml:space="preserve">Подуровень MAC </w:t>
      </w:r>
    </w:p>
    <w:p w14:paraId="43BEFD25" w14:textId="7B7680DD"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MAC представляет собой более низкий подуровень канального уровня. MAC реализуется </w:t>
      </w:r>
      <w:proofErr w:type="spellStart"/>
      <w:r w:rsidRPr="00D806B0">
        <w:rPr>
          <w:rFonts w:ascii="Times New Roman" w:eastAsia="Times New Roman" w:hAnsi="Times New Roman" w:cs="Times New Roman"/>
          <w:sz w:val="24"/>
          <w:szCs w:val="24"/>
          <w:shd w:val="clear" w:color="auto" w:fill="FFFFFF"/>
          <w:lang w:val="ru-RU" w:eastAsia="ru-RU"/>
        </w:rPr>
        <w:t>аппаратно</w:t>
      </w:r>
      <w:proofErr w:type="spellEnd"/>
      <w:r w:rsidRPr="00D806B0">
        <w:rPr>
          <w:rFonts w:ascii="Times New Roman" w:eastAsia="Times New Roman" w:hAnsi="Times New Roman" w:cs="Times New Roman"/>
          <w:sz w:val="24"/>
          <w:szCs w:val="24"/>
          <w:shd w:val="clear" w:color="auto" w:fill="FFFFFF"/>
          <w:lang w:val="ru-RU" w:eastAsia="ru-RU"/>
        </w:rPr>
        <w:t xml:space="preserve"> — обычно в сетевой интерфейсной плате компьютера. Спецификации содержатся в стандартах IEEE 802.3. </w:t>
      </w:r>
      <w:r w:rsidRPr="00D806B0">
        <w:rPr>
          <w:rFonts w:ascii="Times New Roman" w:eastAsia="Times New Roman" w:hAnsi="Times New Roman" w:cs="Times New Roman"/>
          <w:sz w:val="24"/>
          <w:szCs w:val="24"/>
          <w:shd w:val="clear" w:color="auto" w:fill="FFFFFF"/>
          <w:lang w:val="ru-RU" w:eastAsia="ru-RU"/>
        </w:rPr>
        <w:fldChar w:fldCharType="begin"/>
      </w:r>
      <w:r w:rsidRPr="00D806B0">
        <w:rPr>
          <w:rFonts w:ascii="Times New Roman" w:eastAsia="Times New Roman" w:hAnsi="Times New Roman" w:cs="Times New Roman"/>
          <w:sz w:val="24"/>
          <w:szCs w:val="24"/>
          <w:shd w:val="clear" w:color="auto" w:fill="FFFFFF"/>
          <w:lang w:val="ru-RU" w:eastAsia="ru-RU"/>
        </w:rPr>
        <w:instrText xml:space="preserve"> REF _Ref401826461 \h  \* MERGEFORMAT </w:instrText>
      </w:r>
      <w:r w:rsidRPr="00D806B0">
        <w:rPr>
          <w:rFonts w:ascii="Times New Roman" w:eastAsia="Times New Roman" w:hAnsi="Times New Roman" w:cs="Times New Roman"/>
          <w:sz w:val="24"/>
          <w:szCs w:val="24"/>
          <w:shd w:val="clear" w:color="auto" w:fill="FFFFFF"/>
          <w:lang w:val="ru-RU" w:eastAsia="ru-RU"/>
        </w:rPr>
      </w:r>
      <w:r w:rsidRPr="00D806B0">
        <w:rPr>
          <w:rFonts w:ascii="Times New Roman" w:eastAsia="Times New Roman" w:hAnsi="Times New Roman" w:cs="Times New Roman"/>
          <w:sz w:val="24"/>
          <w:szCs w:val="24"/>
          <w:shd w:val="clear" w:color="auto" w:fill="FFFFFF"/>
          <w:lang w:val="ru-RU" w:eastAsia="ru-RU"/>
        </w:rPr>
        <w:fldChar w:fldCharType="separate"/>
      </w:r>
      <w:r w:rsidR="007E7D22" w:rsidRPr="007E7D22">
        <w:rPr>
          <w:rFonts w:ascii="Times New Roman" w:eastAsia="Times New Roman" w:hAnsi="Times New Roman" w:cs="Times New Roman"/>
          <w:sz w:val="24"/>
          <w:szCs w:val="24"/>
          <w:shd w:val="clear" w:color="auto" w:fill="FFFFFF"/>
          <w:lang w:val="ru-RU" w:eastAsia="ru-RU"/>
        </w:rPr>
        <w:t>Рисунок 2</w:t>
      </w:r>
      <w:r w:rsidRPr="00D806B0">
        <w:rPr>
          <w:rFonts w:ascii="Times New Roman" w:eastAsia="Times New Roman" w:hAnsi="Times New Roman" w:cs="Times New Roman"/>
          <w:sz w:val="24"/>
          <w:szCs w:val="24"/>
          <w:shd w:val="clear" w:color="auto" w:fill="FFFFFF"/>
          <w:lang w:val="ru-RU" w:eastAsia="ru-RU"/>
        </w:rPr>
        <w:fldChar w:fldCharType="end"/>
      </w:r>
      <w:r w:rsidRPr="00D806B0">
        <w:rPr>
          <w:rFonts w:ascii="Times New Roman" w:eastAsia="Times New Roman" w:hAnsi="Times New Roman" w:cs="Times New Roman"/>
          <w:sz w:val="24"/>
          <w:szCs w:val="24"/>
          <w:shd w:val="clear" w:color="auto" w:fill="FFFFFF"/>
          <w:lang w:val="ru-RU" w:eastAsia="ru-RU"/>
        </w:rPr>
        <w:t xml:space="preserve"> показывает список общих стандартов IEEE Ethernet. </w:t>
      </w:r>
    </w:p>
    <w:p w14:paraId="11023A34" w14:textId="438F9324" w:rsidR="00D806B0" w:rsidRPr="00D806B0" w:rsidRDefault="00D806B0" w:rsidP="00CF2FEA">
      <w:pPr>
        <w:spacing w:after="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lastRenderedPageBreak/>
        <w:t>Как показано на рисунке ниже (</w:t>
      </w:r>
      <w:r w:rsidRPr="00D806B0">
        <w:rPr>
          <w:rFonts w:ascii="Times New Roman" w:eastAsia="Times New Roman" w:hAnsi="Times New Roman" w:cs="Times New Roman"/>
          <w:sz w:val="24"/>
          <w:szCs w:val="24"/>
          <w:shd w:val="clear" w:color="auto" w:fill="FFFFFF"/>
          <w:lang w:val="ru-RU" w:eastAsia="ru-RU"/>
        </w:rPr>
        <w:fldChar w:fldCharType="begin"/>
      </w:r>
      <w:r w:rsidRPr="00D806B0">
        <w:rPr>
          <w:rFonts w:ascii="Times New Roman" w:eastAsia="Times New Roman" w:hAnsi="Times New Roman" w:cs="Times New Roman"/>
          <w:sz w:val="24"/>
          <w:szCs w:val="24"/>
          <w:shd w:val="clear" w:color="auto" w:fill="FFFFFF"/>
          <w:lang w:val="ru-RU" w:eastAsia="ru-RU"/>
        </w:rPr>
        <w:instrText xml:space="preserve"> REF _Ref401826691 \h  \* MERGEFORMAT </w:instrText>
      </w:r>
      <w:r w:rsidRPr="00D806B0">
        <w:rPr>
          <w:rFonts w:ascii="Times New Roman" w:eastAsia="Times New Roman" w:hAnsi="Times New Roman" w:cs="Times New Roman"/>
          <w:sz w:val="24"/>
          <w:szCs w:val="24"/>
          <w:shd w:val="clear" w:color="auto" w:fill="FFFFFF"/>
          <w:lang w:val="ru-RU" w:eastAsia="ru-RU"/>
        </w:rPr>
      </w:r>
      <w:r w:rsidRPr="00D806B0">
        <w:rPr>
          <w:rFonts w:ascii="Times New Roman" w:eastAsia="Times New Roman" w:hAnsi="Times New Roman" w:cs="Times New Roman"/>
          <w:sz w:val="24"/>
          <w:szCs w:val="24"/>
          <w:shd w:val="clear" w:color="auto" w:fill="FFFFFF"/>
          <w:lang w:val="ru-RU" w:eastAsia="ru-RU"/>
        </w:rPr>
        <w:fldChar w:fldCharType="separate"/>
      </w:r>
      <w:r w:rsidR="007E7D22" w:rsidRPr="007E7D22">
        <w:rPr>
          <w:rFonts w:ascii="Times New Roman" w:eastAsia="Times New Roman" w:hAnsi="Times New Roman" w:cs="Times New Roman"/>
          <w:sz w:val="24"/>
          <w:szCs w:val="24"/>
          <w:shd w:val="clear" w:color="auto" w:fill="FFFFFF"/>
          <w:lang w:val="ru-RU" w:eastAsia="ru-RU"/>
        </w:rPr>
        <w:t>Рисунок 3</w:t>
      </w:r>
      <w:r w:rsidRPr="00D806B0">
        <w:rPr>
          <w:rFonts w:ascii="Times New Roman" w:eastAsia="Times New Roman" w:hAnsi="Times New Roman" w:cs="Times New Roman"/>
          <w:sz w:val="24"/>
          <w:szCs w:val="24"/>
          <w:shd w:val="clear" w:color="auto" w:fill="FFFFFF"/>
          <w:lang w:val="ru-RU" w:eastAsia="ru-RU"/>
        </w:rPr>
        <w:fldChar w:fldCharType="end"/>
      </w:r>
      <w:r w:rsidRPr="00D806B0">
        <w:rPr>
          <w:rFonts w:ascii="Times New Roman" w:eastAsia="Times New Roman" w:hAnsi="Times New Roman" w:cs="Times New Roman"/>
          <w:sz w:val="24"/>
          <w:szCs w:val="24"/>
          <w:shd w:val="clear" w:color="auto" w:fill="FFFFFF"/>
          <w:lang w:val="ru-RU" w:eastAsia="ru-RU"/>
        </w:rPr>
        <w:t xml:space="preserve">), подуровень MAC </w:t>
      </w:r>
      <w:proofErr w:type="spellStart"/>
      <w:r w:rsidRPr="00D806B0">
        <w:rPr>
          <w:rFonts w:ascii="Times New Roman" w:eastAsia="Times New Roman" w:hAnsi="Times New Roman" w:cs="Times New Roman"/>
          <w:sz w:val="24"/>
          <w:szCs w:val="24"/>
          <w:shd w:val="clear" w:color="auto" w:fill="FFFFFF"/>
          <w:lang w:val="ru-RU" w:eastAsia="ru-RU"/>
        </w:rPr>
        <w:t>Ethernet</w:t>
      </w:r>
      <w:proofErr w:type="spellEnd"/>
      <w:r w:rsidRPr="00D806B0">
        <w:rPr>
          <w:rFonts w:ascii="Times New Roman" w:eastAsia="Times New Roman" w:hAnsi="Times New Roman" w:cs="Times New Roman"/>
          <w:sz w:val="24"/>
          <w:szCs w:val="24"/>
          <w:shd w:val="clear" w:color="auto" w:fill="FFFFFF"/>
          <w:lang w:val="ru-RU" w:eastAsia="ru-RU"/>
        </w:rPr>
        <w:t xml:space="preserve"> выполняет две основные задачи:</w:t>
      </w:r>
    </w:p>
    <w:p w14:paraId="1D7F947D" w14:textId="77777777" w:rsidR="00D806B0" w:rsidRPr="00D806B0" w:rsidRDefault="00D806B0" w:rsidP="007A5FF8">
      <w:pPr>
        <w:numPr>
          <w:ilvl w:val="0"/>
          <w:numId w:val="26"/>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Инкапсуляция данных</w:t>
      </w:r>
    </w:p>
    <w:p w14:paraId="427050B5" w14:textId="77777777" w:rsidR="00D806B0" w:rsidRPr="00D806B0" w:rsidRDefault="00D806B0" w:rsidP="007A5FF8">
      <w:pPr>
        <w:numPr>
          <w:ilvl w:val="0"/>
          <w:numId w:val="27"/>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Управление доступом к среде передачи данных, в нее входят:</w:t>
      </w:r>
    </w:p>
    <w:p w14:paraId="69D50CAA" w14:textId="77777777" w:rsidR="00D806B0" w:rsidRPr="00D806B0" w:rsidRDefault="00D806B0" w:rsidP="00D806B0">
      <w:pPr>
        <w:spacing w:before="280" w:after="280"/>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drawing>
          <wp:inline distT="0" distB="0" distL="0" distR="0" wp14:anchorId="65CA16F8" wp14:editId="14E02501">
            <wp:extent cx="4581525" cy="2551829"/>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3622" cy="2558567"/>
                    </a:xfrm>
                    <a:prstGeom prst="rect">
                      <a:avLst/>
                    </a:prstGeom>
                    <a:solidFill>
                      <a:srgbClr val="FFFFFF"/>
                    </a:solidFill>
                    <a:ln>
                      <a:noFill/>
                    </a:ln>
                  </pic:spPr>
                </pic:pic>
              </a:graphicData>
            </a:graphic>
          </wp:inline>
        </w:drawing>
      </w:r>
    </w:p>
    <w:p w14:paraId="2D53B897" w14:textId="299D11D9"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2" w:name="_Ref401826691"/>
      <w:r w:rsidRPr="00D806B0">
        <w:rPr>
          <w:rFonts w:ascii="Times New Roman" w:eastAsia="Times New Roman" w:hAnsi="Times New Roman"/>
          <w:b w:val="0"/>
          <w:bCs w:val="0"/>
          <w:color w:val="auto"/>
          <w:sz w:val="24"/>
          <w:szCs w:val="24"/>
          <w:shd w:val="clear" w:color="auto" w:fill="FFFFFF"/>
          <w:lang w:eastAsia="ru-RU"/>
        </w:rPr>
        <w:t xml:space="preserve">Рисунок </w:t>
      </w:r>
      <w:r w:rsidRPr="00D806B0">
        <w:rPr>
          <w:rFonts w:ascii="Times New Roman" w:eastAsia="Times New Roman" w:hAnsi="Times New Roman"/>
          <w:b w:val="0"/>
          <w:bCs w:val="0"/>
          <w:color w:val="auto"/>
          <w:sz w:val="24"/>
          <w:szCs w:val="24"/>
          <w:shd w:val="clear" w:color="auto" w:fill="FFFFFF"/>
          <w:lang w:eastAsia="ru-RU"/>
        </w:rPr>
        <w:fldChar w:fldCharType="begin"/>
      </w:r>
      <w:r w:rsidRPr="00D806B0">
        <w:rPr>
          <w:rFonts w:ascii="Times New Roman" w:eastAsia="Times New Roman" w:hAnsi="Times New Roman"/>
          <w:b w:val="0"/>
          <w:bCs w:val="0"/>
          <w:color w:val="auto"/>
          <w:sz w:val="24"/>
          <w:szCs w:val="24"/>
          <w:shd w:val="clear" w:color="auto" w:fill="FFFFFF"/>
          <w:lang w:eastAsia="ru-RU"/>
        </w:rPr>
        <w:instrText xml:space="preserve"> SEQ "Рисунок" \* ARABIC </w:instrText>
      </w:r>
      <w:r w:rsidRPr="00D806B0">
        <w:rPr>
          <w:rFonts w:ascii="Times New Roman" w:eastAsia="Times New Roman" w:hAnsi="Times New Roman"/>
          <w:b w:val="0"/>
          <w:bCs w:val="0"/>
          <w:color w:val="auto"/>
          <w:sz w:val="24"/>
          <w:szCs w:val="24"/>
          <w:shd w:val="clear" w:color="auto" w:fill="FFFFFF"/>
          <w:lang w:eastAsia="ru-RU"/>
        </w:rPr>
        <w:fldChar w:fldCharType="separate"/>
      </w:r>
      <w:r w:rsidR="007E7D22">
        <w:rPr>
          <w:rFonts w:ascii="Times New Roman" w:eastAsia="Times New Roman" w:hAnsi="Times New Roman"/>
          <w:b w:val="0"/>
          <w:bCs w:val="0"/>
          <w:noProof/>
          <w:color w:val="auto"/>
          <w:sz w:val="24"/>
          <w:szCs w:val="24"/>
          <w:shd w:val="clear" w:color="auto" w:fill="FFFFFF"/>
          <w:lang w:eastAsia="ru-RU"/>
        </w:rPr>
        <w:t>3</w:t>
      </w:r>
      <w:r w:rsidRPr="00D806B0">
        <w:rPr>
          <w:rFonts w:ascii="Times New Roman" w:eastAsia="Times New Roman" w:hAnsi="Times New Roman"/>
          <w:b w:val="0"/>
          <w:bCs w:val="0"/>
          <w:color w:val="auto"/>
          <w:sz w:val="24"/>
          <w:szCs w:val="24"/>
          <w:shd w:val="clear" w:color="auto" w:fill="FFFFFF"/>
          <w:lang w:eastAsia="ru-RU"/>
        </w:rPr>
        <w:fldChar w:fldCharType="end"/>
      </w:r>
      <w:bookmarkEnd w:id="2"/>
      <w:r w:rsidRPr="00D806B0">
        <w:rPr>
          <w:rFonts w:ascii="Times New Roman" w:eastAsia="Times New Roman" w:hAnsi="Times New Roman"/>
          <w:b w:val="0"/>
          <w:bCs w:val="0"/>
          <w:color w:val="auto"/>
          <w:sz w:val="24"/>
          <w:szCs w:val="24"/>
          <w:shd w:val="clear" w:color="auto" w:fill="FFFFFF"/>
          <w:lang w:eastAsia="ru-RU"/>
        </w:rPr>
        <w:t xml:space="preserve"> - подуровень MAC </w:t>
      </w:r>
      <w:proofErr w:type="spellStart"/>
      <w:r w:rsidRPr="00D806B0">
        <w:rPr>
          <w:rFonts w:ascii="Times New Roman" w:eastAsia="Times New Roman" w:hAnsi="Times New Roman"/>
          <w:b w:val="0"/>
          <w:bCs w:val="0"/>
          <w:color w:val="auto"/>
          <w:sz w:val="24"/>
          <w:szCs w:val="24"/>
          <w:shd w:val="clear" w:color="auto" w:fill="FFFFFF"/>
          <w:lang w:eastAsia="ru-RU"/>
        </w:rPr>
        <w:t>Ethernet</w:t>
      </w:r>
      <w:proofErr w:type="spellEnd"/>
    </w:p>
    <w:p w14:paraId="7FDD42BB" w14:textId="77777777" w:rsidR="00D806B0" w:rsidRPr="00D806B0" w:rsidRDefault="00D806B0" w:rsidP="00D806B0">
      <w:pPr>
        <w:pStyle w:val="6"/>
        <w:ind w:firstLine="567"/>
        <w:jc w:val="both"/>
        <w:rPr>
          <w:rFonts w:ascii="Times New Roman" w:eastAsia="Times New Roman" w:hAnsi="Times New Roman" w:cs="Times New Roman"/>
          <w:color w:val="auto"/>
          <w:sz w:val="24"/>
          <w:szCs w:val="24"/>
          <w:shd w:val="clear" w:color="auto" w:fill="FFFFFF"/>
          <w:lang w:val="ru-RU" w:eastAsia="ru-RU"/>
        </w:rPr>
      </w:pPr>
      <w:r w:rsidRPr="00D806B0">
        <w:rPr>
          <w:rFonts w:ascii="Times New Roman" w:eastAsia="Times New Roman" w:hAnsi="Times New Roman" w:cs="Times New Roman"/>
          <w:color w:val="auto"/>
          <w:sz w:val="24"/>
          <w:szCs w:val="24"/>
          <w:shd w:val="clear" w:color="auto" w:fill="FFFFFF"/>
          <w:lang w:val="ru-RU" w:eastAsia="ru-RU"/>
        </w:rPr>
        <w:t xml:space="preserve">Инкапсуляция данных </w:t>
      </w:r>
    </w:p>
    <w:p w14:paraId="665603E1"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Процесс инкапсуляции данных включает в себя сборку кадра перед его отправкой и разборку кадра после его получения. При формировании кадра на уровне MAC к PDU сетевого уровня добавляются заголовок и </w:t>
      </w:r>
      <w:proofErr w:type="spellStart"/>
      <w:r w:rsidRPr="00D806B0">
        <w:rPr>
          <w:rFonts w:ascii="Times New Roman" w:eastAsia="Times New Roman" w:hAnsi="Times New Roman" w:cs="Times New Roman"/>
          <w:sz w:val="24"/>
          <w:szCs w:val="24"/>
          <w:shd w:val="clear" w:color="auto" w:fill="FFFFFF"/>
          <w:lang w:val="ru-RU" w:eastAsia="ru-RU"/>
        </w:rPr>
        <w:t>концевик</w:t>
      </w:r>
      <w:proofErr w:type="spellEnd"/>
      <w:r w:rsidRPr="00D806B0">
        <w:rPr>
          <w:rFonts w:ascii="Times New Roman" w:eastAsia="Times New Roman" w:hAnsi="Times New Roman" w:cs="Times New Roman"/>
          <w:sz w:val="24"/>
          <w:szCs w:val="24"/>
          <w:shd w:val="clear" w:color="auto" w:fill="FFFFFF"/>
          <w:lang w:val="ru-RU" w:eastAsia="ru-RU"/>
        </w:rPr>
        <w:t xml:space="preserve">. </w:t>
      </w:r>
    </w:p>
    <w:p w14:paraId="0CDFCA00" w14:textId="77777777" w:rsidR="00D806B0" w:rsidRPr="00D806B0" w:rsidRDefault="00D806B0" w:rsidP="00D806B0">
      <w:pPr>
        <w:spacing w:before="280" w:after="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Инкапсуляция данных обеспечивает три основных функции:</w:t>
      </w:r>
    </w:p>
    <w:p w14:paraId="00550DC3" w14:textId="77777777" w:rsidR="00D806B0" w:rsidRPr="00D806B0" w:rsidRDefault="00D806B0" w:rsidP="007A5FF8">
      <w:pPr>
        <w:numPr>
          <w:ilvl w:val="0"/>
          <w:numId w:val="28"/>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Разделение кадра. Процесс формирования кадров предоставляет важные разделители, которые используются для определения группы битов, составляющих кадр. </w:t>
      </w:r>
      <w:r w:rsidRPr="00D806B0">
        <w:rPr>
          <w:rFonts w:ascii="Times New Roman" w:eastAsia="Times New Roman" w:hAnsi="Times New Roman" w:cs="Times New Roman"/>
          <w:b/>
          <w:sz w:val="24"/>
          <w:szCs w:val="24"/>
          <w:shd w:val="clear" w:color="auto" w:fill="FFFFFF"/>
          <w:lang w:val="ru-RU" w:eastAsia="ru-RU"/>
        </w:rPr>
        <w:t>Этот</w:t>
      </w:r>
      <w:r w:rsidRPr="00D806B0">
        <w:rPr>
          <w:rFonts w:ascii="Times New Roman" w:eastAsia="Times New Roman" w:hAnsi="Times New Roman" w:cs="Times New Roman"/>
          <w:sz w:val="24"/>
          <w:szCs w:val="24"/>
          <w:shd w:val="clear" w:color="auto" w:fill="FFFFFF"/>
          <w:lang w:val="ru-RU" w:eastAsia="ru-RU"/>
        </w:rPr>
        <w:t xml:space="preserve"> процесс обеспечивает синхронизацию между передающими и получающими узлами.</w:t>
      </w:r>
    </w:p>
    <w:p w14:paraId="59FDA850" w14:textId="77777777" w:rsidR="00D806B0" w:rsidRPr="00D806B0" w:rsidRDefault="00D806B0" w:rsidP="007A5FF8">
      <w:pPr>
        <w:numPr>
          <w:ilvl w:val="0"/>
          <w:numId w:val="29"/>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Адресация. Процесс инкапсуляции также обеспечивает адресацию канального уровня. Каждый заголовок Ethernet, добавляемый в кадр, содержит физический адрес (MAC-адрес), посредством которого кадр доставляется к узлу назначения.</w:t>
      </w:r>
    </w:p>
    <w:p w14:paraId="732EE0EC" w14:textId="77777777" w:rsidR="00D806B0" w:rsidRPr="00D806B0" w:rsidRDefault="00D806B0" w:rsidP="007A5FF8">
      <w:pPr>
        <w:numPr>
          <w:ilvl w:val="0"/>
          <w:numId w:val="30"/>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Обнаружение ошибок. Каждый кадр </w:t>
      </w:r>
      <w:proofErr w:type="spellStart"/>
      <w:r w:rsidRPr="00D806B0">
        <w:rPr>
          <w:rFonts w:ascii="Times New Roman" w:eastAsia="Times New Roman" w:hAnsi="Times New Roman" w:cs="Times New Roman"/>
          <w:sz w:val="24"/>
          <w:szCs w:val="24"/>
          <w:shd w:val="clear" w:color="auto" w:fill="FFFFFF"/>
          <w:lang w:val="ru-RU" w:eastAsia="ru-RU"/>
        </w:rPr>
        <w:t>Ethernet</w:t>
      </w:r>
      <w:proofErr w:type="spellEnd"/>
      <w:r w:rsidRPr="00D806B0">
        <w:rPr>
          <w:rFonts w:ascii="Times New Roman" w:eastAsia="Times New Roman" w:hAnsi="Times New Roman" w:cs="Times New Roman"/>
          <w:sz w:val="24"/>
          <w:szCs w:val="24"/>
          <w:shd w:val="clear" w:color="auto" w:fill="FFFFFF"/>
          <w:lang w:val="ru-RU" w:eastAsia="ru-RU"/>
        </w:rPr>
        <w:t xml:space="preserve"> содержит </w:t>
      </w:r>
      <w:proofErr w:type="spellStart"/>
      <w:r w:rsidRPr="00D806B0">
        <w:rPr>
          <w:rFonts w:ascii="Times New Roman" w:eastAsia="Times New Roman" w:hAnsi="Times New Roman" w:cs="Times New Roman"/>
          <w:sz w:val="24"/>
          <w:szCs w:val="24"/>
          <w:shd w:val="clear" w:color="auto" w:fill="FFFFFF"/>
          <w:lang w:val="ru-RU" w:eastAsia="ru-RU"/>
        </w:rPr>
        <w:t>концевик</w:t>
      </w:r>
      <w:proofErr w:type="spellEnd"/>
      <w:r w:rsidRPr="00D806B0">
        <w:rPr>
          <w:rFonts w:ascii="Times New Roman" w:eastAsia="Times New Roman" w:hAnsi="Times New Roman" w:cs="Times New Roman"/>
          <w:sz w:val="24"/>
          <w:szCs w:val="24"/>
          <w:shd w:val="clear" w:color="auto" w:fill="FFFFFF"/>
          <w:lang w:val="ru-RU" w:eastAsia="ru-RU"/>
        </w:rPr>
        <w:t xml:space="preserve"> с циклическим контролем по избыточности (CRC) содержимого кадра. После приёма кадра получающий узел создаёт CRC для сравнения с аналогичным параметром в кадре. Если эти два расчета CRC совпадают, кадр может считаться полученным без ошибок.</w:t>
      </w:r>
    </w:p>
    <w:p w14:paraId="6877C07B"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Использование кадров помогает при передаче битов, так как они помещаются в среду передачи данных, а также при группировании битов на принимающем узле.</w:t>
      </w:r>
    </w:p>
    <w:p w14:paraId="55202D89" w14:textId="77777777" w:rsidR="00D806B0" w:rsidRPr="00D806B0" w:rsidRDefault="00D806B0" w:rsidP="00D806B0">
      <w:pPr>
        <w:pStyle w:val="6"/>
        <w:ind w:firstLine="567"/>
        <w:jc w:val="both"/>
        <w:rPr>
          <w:rFonts w:ascii="Times New Roman" w:eastAsia="Times New Roman" w:hAnsi="Times New Roman" w:cs="Times New Roman"/>
          <w:color w:val="auto"/>
          <w:sz w:val="24"/>
          <w:szCs w:val="24"/>
          <w:u w:val="single"/>
          <w:shd w:val="clear" w:color="auto" w:fill="FFFFFF"/>
          <w:lang w:val="ru-RU" w:eastAsia="ru-RU"/>
        </w:rPr>
      </w:pPr>
      <w:r w:rsidRPr="00D806B0">
        <w:rPr>
          <w:rFonts w:ascii="Times New Roman" w:eastAsia="Times New Roman" w:hAnsi="Times New Roman" w:cs="Times New Roman"/>
          <w:color w:val="auto"/>
          <w:sz w:val="24"/>
          <w:szCs w:val="24"/>
          <w:u w:val="single"/>
          <w:shd w:val="clear" w:color="auto" w:fill="FFFFFF"/>
          <w:lang w:val="ru-RU" w:eastAsia="ru-RU"/>
        </w:rPr>
        <w:lastRenderedPageBreak/>
        <w:t xml:space="preserve">Управление доступом к среде передачи данных </w:t>
      </w:r>
    </w:p>
    <w:p w14:paraId="4E7FCE77"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Второй функцией подуровня MAC является управление доступом к среде передачи данных. Управление доступом к среде передачи данных отвечает за размещение кадров в этой среде и удаление из нее кадров. Этот подуровень напрямую взаимодействует с физическим уровнем.</w:t>
      </w:r>
    </w:p>
    <w:p w14:paraId="18208213"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Основная логическая топология Ethernet — это шина с множественным доступом; следовательно, среда передачи данных используется всеми узлами (устройствами) в одном сегменте сети. Ethernet — это способ ассоциативного доступа организации сети. При этом если несколько устройств в одной среде начнут вместе передавать информацию, то возникнет конфликт при передаче данных, который приведёт к их повреждению и невозможности дальнейшего использования. Чтобы не допустить подобной ситуации, Ethernet задействует метод множественного доступа с контролем несущей (CSMA) для управления общим доступом узлов.</w:t>
      </w:r>
    </w:p>
    <w:p w14:paraId="322ADA63"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Процесс CSMA используется для того, чтобы сначала определить, передаётся ли сигнал в среде. Если в среде обнаружен сигнал несущей частоты, исходящий от другого узла, это значит, что в данный момент другое устройство осуществляет передачу данных. Если среда занята, когда устройство пытается передать данные, оно подождёт и повторит попытку позже. Если сигнал несущей частоты не обнаружен, данное устройство начнёт передачу данных. Существует вероятность возникновения сбоя процесса CSMA, в результате чего два устройства будут передавать данные одновременно. Это называется коллизией данных. В этом случае данные, отправленные обоими устройствами, будут повреждены, из-за чего потребуется их повторная отправка.</w:t>
      </w:r>
    </w:p>
    <w:p w14:paraId="3108C662" w14:textId="386E431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Как показано на рисунке (</w:t>
      </w:r>
      <w:r w:rsidRPr="00D806B0">
        <w:rPr>
          <w:rFonts w:ascii="Times New Roman" w:hAnsi="Times New Roman"/>
          <w:szCs w:val="24"/>
          <w:shd w:val="clear" w:color="auto" w:fill="FFFFFF"/>
          <w:lang w:eastAsia="ru-RU"/>
        </w:rPr>
        <w:fldChar w:fldCharType="begin"/>
      </w:r>
      <w:r w:rsidRPr="00D806B0">
        <w:rPr>
          <w:rFonts w:ascii="Times New Roman" w:hAnsi="Times New Roman"/>
          <w:szCs w:val="24"/>
          <w:shd w:val="clear" w:color="auto" w:fill="FFFFFF"/>
          <w:lang w:eastAsia="ru-RU"/>
        </w:rPr>
        <w:instrText xml:space="preserve"> REF _Ref401827145 \h  \* MERGEFORMAT </w:instrText>
      </w:r>
      <w:r w:rsidRPr="00D806B0">
        <w:rPr>
          <w:rFonts w:ascii="Times New Roman" w:hAnsi="Times New Roman"/>
          <w:szCs w:val="24"/>
          <w:shd w:val="clear" w:color="auto" w:fill="FFFFFF"/>
          <w:lang w:eastAsia="ru-RU"/>
        </w:rPr>
      </w:r>
      <w:r w:rsidRPr="00D806B0">
        <w:rPr>
          <w:rFonts w:ascii="Times New Roman" w:hAnsi="Times New Roman"/>
          <w:szCs w:val="24"/>
          <w:shd w:val="clear" w:color="auto" w:fill="FFFFFF"/>
          <w:lang w:eastAsia="ru-RU"/>
        </w:rPr>
        <w:fldChar w:fldCharType="separate"/>
      </w:r>
      <w:r w:rsidR="007E7D22" w:rsidRPr="00D806B0">
        <w:rPr>
          <w:rFonts w:ascii="Times New Roman" w:hAnsi="Times New Roman"/>
          <w:szCs w:val="24"/>
          <w:shd w:val="clear" w:color="auto" w:fill="FFFFFF"/>
          <w:lang w:eastAsia="ru-RU"/>
        </w:rPr>
        <w:t xml:space="preserve">Рисунок </w:t>
      </w:r>
      <w:r w:rsidR="007E7D22" w:rsidRPr="007E7D22">
        <w:rPr>
          <w:rFonts w:ascii="Times New Roman" w:hAnsi="Times New Roman"/>
          <w:szCs w:val="24"/>
          <w:shd w:val="clear" w:color="auto" w:fill="FFFFFF"/>
          <w:lang w:eastAsia="ru-RU"/>
        </w:rPr>
        <w:t>4</w:t>
      </w:r>
      <w:r w:rsidRPr="00D806B0">
        <w:rPr>
          <w:rFonts w:ascii="Times New Roman" w:hAnsi="Times New Roman"/>
          <w:szCs w:val="24"/>
          <w:shd w:val="clear" w:color="auto" w:fill="FFFFFF"/>
          <w:lang w:eastAsia="ru-RU"/>
        </w:rPr>
        <w:fldChar w:fldCharType="end"/>
      </w:r>
      <w:r w:rsidRPr="00D806B0">
        <w:rPr>
          <w:rFonts w:ascii="Times New Roman" w:hAnsi="Times New Roman"/>
          <w:szCs w:val="24"/>
          <w:shd w:val="clear" w:color="auto" w:fill="FFFFFF"/>
          <w:lang w:eastAsia="ru-RU"/>
        </w:rPr>
        <w:t xml:space="preserve">), CSMA обычно используется совместно с одним из методов разрешения конфликтов в среде. К двум наиболее широко распространённым методам относятся следующие. </w:t>
      </w:r>
    </w:p>
    <w:p w14:paraId="38AF5CD8" w14:textId="77777777" w:rsidR="00D806B0" w:rsidRPr="00D806B0" w:rsidRDefault="00D806B0" w:rsidP="00D806B0">
      <w:pPr>
        <w:pStyle w:val="7"/>
        <w:ind w:firstLine="567"/>
        <w:jc w:val="both"/>
        <w:rPr>
          <w:rFonts w:ascii="Times New Roman" w:eastAsia="Times New Roman" w:hAnsi="Times New Roman" w:cs="Times New Roman"/>
          <w:i w:val="0"/>
          <w:iCs w:val="0"/>
          <w:color w:val="auto"/>
          <w:sz w:val="24"/>
          <w:szCs w:val="24"/>
          <w:u w:val="single"/>
          <w:shd w:val="clear" w:color="auto" w:fill="FFFFFF"/>
          <w:lang w:val="ru-RU" w:eastAsia="ru-RU"/>
        </w:rPr>
      </w:pPr>
      <w:r w:rsidRPr="00D806B0">
        <w:rPr>
          <w:rFonts w:ascii="Times New Roman" w:eastAsia="Times New Roman" w:hAnsi="Times New Roman" w:cs="Times New Roman"/>
          <w:i w:val="0"/>
          <w:iCs w:val="0"/>
          <w:color w:val="auto"/>
          <w:sz w:val="24"/>
          <w:szCs w:val="24"/>
          <w:u w:val="single"/>
          <w:shd w:val="clear" w:color="auto" w:fill="FFFFFF"/>
          <w:lang w:val="ru-RU" w:eastAsia="ru-RU"/>
        </w:rPr>
        <w:t xml:space="preserve">Обнаружение коллизий/CSMA </w:t>
      </w:r>
    </w:p>
    <w:p w14:paraId="3A8989A2"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При обнаружении коллизий/CSMA (CSMA/CD) устройство проверяет среду на наличие в ней сигнала данных. Если этот сигнал отсутствует, указывая на то, что среда передачи не загружена, устройство передаёт данные. Если позже обнаруживаются сигналы о том, что в то же время передачу данных осуществляло другое устройство, передача данных на всех устройствах прерывается и переносится на другое время. Для использования этого метода были разработаны традиционные формы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w:t>
      </w:r>
    </w:p>
    <w:p w14:paraId="4971EA69"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В современных сетях широкое применение технологий коммутации позволило практически полностью исключить первоначальную потребность в CSMA/CD для локальных сетей. Почти все проводные соединения между устройствами в современных локальных сетях являются полнодуплексными, т. е. способность устройства одновременно отправлять и принимать данные. Это означает, что несмотря на то, что сети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разрабатывались с учетом использования технологии CSMA/CD, современные промежуточные устройства позволяют устранить коллизии, и процессы, обеспечиваемые CSMA/CD, в действительности уже не требуются. </w:t>
      </w:r>
    </w:p>
    <w:p w14:paraId="323AA0D4"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lastRenderedPageBreak/>
        <w:t>Тем не менее, для беспроводных соединений в среде локальной сети возможность возникновения таких коллизий всё еще необходимо учитывать. Устройства в беспроводной локальной сети используют метод доступа к среде передачи данных с контролем несущей и предотвращением коллизий (CSMA/CA).</w:t>
      </w:r>
    </w:p>
    <w:p w14:paraId="0E38A0F6" w14:textId="77777777" w:rsidR="00D806B0" w:rsidRPr="00D806B0" w:rsidRDefault="00D806B0" w:rsidP="00D806B0">
      <w:pPr>
        <w:pStyle w:val="7"/>
        <w:ind w:firstLine="567"/>
        <w:jc w:val="both"/>
        <w:rPr>
          <w:rFonts w:ascii="Times New Roman" w:eastAsia="Times New Roman" w:hAnsi="Times New Roman" w:cs="Times New Roman"/>
          <w:i w:val="0"/>
          <w:iCs w:val="0"/>
          <w:color w:val="auto"/>
          <w:sz w:val="24"/>
          <w:szCs w:val="24"/>
          <w:u w:val="single"/>
          <w:shd w:val="clear" w:color="auto" w:fill="FFFFFF"/>
          <w:lang w:val="ru-RU" w:eastAsia="ru-RU"/>
        </w:rPr>
      </w:pPr>
      <w:r w:rsidRPr="00D806B0">
        <w:rPr>
          <w:rFonts w:ascii="Times New Roman" w:eastAsia="Times New Roman" w:hAnsi="Times New Roman" w:cs="Times New Roman"/>
          <w:i w:val="0"/>
          <w:iCs w:val="0"/>
          <w:color w:val="auto"/>
          <w:sz w:val="24"/>
          <w:szCs w:val="24"/>
          <w:u w:val="single"/>
          <w:shd w:val="clear" w:color="auto" w:fill="FFFFFF"/>
          <w:lang w:val="ru-RU" w:eastAsia="ru-RU"/>
        </w:rPr>
        <w:t xml:space="preserve">Контроль несущей и предотвращение коллизий (CSMA/CA) </w:t>
      </w:r>
    </w:p>
    <w:p w14:paraId="2D83BCD5"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При использовании CSMA/CA устройство проверяет среду передачи данных на наличие в ней сигнала данных. Если среда не загружена, данное устройство отправляет по среде уведомление о намерении использовать её для передачи данных. Затем устройство отправляет данные. Этот способ используется беспроводными сетевыми технологиями стандарта 802.11.</w:t>
      </w:r>
    </w:p>
    <w:p w14:paraId="31F00B73" w14:textId="77777777" w:rsidR="00D806B0" w:rsidRPr="00D806B0" w:rsidRDefault="00D806B0" w:rsidP="00D806B0">
      <w:pPr>
        <w:ind w:firstLine="567"/>
        <w:jc w:val="both"/>
        <w:rPr>
          <w:rFonts w:ascii="Times New Roman" w:eastAsia="Times New Roman" w:hAnsi="Times New Roman" w:cs="Times New Roman"/>
          <w:sz w:val="24"/>
          <w:szCs w:val="24"/>
          <w:shd w:val="clear" w:color="auto" w:fill="FFFFFF"/>
          <w:lang w:val="ru-RU" w:eastAsia="ru-RU"/>
        </w:rPr>
      </w:pPr>
    </w:p>
    <w:p w14:paraId="60F40CF9" w14:textId="77777777" w:rsidR="00D806B0" w:rsidRPr="00D806B0" w:rsidRDefault="00D806B0" w:rsidP="00D806B0">
      <w:pPr>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drawing>
          <wp:inline distT="0" distB="0" distL="0" distR="0" wp14:anchorId="75F842F8" wp14:editId="502E195B">
            <wp:extent cx="4483137" cy="34194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660" cy="3424450"/>
                    </a:xfrm>
                    <a:prstGeom prst="rect">
                      <a:avLst/>
                    </a:prstGeom>
                    <a:solidFill>
                      <a:srgbClr val="FFFFFF"/>
                    </a:solidFill>
                    <a:ln>
                      <a:noFill/>
                    </a:ln>
                  </pic:spPr>
                </pic:pic>
              </a:graphicData>
            </a:graphic>
          </wp:inline>
        </w:drawing>
      </w:r>
    </w:p>
    <w:p w14:paraId="0DA29044" w14:textId="5D7FA651"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3" w:name="_Ref401827145"/>
      <w:r w:rsidRPr="00D806B0">
        <w:rPr>
          <w:rFonts w:ascii="Times New Roman" w:eastAsia="Times New Roman" w:hAnsi="Times New Roman"/>
          <w:b w:val="0"/>
          <w:bCs w:val="0"/>
          <w:color w:val="auto"/>
          <w:sz w:val="24"/>
          <w:szCs w:val="24"/>
          <w:shd w:val="clear" w:color="auto" w:fill="FFFFFF"/>
          <w:lang w:eastAsia="ru-RU"/>
        </w:rPr>
        <w:t xml:space="preserve">Рисунок </w:t>
      </w:r>
      <w:r w:rsidRPr="00D806B0">
        <w:rPr>
          <w:rFonts w:ascii="Times New Roman" w:eastAsia="Times New Roman" w:hAnsi="Times New Roman"/>
          <w:b w:val="0"/>
          <w:bCs w:val="0"/>
          <w:color w:val="auto"/>
          <w:sz w:val="24"/>
          <w:szCs w:val="24"/>
          <w:shd w:val="clear" w:color="auto" w:fill="FFFFFF"/>
          <w:lang w:eastAsia="ru-RU"/>
        </w:rPr>
        <w:fldChar w:fldCharType="begin"/>
      </w:r>
      <w:r w:rsidRPr="00D806B0">
        <w:rPr>
          <w:rFonts w:ascii="Times New Roman" w:eastAsia="Times New Roman" w:hAnsi="Times New Roman"/>
          <w:b w:val="0"/>
          <w:bCs w:val="0"/>
          <w:color w:val="auto"/>
          <w:sz w:val="24"/>
          <w:szCs w:val="24"/>
          <w:shd w:val="clear" w:color="auto" w:fill="FFFFFF"/>
          <w:lang w:eastAsia="ru-RU"/>
        </w:rPr>
        <w:instrText xml:space="preserve"> SEQ "Рисунок" \* ARABIC </w:instrText>
      </w:r>
      <w:r w:rsidRPr="00D806B0">
        <w:rPr>
          <w:rFonts w:ascii="Times New Roman" w:eastAsia="Times New Roman" w:hAnsi="Times New Roman"/>
          <w:b w:val="0"/>
          <w:bCs w:val="0"/>
          <w:color w:val="auto"/>
          <w:sz w:val="24"/>
          <w:szCs w:val="24"/>
          <w:shd w:val="clear" w:color="auto" w:fill="FFFFFF"/>
          <w:lang w:eastAsia="ru-RU"/>
        </w:rPr>
        <w:fldChar w:fldCharType="separate"/>
      </w:r>
      <w:r w:rsidR="007E7D22">
        <w:rPr>
          <w:rFonts w:ascii="Times New Roman" w:eastAsia="Times New Roman" w:hAnsi="Times New Roman"/>
          <w:b w:val="0"/>
          <w:bCs w:val="0"/>
          <w:noProof/>
          <w:color w:val="auto"/>
          <w:sz w:val="24"/>
          <w:szCs w:val="24"/>
          <w:shd w:val="clear" w:color="auto" w:fill="FFFFFF"/>
          <w:lang w:eastAsia="ru-RU"/>
        </w:rPr>
        <w:t>4</w:t>
      </w:r>
      <w:r w:rsidRPr="00D806B0">
        <w:rPr>
          <w:rFonts w:ascii="Times New Roman" w:eastAsia="Times New Roman" w:hAnsi="Times New Roman"/>
          <w:b w:val="0"/>
          <w:bCs w:val="0"/>
          <w:color w:val="auto"/>
          <w:sz w:val="24"/>
          <w:szCs w:val="24"/>
          <w:shd w:val="clear" w:color="auto" w:fill="FFFFFF"/>
          <w:lang w:eastAsia="ru-RU"/>
        </w:rPr>
        <w:fldChar w:fldCharType="end"/>
      </w:r>
      <w:bookmarkEnd w:id="3"/>
      <w:r w:rsidRPr="00D806B0">
        <w:rPr>
          <w:rFonts w:ascii="Times New Roman" w:eastAsia="Times New Roman" w:hAnsi="Times New Roman"/>
          <w:b w:val="0"/>
          <w:bCs w:val="0"/>
          <w:color w:val="auto"/>
          <w:sz w:val="24"/>
          <w:szCs w:val="24"/>
          <w:shd w:val="clear" w:color="auto" w:fill="FFFFFF"/>
          <w:lang w:eastAsia="ru-RU"/>
        </w:rPr>
        <w:t xml:space="preserve"> – Ассоциативный доступ</w:t>
      </w:r>
    </w:p>
    <w:p w14:paraId="30853215"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4" w:name="__RefHeading___Toc2651_785806052"/>
      <w:bookmarkEnd w:id="4"/>
      <w:r w:rsidRPr="00D806B0">
        <w:rPr>
          <w:rFonts w:ascii="Times New Roman" w:eastAsia="Times New Roman" w:hAnsi="Times New Roman" w:cs="Times New Roman"/>
          <w:b/>
          <w:color w:val="auto"/>
          <w:sz w:val="24"/>
          <w:szCs w:val="24"/>
          <w:shd w:val="clear" w:color="auto" w:fill="FFFFFF"/>
          <w:lang w:val="ru-RU" w:eastAsia="ru-RU"/>
        </w:rPr>
        <w:t>1</w:t>
      </w:r>
      <w:r w:rsidRPr="00D806B0">
        <w:rPr>
          <w:rFonts w:ascii="Times New Roman" w:eastAsia="Times New Roman" w:hAnsi="Times New Roman" w:cs="Times New Roman"/>
          <w:b/>
          <w:color w:val="auto"/>
          <w:sz w:val="24"/>
          <w:szCs w:val="24"/>
          <w:shd w:val="clear" w:color="auto" w:fill="FFFFFF"/>
          <w:lang w:eastAsia="ru-RU"/>
        </w:rPr>
        <w:t xml:space="preserve">.3.2 </w:t>
      </w:r>
      <w:r w:rsidRPr="00D806B0">
        <w:rPr>
          <w:rFonts w:ascii="Times New Roman" w:eastAsia="Times New Roman" w:hAnsi="Times New Roman" w:cs="Times New Roman"/>
          <w:b/>
          <w:color w:val="auto"/>
          <w:sz w:val="24"/>
          <w:szCs w:val="24"/>
          <w:shd w:val="clear" w:color="auto" w:fill="FFFFFF"/>
          <w:lang w:val="ru-RU" w:eastAsia="ru-RU"/>
        </w:rPr>
        <w:t xml:space="preserve">MAC-адрес: идентификация </w:t>
      </w:r>
      <w:proofErr w:type="spellStart"/>
      <w:r w:rsidRPr="00D806B0">
        <w:rPr>
          <w:rFonts w:ascii="Times New Roman" w:eastAsia="Times New Roman" w:hAnsi="Times New Roman" w:cs="Times New Roman"/>
          <w:b/>
          <w:color w:val="auto"/>
          <w:sz w:val="24"/>
          <w:szCs w:val="24"/>
          <w:shd w:val="clear" w:color="auto" w:fill="FFFFFF"/>
          <w:lang w:val="ru-RU" w:eastAsia="ru-RU"/>
        </w:rPr>
        <w:t>Ethernet</w:t>
      </w:r>
      <w:proofErr w:type="spellEnd"/>
    </w:p>
    <w:p w14:paraId="00DF1E02"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Для предотвращения чрезмерных нагрузок, возникающих при обработке каждого кадра, был создан уникальный идентификатор — MAC-адрес, который используется для определения фактических узлов источника и назначения в пределах сети Ethernet. Независимо от типа используемой сети Ethernet MAC-адресация обеспечила метод идентификации устройств на более низком уровне модели OSI. MAC-адрес Ethernet — это 48-битное двоичное значение, выраженное в виде 12 шестнадцатеричных чисел (4 бита для каждой шестнадцатеричной цифры).</w:t>
      </w:r>
    </w:p>
    <w:p w14:paraId="0A8EE60E" w14:textId="77777777" w:rsidR="00D806B0" w:rsidRPr="00D806B0" w:rsidRDefault="00D806B0" w:rsidP="00D806B0">
      <w:pPr>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lastRenderedPageBreak/>
        <w:drawing>
          <wp:inline distT="0" distB="0" distL="0" distR="0" wp14:anchorId="138F9C3E" wp14:editId="0769A462">
            <wp:extent cx="4043511" cy="2886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54" cy="2889389"/>
                    </a:xfrm>
                    <a:prstGeom prst="rect">
                      <a:avLst/>
                    </a:prstGeom>
                    <a:solidFill>
                      <a:srgbClr val="FFFFFF"/>
                    </a:solidFill>
                    <a:ln>
                      <a:noFill/>
                    </a:ln>
                  </pic:spPr>
                </pic:pic>
              </a:graphicData>
            </a:graphic>
          </wp:inline>
        </w:drawing>
      </w:r>
    </w:p>
    <w:p w14:paraId="271C6AD3" w14:textId="331A8DD3"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5" w:name="_Ref401827579"/>
      <w:r w:rsidRPr="00D806B0">
        <w:rPr>
          <w:rFonts w:ascii="Times New Roman" w:eastAsia="Times New Roman" w:hAnsi="Times New Roman"/>
          <w:b w:val="0"/>
          <w:bCs w:val="0"/>
          <w:color w:val="auto"/>
          <w:sz w:val="24"/>
          <w:szCs w:val="24"/>
          <w:shd w:val="clear" w:color="auto" w:fill="FFFFFF"/>
          <w:lang w:eastAsia="ru-RU"/>
        </w:rPr>
        <w:t xml:space="preserve">Рисунок </w:t>
      </w:r>
      <w:r w:rsidRPr="00D806B0">
        <w:rPr>
          <w:rFonts w:ascii="Times New Roman" w:eastAsia="Times New Roman" w:hAnsi="Times New Roman"/>
          <w:b w:val="0"/>
          <w:bCs w:val="0"/>
          <w:color w:val="auto"/>
          <w:sz w:val="24"/>
          <w:szCs w:val="24"/>
          <w:shd w:val="clear" w:color="auto" w:fill="FFFFFF"/>
          <w:lang w:eastAsia="ru-RU"/>
        </w:rPr>
        <w:fldChar w:fldCharType="begin"/>
      </w:r>
      <w:r w:rsidRPr="00D806B0">
        <w:rPr>
          <w:rFonts w:ascii="Times New Roman" w:eastAsia="Times New Roman" w:hAnsi="Times New Roman"/>
          <w:b w:val="0"/>
          <w:bCs w:val="0"/>
          <w:color w:val="auto"/>
          <w:sz w:val="24"/>
          <w:szCs w:val="24"/>
          <w:shd w:val="clear" w:color="auto" w:fill="FFFFFF"/>
          <w:lang w:eastAsia="ru-RU"/>
        </w:rPr>
        <w:instrText xml:space="preserve"> SEQ "Рисунок" \* ARABIC </w:instrText>
      </w:r>
      <w:r w:rsidRPr="00D806B0">
        <w:rPr>
          <w:rFonts w:ascii="Times New Roman" w:eastAsia="Times New Roman" w:hAnsi="Times New Roman"/>
          <w:b w:val="0"/>
          <w:bCs w:val="0"/>
          <w:color w:val="auto"/>
          <w:sz w:val="24"/>
          <w:szCs w:val="24"/>
          <w:shd w:val="clear" w:color="auto" w:fill="FFFFFF"/>
          <w:lang w:eastAsia="ru-RU"/>
        </w:rPr>
        <w:fldChar w:fldCharType="separate"/>
      </w:r>
      <w:r w:rsidR="007E7D22">
        <w:rPr>
          <w:rFonts w:ascii="Times New Roman" w:eastAsia="Times New Roman" w:hAnsi="Times New Roman"/>
          <w:b w:val="0"/>
          <w:bCs w:val="0"/>
          <w:noProof/>
          <w:color w:val="auto"/>
          <w:sz w:val="24"/>
          <w:szCs w:val="24"/>
          <w:shd w:val="clear" w:color="auto" w:fill="FFFFFF"/>
          <w:lang w:eastAsia="ru-RU"/>
        </w:rPr>
        <w:t>5</w:t>
      </w:r>
      <w:r w:rsidRPr="00D806B0">
        <w:rPr>
          <w:rFonts w:ascii="Times New Roman" w:eastAsia="Times New Roman" w:hAnsi="Times New Roman"/>
          <w:b w:val="0"/>
          <w:bCs w:val="0"/>
          <w:color w:val="auto"/>
          <w:sz w:val="24"/>
          <w:szCs w:val="24"/>
          <w:shd w:val="clear" w:color="auto" w:fill="FFFFFF"/>
          <w:lang w:eastAsia="ru-RU"/>
        </w:rPr>
        <w:fldChar w:fldCharType="end"/>
      </w:r>
      <w:bookmarkEnd w:id="5"/>
      <w:r w:rsidRPr="00D806B0">
        <w:rPr>
          <w:rFonts w:ascii="Times New Roman" w:eastAsia="Times New Roman" w:hAnsi="Times New Roman"/>
          <w:b w:val="0"/>
          <w:bCs w:val="0"/>
          <w:color w:val="auto"/>
          <w:sz w:val="24"/>
          <w:szCs w:val="24"/>
          <w:shd w:val="clear" w:color="auto" w:fill="FFFFFF"/>
          <w:lang w:eastAsia="ru-RU"/>
        </w:rPr>
        <w:t xml:space="preserve"> – Структура МАС-адресов </w:t>
      </w:r>
      <w:proofErr w:type="spellStart"/>
      <w:r w:rsidRPr="00D806B0">
        <w:rPr>
          <w:rFonts w:ascii="Times New Roman" w:eastAsia="Times New Roman" w:hAnsi="Times New Roman"/>
          <w:b w:val="0"/>
          <w:bCs w:val="0"/>
          <w:color w:val="auto"/>
          <w:sz w:val="24"/>
          <w:szCs w:val="24"/>
          <w:shd w:val="clear" w:color="auto" w:fill="FFFFFF"/>
          <w:lang w:eastAsia="ru-RU"/>
        </w:rPr>
        <w:t>Ethernet</w:t>
      </w:r>
      <w:proofErr w:type="spellEnd"/>
    </w:p>
    <w:p w14:paraId="083AE76D"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u w:val="single"/>
          <w:shd w:val="clear" w:color="auto" w:fill="FFFFFF"/>
          <w:lang w:val="ru-RU" w:eastAsia="ru-RU"/>
        </w:rPr>
      </w:pPr>
      <w:r w:rsidRPr="00D806B0">
        <w:rPr>
          <w:rFonts w:ascii="Times New Roman" w:eastAsia="Times New Roman" w:hAnsi="Times New Roman" w:cs="Times New Roman"/>
          <w:sz w:val="24"/>
          <w:szCs w:val="24"/>
          <w:u w:val="single"/>
          <w:shd w:val="clear" w:color="auto" w:fill="FFFFFF"/>
          <w:lang w:val="ru-RU" w:eastAsia="ru-RU"/>
        </w:rPr>
        <w:t xml:space="preserve">Структура MAC-адресов </w:t>
      </w:r>
    </w:p>
    <w:p w14:paraId="56CCF65C"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MAC-адреса должны быть уникальными в глобальном масштабе. Значение MAC-адреса — это непосредственный результат применения правил, которые разработаны институтом IEEE для поставщиков, чтобы обеспечить глобальные уникальные адреса для каждого устройства Ethernet. В соответствии с этими правилами каждый поставщик, который занимается реализацией Ethernet-устройств, должен быть зарегистрирован в IEEE. IEEE присваивает поставщику 3-байтный (24-битный) код, который называется уникальным идентификатором организации (OUI). </w:t>
      </w:r>
    </w:p>
    <w:p w14:paraId="1013FAA2" w14:textId="47D91B66"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Институт IEEE требует от поставщиков соблюдения двух простых правил, как показано на рисунке (</w:t>
      </w:r>
      <w:r w:rsidRPr="00D806B0">
        <w:rPr>
          <w:rFonts w:ascii="Times New Roman" w:eastAsia="Times New Roman" w:hAnsi="Times New Roman" w:cs="Times New Roman"/>
          <w:sz w:val="24"/>
          <w:szCs w:val="24"/>
          <w:shd w:val="clear" w:color="auto" w:fill="FFFFFF"/>
          <w:lang w:val="ru-RU" w:eastAsia="ru-RU"/>
        </w:rPr>
        <w:fldChar w:fldCharType="begin"/>
      </w:r>
      <w:r w:rsidRPr="00D806B0">
        <w:rPr>
          <w:rFonts w:ascii="Times New Roman" w:eastAsia="Times New Roman" w:hAnsi="Times New Roman" w:cs="Times New Roman"/>
          <w:sz w:val="24"/>
          <w:szCs w:val="24"/>
          <w:shd w:val="clear" w:color="auto" w:fill="FFFFFF"/>
          <w:lang w:val="ru-RU" w:eastAsia="ru-RU"/>
        </w:rPr>
        <w:instrText xml:space="preserve"> REF _Ref401827579 \h  \* MERGEFORMAT </w:instrText>
      </w:r>
      <w:r w:rsidRPr="00D806B0">
        <w:rPr>
          <w:rFonts w:ascii="Times New Roman" w:eastAsia="Times New Roman" w:hAnsi="Times New Roman" w:cs="Times New Roman"/>
          <w:sz w:val="24"/>
          <w:szCs w:val="24"/>
          <w:shd w:val="clear" w:color="auto" w:fill="FFFFFF"/>
          <w:lang w:val="ru-RU" w:eastAsia="ru-RU"/>
        </w:rPr>
      </w:r>
      <w:r w:rsidRPr="00D806B0">
        <w:rPr>
          <w:rFonts w:ascii="Times New Roman" w:eastAsia="Times New Roman" w:hAnsi="Times New Roman" w:cs="Times New Roman"/>
          <w:sz w:val="24"/>
          <w:szCs w:val="24"/>
          <w:shd w:val="clear" w:color="auto" w:fill="FFFFFF"/>
          <w:lang w:val="ru-RU" w:eastAsia="ru-RU"/>
        </w:rPr>
        <w:fldChar w:fldCharType="separate"/>
      </w:r>
      <w:r w:rsidR="007E7D22" w:rsidRPr="007E7D22">
        <w:rPr>
          <w:rFonts w:ascii="Times New Roman" w:eastAsia="Times New Roman" w:hAnsi="Times New Roman" w:cs="Times New Roman"/>
          <w:sz w:val="24"/>
          <w:szCs w:val="24"/>
          <w:shd w:val="clear" w:color="auto" w:fill="FFFFFF"/>
          <w:lang w:val="ru-RU" w:eastAsia="ru-RU"/>
        </w:rPr>
        <w:t>Рисунок 5</w:t>
      </w:r>
      <w:r w:rsidRPr="00D806B0">
        <w:rPr>
          <w:rFonts w:ascii="Times New Roman" w:eastAsia="Times New Roman" w:hAnsi="Times New Roman" w:cs="Times New Roman"/>
          <w:sz w:val="24"/>
          <w:szCs w:val="24"/>
          <w:shd w:val="clear" w:color="auto" w:fill="FFFFFF"/>
          <w:lang w:val="ru-RU" w:eastAsia="ru-RU"/>
        </w:rPr>
        <w:fldChar w:fldCharType="end"/>
      </w:r>
      <w:r w:rsidRPr="00D806B0">
        <w:rPr>
          <w:rFonts w:ascii="Times New Roman" w:eastAsia="Times New Roman" w:hAnsi="Times New Roman" w:cs="Times New Roman"/>
          <w:sz w:val="24"/>
          <w:szCs w:val="24"/>
          <w:shd w:val="clear" w:color="auto" w:fill="FFFFFF"/>
          <w:lang w:val="ru-RU" w:eastAsia="ru-RU"/>
        </w:rPr>
        <w:t xml:space="preserve">): </w:t>
      </w:r>
    </w:p>
    <w:p w14:paraId="6982D47E" w14:textId="77777777" w:rsidR="00D806B0" w:rsidRPr="00D806B0" w:rsidRDefault="00D806B0" w:rsidP="007A5FF8">
      <w:pPr>
        <w:numPr>
          <w:ilvl w:val="0"/>
          <w:numId w:val="31"/>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Все MAC-адреса, назначаемые сетевой интерфейсной плате или другому устройству Ethernet, должны в обязательном порядке использовать этот идентификатор OUI поставщика в виде первых 3 байтов.</w:t>
      </w:r>
    </w:p>
    <w:p w14:paraId="5B1ED617" w14:textId="77777777" w:rsidR="00D806B0" w:rsidRDefault="00D806B0" w:rsidP="007A5FF8">
      <w:pPr>
        <w:pStyle w:val="13"/>
        <w:numPr>
          <w:ilvl w:val="0"/>
          <w:numId w:val="31"/>
        </w:numPr>
        <w:ind w:left="0" w:firstLine="567"/>
        <w:jc w:val="both"/>
        <w:rPr>
          <w:rFonts w:ascii="Times New Roman" w:eastAsia="Times New Roman" w:hAnsi="Times New Roman"/>
          <w:sz w:val="24"/>
          <w:szCs w:val="24"/>
          <w:shd w:val="clear" w:color="auto" w:fill="FFFFFF"/>
          <w:lang w:eastAsia="ru-RU"/>
        </w:rPr>
      </w:pPr>
      <w:r w:rsidRPr="00D806B0">
        <w:rPr>
          <w:rFonts w:ascii="Times New Roman" w:eastAsia="Times New Roman" w:hAnsi="Times New Roman"/>
          <w:sz w:val="24"/>
          <w:szCs w:val="24"/>
          <w:shd w:val="clear" w:color="auto" w:fill="FFFFFF"/>
          <w:lang w:eastAsia="ru-RU"/>
        </w:rPr>
        <w:t>Всем MAC-адресам с одним и тем же идентификатором OUI должно быть присвоено уникальное значение (код производителя или серийный номер), которое указывается в виде последних 3 байтов.</w:t>
      </w:r>
    </w:p>
    <w:p w14:paraId="490814E9" w14:textId="77777777" w:rsidR="00585E6D" w:rsidRDefault="00585E6D" w:rsidP="00585E6D">
      <w:pPr>
        <w:pStyle w:val="13"/>
        <w:jc w:val="both"/>
        <w:rPr>
          <w:rFonts w:ascii="Times New Roman" w:eastAsia="Times New Roman" w:hAnsi="Times New Roman"/>
          <w:sz w:val="24"/>
          <w:szCs w:val="24"/>
          <w:shd w:val="clear" w:color="auto" w:fill="FFFFFF"/>
          <w:lang w:eastAsia="ru-RU"/>
        </w:rPr>
      </w:pPr>
    </w:p>
    <w:p w14:paraId="5616FF57" w14:textId="77777777" w:rsidR="00585E6D" w:rsidRDefault="00585E6D" w:rsidP="00585E6D">
      <w:pPr>
        <w:pStyle w:val="13"/>
        <w:jc w:val="both"/>
        <w:rPr>
          <w:rFonts w:ascii="Times New Roman" w:eastAsia="Times New Roman" w:hAnsi="Times New Roman"/>
          <w:sz w:val="24"/>
          <w:szCs w:val="24"/>
          <w:shd w:val="clear" w:color="auto" w:fill="FFFFFF"/>
          <w:lang w:eastAsia="ru-RU"/>
        </w:rPr>
      </w:pPr>
    </w:p>
    <w:p w14:paraId="4B4E9E7F" w14:textId="77777777" w:rsidR="00585E6D" w:rsidRDefault="00585E6D" w:rsidP="00585E6D">
      <w:pPr>
        <w:pStyle w:val="13"/>
        <w:jc w:val="both"/>
        <w:rPr>
          <w:rFonts w:ascii="Times New Roman" w:eastAsia="Times New Roman" w:hAnsi="Times New Roman"/>
          <w:sz w:val="24"/>
          <w:szCs w:val="24"/>
          <w:shd w:val="clear" w:color="auto" w:fill="FFFFFF"/>
          <w:lang w:eastAsia="ru-RU"/>
        </w:rPr>
      </w:pPr>
    </w:p>
    <w:p w14:paraId="22234B93"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6" w:name="__RefHeading___Toc2653_785806052"/>
      <w:bookmarkEnd w:id="6"/>
      <w:r w:rsidRPr="00D806B0">
        <w:rPr>
          <w:rFonts w:ascii="Times New Roman" w:eastAsia="Times New Roman" w:hAnsi="Times New Roman" w:cs="Times New Roman"/>
          <w:b/>
          <w:color w:val="auto"/>
          <w:sz w:val="24"/>
          <w:szCs w:val="24"/>
          <w:shd w:val="clear" w:color="auto" w:fill="FFFFFF"/>
          <w:lang w:eastAsia="ru-RU"/>
        </w:rPr>
        <w:t>1.3.3</w:t>
      </w:r>
      <w:r w:rsidRPr="00D806B0">
        <w:rPr>
          <w:rFonts w:ascii="Times New Roman" w:eastAsia="Times New Roman" w:hAnsi="Times New Roman" w:cs="Times New Roman"/>
          <w:b/>
          <w:color w:val="auto"/>
          <w:sz w:val="24"/>
          <w:szCs w:val="24"/>
          <w:shd w:val="clear" w:color="auto" w:fill="FFFFFF"/>
          <w:lang w:val="ru-RU" w:eastAsia="ru-RU"/>
        </w:rPr>
        <w:t xml:space="preserve"> Обработка кадров</w:t>
      </w:r>
    </w:p>
    <w:p w14:paraId="3F170D49"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MAC-адрес часто называется аппаратным адресом (BIA), поскольку исторически сложилось так, что он записывается в ПЗУ (постоянное запоминающее устройство) на сетевой интерфейсной </w:t>
      </w:r>
      <w:r w:rsidRPr="00D806B0">
        <w:rPr>
          <w:rFonts w:ascii="Times New Roman" w:eastAsia="Times New Roman" w:hAnsi="Times New Roman" w:cs="Times New Roman"/>
          <w:sz w:val="24"/>
          <w:szCs w:val="24"/>
          <w:shd w:val="clear" w:color="auto" w:fill="FFFFFF"/>
          <w:lang w:val="ru-RU" w:eastAsia="ru-RU"/>
        </w:rPr>
        <w:lastRenderedPageBreak/>
        <w:t xml:space="preserve">плате. Это означает, что адрес вносится в чип ПЗУ на аппаратном уровне, и его изменение с помощью программного обеспечения невозможно. </w:t>
      </w:r>
    </w:p>
    <w:p w14:paraId="72657CE9"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MAC-адреса присваиваются рабочим станциям, серверам, принтерам, коммутаторам и маршрутизаторам — любому устройству, которое должно отправлять или получать данные в сети. Все устройства, подключённые к локальной сети Ethernet, имеют интерфейсы с использованием MAC-адресов. Различные производители оборудования и программного обеспечения могут представлять MAC-адрес в разных шестнадцатеричных форматах. Форматы адресов могут иметь примерно следующий вид:</w:t>
      </w:r>
    </w:p>
    <w:p w14:paraId="3A75FD37" w14:textId="77777777" w:rsidR="00D806B0" w:rsidRPr="00D806B0" w:rsidRDefault="00D806B0" w:rsidP="007A5FF8">
      <w:pPr>
        <w:numPr>
          <w:ilvl w:val="0"/>
          <w:numId w:val="32"/>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00-05-9A-3C-78-00</w:t>
      </w:r>
    </w:p>
    <w:p w14:paraId="5B800983" w14:textId="77777777" w:rsidR="00D806B0" w:rsidRPr="00D806B0" w:rsidRDefault="00D806B0" w:rsidP="007A5FF8">
      <w:pPr>
        <w:numPr>
          <w:ilvl w:val="0"/>
          <w:numId w:val="33"/>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00:05:9A:3</w:t>
      </w:r>
      <w:proofErr w:type="gramStart"/>
      <w:r w:rsidRPr="00D806B0">
        <w:rPr>
          <w:rFonts w:ascii="Times New Roman" w:eastAsia="Times New Roman" w:hAnsi="Times New Roman" w:cs="Times New Roman"/>
          <w:sz w:val="24"/>
          <w:szCs w:val="24"/>
          <w:shd w:val="clear" w:color="auto" w:fill="FFFFFF"/>
          <w:lang w:val="ru-RU" w:eastAsia="ru-RU"/>
        </w:rPr>
        <w:t>C:78:00</w:t>
      </w:r>
      <w:proofErr w:type="gramEnd"/>
    </w:p>
    <w:p w14:paraId="59F9BAF5" w14:textId="77777777" w:rsidR="00D806B0" w:rsidRDefault="00D806B0" w:rsidP="007A5FF8">
      <w:pPr>
        <w:numPr>
          <w:ilvl w:val="0"/>
          <w:numId w:val="34"/>
        </w:numPr>
        <w:suppressAutoHyphens/>
        <w:spacing w:after="0" w:line="276" w:lineRule="auto"/>
        <w:ind w:left="0"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0005.9A3C.7800 </w:t>
      </w:r>
    </w:p>
    <w:p w14:paraId="5C863712" w14:textId="77777777" w:rsidR="00D806B0" w:rsidRPr="00D806B0" w:rsidRDefault="00D806B0" w:rsidP="00D806B0">
      <w:pPr>
        <w:spacing w:before="280" w:after="280"/>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Каждая сетевая плата в сети просматривает информацию (на подуровне MAC), чтобы узнать, соответствует ли MAC-адрес назначения в кадре MAC-адресу физического устройства в ОЗУ. Если не удаётся обнаружить совпадения, устройство отклоняет кадр. Когда кадр достигает назначения, в котором MAC-адрес сетевой платы соответствует MAC-адресу получателя кадра, сетевая плата передаёт кадр на верхние уровни OSI, где происходит процесс </w:t>
      </w:r>
      <w:proofErr w:type="spellStart"/>
      <w:r w:rsidRPr="00D806B0">
        <w:rPr>
          <w:rFonts w:ascii="Times New Roman" w:eastAsia="Times New Roman" w:hAnsi="Times New Roman" w:cs="Times New Roman"/>
          <w:sz w:val="24"/>
          <w:szCs w:val="24"/>
          <w:shd w:val="clear" w:color="auto" w:fill="FFFFFF"/>
          <w:lang w:val="ru-RU" w:eastAsia="ru-RU"/>
        </w:rPr>
        <w:t>деинкапсуляции</w:t>
      </w:r>
      <w:proofErr w:type="spellEnd"/>
      <w:r w:rsidRPr="00D806B0">
        <w:rPr>
          <w:rFonts w:ascii="Times New Roman" w:eastAsia="Times New Roman" w:hAnsi="Times New Roman" w:cs="Times New Roman"/>
          <w:sz w:val="24"/>
          <w:szCs w:val="24"/>
          <w:shd w:val="clear" w:color="auto" w:fill="FFFFFF"/>
          <w:lang w:val="ru-RU" w:eastAsia="ru-RU"/>
        </w:rPr>
        <w:t>.</w:t>
      </w:r>
    </w:p>
    <w:p w14:paraId="23FBA73A" w14:textId="77777777" w:rsidR="00D806B0" w:rsidRPr="00D806B0" w:rsidRDefault="00D806B0" w:rsidP="007A5FF8">
      <w:pPr>
        <w:pStyle w:val="1"/>
        <w:numPr>
          <w:ilvl w:val="0"/>
          <w:numId w:val="25"/>
        </w:numPr>
        <w:suppressAutoHyphens/>
        <w:spacing w:before="480" w:line="276"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7" w:name="__RefHeading___Toc2461_785806052"/>
      <w:bookmarkEnd w:id="7"/>
      <w:r w:rsidRPr="00D806B0">
        <w:rPr>
          <w:rFonts w:ascii="Times New Roman" w:eastAsia="Times New Roman" w:hAnsi="Times New Roman" w:cs="Times New Roman"/>
          <w:b/>
          <w:color w:val="auto"/>
          <w:sz w:val="24"/>
          <w:szCs w:val="24"/>
          <w:shd w:val="clear" w:color="auto" w:fill="FFFFFF"/>
          <w:lang w:eastAsia="ru-RU"/>
        </w:rPr>
        <w:t>1.3.4</w:t>
      </w:r>
      <w:r w:rsidRPr="00D806B0">
        <w:rPr>
          <w:rFonts w:ascii="Times New Roman" w:eastAsia="Times New Roman" w:hAnsi="Times New Roman" w:cs="Times New Roman"/>
          <w:b/>
          <w:color w:val="auto"/>
          <w:sz w:val="24"/>
          <w:szCs w:val="24"/>
          <w:shd w:val="clear" w:color="auto" w:fill="FFFFFF"/>
          <w:lang w:val="ru-RU" w:eastAsia="ru-RU"/>
        </w:rPr>
        <w:t>. МАС Ethernet</w:t>
      </w:r>
    </w:p>
    <w:p w14:paraId="084B0EF3" w14:textId="14F03303" w:rsidR="00D806B0" w:rsidRPr="00D806B0" w:rsidRDefault="00D806B0" w:rsidP="00D806B0">
      <w:pPr>
        <w:pStyle w:val="12"/>
        <w:ind w:firstLine="567"/>
        <w:jc w:val="both"/>
        <w:rPr>
          <w:rFonts w:ascii="Times New Roman" w:hAnsi="Times New Roman"/>
          <w:szCs w:val="24"/>
          <w:shd w:val="clear" w:color="auto" w:fill="FFFFFF"/>
          <w:lang w:eastAsia="ru-RU"/>
        </w:rPr>
      </w:pPr>
      <w:bookmarkStart w:id="8" w:name="__RefHeading___Toc2655_785806052"/>
      <w:bookmarkEnd w:id="8"/>
      <w:r w:rsidRPr="00D806B0">
        <w:rPr>
          <w:rFonts w:ascii="Times New Roman" w:hAnsi="Times New Roman"/>
          <w:szCs w:val="24"/>
          <w:shd w:val="clear" w:color="auto" w:fill="FFFFFF"/>
          <w:lang w:eastAsia="ru-RU"/>
        </w:rPr>
        <w:t xml:space="preserve">На узле </w:t>
      </w:r>
      <w:proofErr w:type="spellStart"/>
      <w:r w:rsidRPr="00D806B0">
        <w:rPr>
          <w:rFonts w:ascii="Times New Roman" w:hAnsi="Times New Roman"/>
          <w:szCs w:val="24"/>
          <w:shd w:val="clear" w:color="auto" w:fill="FFFFFF"/>
          <w:lang w:eastAsia="ru-RU"/>
        </w:rPr>
        <w:t>Windows</w:t>
      </w:r>
      <w:proofErr w:type="spellEnd"/>
      <w:r w:rsidRPr="00D806B0">
        <w:rPr>
          <w:rFonts w:ascii="Times New Roman" w:hAnsi="Times New Roman"/>
          <w:szCs w:val="24"/>
          <w:shd w:val="clear" w:color="auto" w:fill="FFFFFF"/>
          <w:lang w:eastAsia="ru-RU"/>
        </w:rPr>
        <w:t xml:space="preserve"> MAC-адрес адаптера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можно определить с помощью команды</w:t>
      </w:r>
      <w:r w:rsidRPr="00D806B0">
        <w:rPr>
          <w:shd w:val="clear" w:color="auto" w:fill="FFFFFF"/>
          <w:lang w:eastAsia="ru-RU"/>
        </w:rPr>
        <w:t xml:space="preserve"> </w:t>
      </w:r>
      <w:proofErr w:type="spellStart"/>
      <w:r w:rsidRPr="00D806B0">
        <w:rPr>
          <w:rFonts w:ascii="Times New Roman" w:hAnsi="Times New Roman"/>
          <w:shd w:val="clear" w:color="auto" w:fill="FFFFFF"/>
          <w:lang w:eastAsia="ru-RU"/>
        </w:rPr>
        <w:t>ipconfig</w:t>
      </w:r>
      <w:proofErr w:type="spellEnd"/>
      <w:r w:rsidRPr="00D806B0">
        <w:rPr>
          <w:rFonts w:ascii="Times New Roman" w:hAnsi="Times New Roman"/>
          <w:shd w:val="clear" w:color="auto" w:fill="FFFFFF"/>
          <w:lang w:eastAsia="ru-RU"/>
        </w:rPr>
        <w:t xml:space="preserve"> /</w:t>
      </w:r>
      <w:proofErr w:type="spellStart"/>
      <w:r w:rsidRPr="00D806B0">
        <w:rPr>
          <w:rFonts w:ascii="Times New Roman" w:hAnsi="Times New Roman"/>
          <w:shd w:val="clear" w:color="auto" w:fill="FFFFFF"/>
          <w:lang w:eastAsia="ru-RU"/>
        </w:rPr>
        <w:t>all</w:t>
      </w:r>
      <w:proofErr w:type="spellEnd"/>
      <w:r w:rsidRPr="00D806B0">
        <w:rPr>
          <w:rFonts w:ascii="Times New Roman" w:hAnsi="Times New Roman"/>
          <w:szCs w:val="24"/>
          <w:shd w:val="clear" w:color="auto" w:fill="FFFFFF"/>
          <w:lang w:eastAsia="ru-RU"/>
        </w:rPr>
        <w:t>. Обратите внимание (</w:t>
      </w:r>
      <w:r w:rsidRPr="00D806B0">
        <w:rPr>
          <w:rFonts w:ascii="Times New Roman" w:hAnsi="Times New Roman"/>
          <w:szCs w:val="24"/>
          <w:shd w:val="clear" w:color="auto" w:fill="FFFFFF"/>
          <w:lang w:eastAsia="ru-RU"/>
        </w:rPr>
        <w:fldChar w:fldCharType="begin"/>
      </w:r>
      <w:r w:rsidRPr="00D806B0">
        <w:rPr>
          <w:rFonts w:ascii="Times New Roman" w:hAnsi="Times New Roman"/>
          <w:szCs w:val="24"/>
          <w:shd w:val="clear" w:color="auto" w:fill="FFFFFF"/>
          <w:lang w:eastAsia="ru-RU"/>
        </w:rPr>
        <w:instrText xml:space="preserve"> REF _Ref401828293 \h  \* MERGEFORMAT </w:instrText>
      </w:r>
      <w:r w:rsidRPr="00D806B0">
        <w:rPr>
          <w:rFonts w:ascii="Times New Roman" w:hAnsi="Times New Roman"/>
          <w:szCs w:val="24"/>
          <w:shd w:val="clear" w:color="auto" w:fill="FFFFFF"/>
          <w:lang w:eastAsia="ru-RU"/>
        </w:rPr>
      </w:r>
      <w:r w:rsidRPr="00D806B0">
        <w:rPr>
          <w:rFonts w:ascii="Times New Roman" w:hAnsi="Times New Roman"/>
          <w:szCs w:val="24"/>
          <w:shd w:val="clear" w:color="auto" w:fill="FFFFFF"/>
          <w:lang w:eastAsia="ru-RU"/>
        </w:rPr>
        <w:fldChar w:fldCharType="separate"/>
      </w:r>
      <w:r w:rsidR="007E7D22" w:rsidRPr="00D806B0">
        <w:rPr>
          <w:rFonts w:ascii="Times New Roman" w:hAnsi="Times New Roman"/>
          <w:szCs w:val="24"/>
          <w:shd w:val="clear" w:color="auto" w:fill="FFFFFF"/>
          <w:lang w:eastAsia="ru-RU"/>
        </w:rPr>
        <w:t xml:space="preserve">Рисунок </w:t>
      </w:r>
      <w:r w:rsidRPr="00D806B0">
        <w:rPr>
          <w:rFonts w:ascii="Times New Roman" w:hAnsi="Times New Roman"/>
          <w:szCs w:val="24"/>
          <w:shd w:val="clear" w:color="auto" w:fill="FFFFFF"/>
          <w:lang w:eastAsia="ru-RU"/>
        </w:rPr>
        <w:fldChar w:fldCharType="end"/>
      </w:r>
      <w:r w:rsidRPr="00D806B0">
        <w:rPr>
          <w:rFonts w:ascii="Times New Roman" w:hAnsi="Times New Roman"/>
          <w:szCs w:val="24"/>
          <w:shd w:val="clear" w:color="auto" w:fill="FFFFFF"/>
          <w:lang w:eastAsia="ru-RU"/>
        </w:rPr>
        <w:t>6) — на дисплее отображается, что физический адрес (MAC-адрес) компьютера имеет вид 00-18-DE-C7-F3-FB. Если у вас есть соответствующие права доступа, вы можете выполнить эту операцию на своем компьютере.</w:t>
      </w:r>
    </w:p>
    <w:p w14:paraId="42894091"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В зависимости от устройства и операционной системы вы увидите различные представления MAC-адресов, как показано на рисунке (Рисунок 7). Маршрутизаторы и коммутаторы </w:t>
      </w:r>
      <w:proofErr w:type="spellStart"/>
      <w:r w:rsidRPr="00D806B0">
        <w:rPr>
          <w:rFonts w:ascii="Times New Roman" w:hAnsi="Times New Roman"/>
          <w:szCs w:val="24"/>
          <w:shd w:val="clear" w:color="auto" w:fill="FFFFFF"/>
          <w:lang w:eastAsia="ru-RU"/>
        </w:rPr>
        <w:t>Cisco</w:t>
      </w:r>
      <w:proofErr w:type="spellEnd"/>
      <w:r w:rsidRPr="00D806B0">
        <w:rPr>
          <w:rFonts w:ascii="Times New Roman" w:hAnsi="Times New Roman"/>
          <w:szCs w:val="24"/>
          <w:shd w:val="clear" w:color="auto" w:fill="FFFFFF"/>
          <w:lang w:eastAsia="ru-RU"/>
        </w:rPr>
        <w:t xml:space="preserve"> используют форму XXXX.XXXX.XXXX, где X — это шестнадцатеричный символ.</w:t>
      </w:r>
    </w:p>
    <w:p w14:paraId="267ECEAC" w14:textId="77777777" w:rsidR="00D806B0" w:rsidRPr="00D806B0" w:rsidRDefault="00D806B0" w:rsidP="00D806B0">
      <w:pPr>
        <w:pStyle w:val="12"/>
        <w:ind w:firstLine="567"/>
        <w:jc w:val="center"/>
        <w:rPr>
          <w:rFonts w:ascii="Times New Roman" w:hAnsi="Times New Roman"/>
          <w:szCs w:val="24"/>
          <w:shd w:val="clear" w:color="auto" w:fill="FFFFFF"/>
          <w:lang w:eastAsia="ru-RU"/>
        </w:rPr>
      </w:pPr>
      <w:r w:rsidRPr="00D806B0">
        <w:rPr>
          <w:rFonts w:ascii="Times New Roman" w:hAnsi="Times New Roman"/>
          <w:noProof/>
          <w:szCs w:val="24"/>
          <w:shd w:val="clear" w:color="auto" w:fill="FFFFFF"/>
          <w:lang w:eastAsia="ru-RU"/>
        </w:rPr>
        <w:lastRenderedPageBreak/>
        <w:drawing>
          <wp:inline distT="0" distB="0" distL="0" distR="0" wp14:anchorId="7AD3FD5E" wp14:editId="31AC0113">
            <wp:extent cx="4819650" cy="26548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338" cy="2658576"/>
                    </a:xfrm>
                    <a:prstGeom prst="rect">
                      <a:avLst/>
                    </a:prstGeom>
                    <a:solidFill>
                      <a:srgbClr val="FFFFFF"/>
                    </a:solidFill>
                    <a:ln>
                      <a:noFill/>
                    </a:ln>
                  </pic:spPr>
                </pic:pic>
              </a:graphicData>
            </a:graphic>
          </wp:inline>
        </w:drawing>
      </w:r>
    </w:p>
    <w:p w14:paraId="69CB67B6" w14:textId="77777777"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9" w:name="_Ref401828293"/>
      <w:r w:rsidRPr="00D806B0">
        <w:rPr>
          <w:rFonts w:ascii="Times New Roman" w:eastAsia="Times New Roman" w:hAnsi="Times New Roman"/>
          <w:b w:val="0"/>
          <w:bCs w:val="0"/>
          <w:color w:val="auto"/>
          <w:sz w:val="24"/>
          <w:szCs w:val="24"/>
          <w:shd w:val="clear" w:color="auto" w:fill="FFFFFF"/>
          <w:lang w:eastAsia="ru-RU"/>
        </w:rPr>
        <w:t xml:space="preserve">Рисунок </w:t>
      </w:r>
      <w:bookmarkEnd w:id="9"/>
      <w:r w:rsidRPr="00D806B0">
        <w:rPr>
          <w:rFonts w:ascii="Times New Roman" w:eastAsia="Times New Roman" w:hAnsi="Times New Roman"/>
          <w:b w:val="0"/>
          <w:bCs w:val="0"/>
          <w:color w:val="auto"/>
          <w:sz w:val="24"/>
          <w:szCs w:val="24"/>
          <w:shd w:val="clear" w:color="auto" w:fill="FFFFFF"/>
          <w:lang w:eastAsia="ru-RU"/>
        </w:rPr>
        <w:t>6 – Физический (МАС) адрес узла</w:t>
      </w:r>
    </w:p>
    <w:p w14:paraId="3B56990B"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0" w:name="__RefHeading___Toc2659_785806052"/>
      <w:bookmarkEnd w:id="10"/>
      <w:r w:rsidRPr="00D806B0">
        <w:rPr>
          <w:rFonts w:ascii="Times New Roman" w:eastAsia="Times New Roman" w:hAnsi="Times New Roman" w:cs="Times New Roman"/>
          <w:b/>
          <w:color w:val="auto"/>
          <w:sz w:val="24"/>
          <w:szCs w:val="24"/>
          <w:shd w:val="clear" w:color="auto" w:fill="FFFFFF"/>
          <w:lang w:eastAsia="ru-RU"/>
        </w:rPr>
        <w:t>1.3.4.1</w:t>
      </w:r>
      <w:r w:rsidRPr="00D806B0">
        <w:rPr>
          <w:rFonts w:ascii="Times New Roman" w:eastAsia="Times New Roman" w:hAnsi="Times New Roman" w:cs="Times New Roman"/>
          <w:b/>
          <w:color w:val="auto"/>
          <w:sz w:val="24"/>
          <w:szCs w:val="24"/>
          <w:shd w:val="clear" w:color="auto" w:fill="FFFFFF"/>
          <w:lang w:val="ru-RU" w:eastAsia="ru-RU"/>
        </w:rPr>
        <w:t xml:space="preserve"> МАС-адрес одноадресной рассылки</w:t>
      </w:r>
    </w:p>
    <w:p w14:paraId="043A125E"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В сети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разные MAC-адреса используются для одноадресной, многоадресной и широковещательной рассылки уровня 2.</w:t>
      </w:r>
    </w:p>
    <w:p w14:paraId="42DF4BAF"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MAC-адрес одноадресной рассылки — это уникальный адрес, который используется при отправке кадра от одного передающего устройства к одному устройству назначения.</w:t>
      </w:r>
    </w:p>
    <w:p w14:paraId="0B674082"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В примере, приведённом на рисунке (Рисунок 8), узел с IP-адресом 192.168.1.5 (источник) запрашивает веб-страницу с сервера с IP-адресом 192.168.1.200. Для отправки и приёма одноадресного пакета в заголовке IP-пакета должен указываться IP-адрес назначения. Кроме того, в заголовке кадра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должен присутствовать MAC-адрес назначения. IP-адрес и MAC-адрес — это данные для доставки пакета одному узлу.</w:t>
      </w:r>
    </w:p>
    <w:p w14:paraId="13227D17" w14:textId="77777777" w:rsidR="00D806B0" w:rsidRPr="00D806B0" w:rsidRDefault="00D806B0" w:rsidP="00D806B0">
      <w:pPr>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lastRenderedPageBreak/>
        <w:drawing>
          <wp:inline distT="0" distB="0" distL="0" distR="0" wp14:anchorId="2EB20E8B" wp14:editId="7FE4BFC3">
            <wp:extent cx="4153853" cy="2933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9210" cy="2944546"/>
                    </a:xfrm>
                    <a:prstGeom prst="rect">
                      <a:avLst/>
                    </a:prstGeom>
                    <a:solidFill>
                      <a:srgbClr val="FFFFFF"/>
                    </a:solidFill>
                    <a:ln>
                      <a:noFill/>
                    </a:ln>
                  </pic:spPr>
                </pic:pic>
              </a:graphicData>
            </a:graphic>
          </wp:inline>
        </w:drawing>
      </w:r>
    </w:p>
    <w:p w14:paraId="2D25A83C" w14:textId="77777777"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11" w:name="_Ref401828480"/>
      <w:r w:rsidRPr="00D806B0">
        <w:rPr>
          <w:rFonts w:ascii="Times New Roman" w:eastAsia="Times New Roman" w:hAnsi="Times New Roman"/>
          <w:b w:val="0"/>
          <w:bCs w:val="0"/>
          <w:color w:val="auto"/>
          <w:sz w:val="24"/>
          <w:szCs w:val="24"/>
          <w:shd w:val="clear" w:color="auto" w:fill="FFFFFF"/>
          <w:lang w:eastAsia="ru-RU"/>
        </w:rPr>
        <w:t xml:space="preserve">Рисунок </w:t>
      </w:r>
      <w:bookmarkEnd w:id="11"/>
      <w:r w:rsidRPr="00D806B0">
        <w:rPr>
          <w:rFonts w:ascii="Times New Roman" w:eastAsia="Times New Roman" w:hAnsi="Times New Roman"/>
          <w:b w:val="0"/>
          <w:bCs w:val="0"/>
          <w:color w:val="auto"/>
          <w:sz w:val="24"/>
          <w:szCs w:val="24"/>
          <w:shd w:val="clear" w:color="auto" w:fill="FFFFFF"/>
          <w:lang w:eastAsia="ru-RU"/>
        </w:rPr>
        <w:t>8 – Одноадресная рассылка</w:t>
      </w:r>
    </w:p>
    <w:p w14:paraId="18B3C736"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2" w:name="__RefHeading___Toc2661_785806052"/>
      <w:bookmarkEnd w:id="12"/>
      <w:r w:rsidRPr="00D806B0">
        <w:rPr>
          <w:rFonts w:ascii="Times New Roman" w:eastAsia="Times New Roman" w:hAnsi="Times New Roman" w:cs="Times New Roman"/>
          <w:b/>
          <w:color w:val="auto"/>
          <w:sz w:val="24"/>
          <w:szCs w:val="24"/>
          <w:shd w:val="clear" w:color="auto" w:fill="FFFFFF"/>
          <w:lang w:eastAsia="ru-RU"/>
        </w:rPr>
        <w:t>1.3.4.2</w:t>
      </w:r>
      <w:r w:rsidRPr="00D806B0">
        <w:rPr>
          <w:rFonts w:ascii="Times New Roman" w:eastAsia="Times New Roman" w:hAnsi="Times New Roman" w:cs="Times New Roman"/>
          <w:b/>
          <w:color w:val="auto"/>
          <w:sz w:val="24"/>
          <w:szCs w:val="24"/>
          <w:shd w:val="clear" w:color="auto" w:fill="FFFFFF"/>
          <w:lang w:val="ru-RU" w:eastAsia="ru-RU"/>
        </w:rPr>
        <w:t xml:space="preserve"> МАС-адрес широковещательной рассылки</w:t>
      </w:r>
    </w:p>
    <w:p w14:paraId="43EE2C0C"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В пакете широковещательной рассылки содержится IP-адрес назначения, в узловой части которого присутствуют только единицы (1). Эта нумерация в адресе означает, что все узлы в локальной сети (домене широковещательной рассылки) получат и обработают пакет. Многие сетевые протоколы, в частности, DHCP и протокол разрешения адресов (ARP), используют широковещательные рассылки. Использование широковещательных рассылок протоколом ARP для сопоставления адресов уровня 2 с уровнем 3 будет рассмотрено в этой главе немного позже.</w:t>
      </w:r>
    </w:p>
    <w:p w14:paraId="231CA280" w14:textId="0066C169"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Как показано на рисунке (</w:t>
      </w:r>
      <w:r w:rsidRPr="00D806B0">
        <w:rPr>
          <w:rFonts w:ascii="Times New Roman" w:hAnsi="Times New Roman"/>
          <w:szCs w:val="24"/>
          <w:shd w:val="clear" w:color="auto" w:fill="FFFFFF"/>
          <w:lang w:eastAsia="ru-RU"/>
        </w:rPr>
        <w:fldChar w:fldCharType="begin"/>
      </w:r>
      <w:r w:rsidRPr="00D806B0">
        <w:rPr>
          <w:rFonts w:ascii="Times New Roman" w:hAnsi="Times New Roman"/>
          <w:szCs w:val="24"/>
          <w:shd w:val="clear" w:color="auto" w:fill="FFFFFF"/>
          <w:lang w:eastAsia="ru-RU"/>
        </w:rPr>
        <w:instrText xml:space="preserve"> REF _Ref401828609 \h  \* MERGEFORMAT </w:instrText>
      </w:r>
      <w:r w:rsidRPr="00D806B0">
        <w:rPr>
          <w:rFonts w:ascii="Times New Roman" w:hAnsi="Times New Roman"/>
          <w:szCs w:val="24"/>
          <w:shd w:val="clear" w:color="auto" w:fill="FFFFFF"/>
          <w:lang w:eastAsia="ru-RU"/>
        </w:rPr>
      </w:r>
      <w:r w:rsidRPr="00D806B0">
        <w:rPr>
          <w:rFonts w:ascii="Times New Roman" w:hAnsi="Times New Roman"/>
          <w:szCs w:val="24"/>
          <w:shd w:val="clear" w:color="auto" w:fill="FFFFFF"/>
          <w:lang w:eastAsia="ru-RU"/>
        </w:rPr>
        <w:fldChar w:fldCharType="separate"/>
      </w:r>
      <w:r w:rsidR="007E7D22" w:rsidRPr="00D806B0">
        <w:rPr>
          <w:rFonts w:ascii="Times New Roman" w:hAnsi="Times New Roman"/>
          <w:szCs w:val="24"/>
          <w:shd w:val="clear" w:color="auto" w:fill="FFFFFF"/>
          <w:lang w:eastAsia="ru-RU"/>
        </w:rPr>
        <w:t xml:space="preserve">Рисунок </w:t>
      </w:r>
      <w:r w:rsidRPr="00D806B0">
        <w:rPr>
          <w:rFonts w:ascii="Times New Roman" w:hAnsi="Times New Roman"/>
          <w:szCs w:val="24"/>
          <w:shd w:val="clear" w:color="auto" w:fill="FFFFFF"/>
          <w:lang w:eastAsia="ru-RU"/>
        </w:rPr>
        <w:fldChar w:fldCharType="end"/>
      </w:r>
      <w:r w:rsidRPr="00D806B0">
        <w:rPr>
          <w:rFonts w:ascii="Times New Roman" w:hAnsi="Times New Roman"/>
          <w:szCs w:val="24"/>
          <w:shd w:val="clear" w:color="auto" w:fill="FFFFFF"/>
          <w:lang w:eastAsia="ru-RU"/>
        </w:rPr>
        <w:t xml:space="preserve">9), IP-адресу широковещательной рассылки требуется соответствующий MAC-адрес широковещательной рассылки в кадре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В сетях </w:t>
      </w:r>
      <w:proofErr w:type="spellStart"/>
      <w:r w:rsidRPr="00D806B0">
        <w:rPr>
          <w:rFonts w:ascii="Times New Roman" w:hAnsi="Times New Roman"/>
          <w:szCs w:val="24"/>
          <w:shd w:val="clear" w:color="auto" w:fill="FFFFFF"/>
          <w:lang w:eastAsia="ru-RU"/>
        </w:rPr>
        <w:t>Ethernet</w:t>
      </w:r>
      <w:proofErr w:type="spellEnd"/>
      <w:r w:rsidRPr="00D806B0">
        <w:rPr>
          <w:rFonts w:ascii="Times New Roman" w:hAnsi="Times New Roman"/>
          <w:szCs w:val="24"/>
          <w:shd w:val="clear" w:color="auto" w:fill="FFFFFF"/>
          <w:lang w:eastAsia="ru-RU"/>
        </w:rPr>
        <w:t xml:space="preserve"> используется MAC-адрес широковещательной рассылки из 48 единиц, который в шестнадцатеричном формате выглядит как FF-FF-FF-FF-FF-FF.</w:t>
      </w:r>
    </w:p>
    <w:p w14:paraId="1C92CFAF" w14:textId="77777777" w:rsidR="00D806B0" w:rsidRPr="00D806B0" w:rsidRDefault="00D806B0" w:rsidP="00D806B0">
      <w:pPr>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lastRenderedPageBreak/>
        <w:drawing>
          <wp:inline distT="0" distB="0" distL="0" distR="0" wp14:anchorId="059D90CF" wp14:editId="08C8F725">
            <wp:extent cx="3608559" cy="2571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824" cy="2585480"/>
                    </a:xfrm>
                    <a:prstGeom prst="rect">
                      <a:avLst/>
                    </a:prstGeom>
                    <a:solidFill>
                      <a:srgbClr val="FFFFFF"/>
                    </a:solidFill>
                    <a:ln>
                      <a:noFill/>
                    </a:ln>
                  </pic:spPr>
                </pic:pic>
              </a:graphicData>
            </a:graphic>
          </wp:inline>
        </w:drawing>
      </w:r>
    </w:p>
    <w:p w14:paraId="4736357B" w14:textId="77777777"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13" w:name="_Ref401828609"/>
      <w:r w:rsidRPr="00D806B0">
        <w:rPr>
          <w:rFonts w:ascii="Times New Roman" w:eastAsia="Times New Roman" w:hAnsi="Times New Roman"/>
          <w:b w:val="0"/>
          <w:bCs w:val="0"/>
          <w:color w:val="auto"/>
          <w:sz w:val="24"/>
          <w:szCs w:val="24"/>
          <w:shd w:val="clear" w:color="auto" w:fill="FFFFFF"/>
          <w:lang w:eastAsia="ru-RU"/>
        </w:rPr>
        <w:t xml:space="preserve">Рисунок </w:t>
      </w:r>
      <w:bookmarkEnd w:id="13"/>
      <w:r w:rsidRPr="00D806B0">
        <w:rPr>
          <w:rFonts w:ascii="Times New Roman" w:eastAsia="Times New Roman" w:hAnsi="Times New Roman"/>
          <w:b w:val="0"/>
          <w:bCs w:val="0"/>
          <w:color w:val="auto"/>
          <w:sz w:val="24"/>
          <w:szCs w:val="24"/>
          <w:shd w:val="clear" w:color="auto" w:fill="FFFFFF"/>
          <w:lang w:eastAsia="ru-RU"/>
        </w:rPr>
        <w:t>9 – Широковещательная рассылка</w:t>
      </w:r>
    </w:p>
    <w:p w14:paraId="05AE7F69" w14:textId="77777777" w:rsidR="00D806B0" w:rsidRPr="00D806B0" w:rsidRDefault="00D806B0" w:rsidP="007A5FF8">
      <w:pPr>
        <w:pStyle w:val="2"/>
        <w:keepNext w:val="0"/>
        <w:keepLines w:val="0"/>
        <w:numPr>
          <w:ilvl w:val="1"/>
          <w:numId w:val="25"/>
        </w:numPr>
        <w:suppressAutoHyphens/>
        <w:spacing w:before="280" w:after="280" w:line="240"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4" w:name="__RefHeading___Toc2663_785806052"/>
      <w:bookmarkEnd w:id="14"/>
      <w:r w:rsidRPr="00D806B0">
        <w:rPr>
          <w:rFonts w:ascii="Times New Roman" w:eastAsia="Times New Roman" w:hAnsi="Times New Roman" w:cs="Times New Roman"/>
          <w:b/>
          <w:color w:val="auto"/>
          <w:sz w:val="24"/>
          <w:szCs w:val="24"/>
          <w:shd w:val="clear" w:color="auto" w:fill="FFFFFF"/>
          <w:lang w:eastAsia="ru-RU"/>
        </w:rPr>
        <w:t>1.3.4.3</w:t>
      </w:r>
      <w:r w:rsidRPr="00D806B0">
        <w:rPr>
          <w:rFonts w:ascii="Times New Roman" w:eastAsia="Times New Roman" w:hAnsi="Times New Roman" w:cs="Times New Roman"/>
          <w:b/>
          <w:color w:val="auto"/>
          <w:sz w:val="24"/>
          <w:szCs w:val="24"/>
          <w:shd w:val="clear" w:color="auto" w:fill="FFFFFF"/>
          <w:lang w:val="ru-RU" w:eastAsia="ru-RU"/>
        </w:rPr>
        <w:t xml:space="preserve"> МАС-адрес многоадресной рассылки</w:t>
      </w:r>
    </w:p>
    <w:p w14:paraId="125A9CD0"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Адреса многоадресных рассылок позволяют исходному устройству рассылать пакет группе устройств. Устройства, относящиеся к многоадресной группе, получают ее IP-адрес. Диапазон адресов многоадресных рассылок IPv4 — от 224.0.0.0 до 239.255.255.255. Поскольку адреса многоадресных рассылок соответствуют группам адресов (которые иногда называются группами узлов), они используются только как адресаты пакета. У источника всегда одноадресный адрес. </w:t>
      </w:r>
    </w:p>
    <w:p w14:paraId="393E9DD9"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Адреса многоадресных рассылок используются, например, в играх с удалённым подключением, в которых участвуют несколько человек из разных мест. Кроме того, такие адреса используются при дистанционном обучении в режиме видеоконференции, когда несколько учащихся подключены к одному и тому же курсу. </w:t>
      </w:r>
    </w:p>
    <w:p w14:paraId="323A4FD8" w14:textId="77777777"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 xml:space="preserve">Как и в случае с адресами для одноадресной и широковещательной рассылки, IP-адресу для многоадресной рассылки требуется соответствующий MAC-адрес, чтобы фактически передавать кадры по локальной сети. MAC-адрес многоадресной рассылки — это особое значение, которое в шестнадцатеричном формате начинается с 01-00-5E. Остальная часть MAC-адреса многоадресной рассылки создаётся путем преобразования нижних 23 бит IP-адреса группы многоадресной рассылки в 6 шестнадцатеричных символов. </w:t>
      </w:r>
    </w:p>
    <w:p w14:paraId="0215EC49" w14:textId="67576512" w:rsidR="00D806B0" w:rsidRPr="00D806B0" w:rsidRDefault="00D806B0" w:rsidP="00D806B0">
      <w:pPr>
        <w:pStyle w:val="12"/>
        <w:ind w:firstLine="567"/>
        <w:jc w:val="both"/>
        <w:rPr>
          <w:rFonts w:ascii="Times New Roman" w:hAnsi="Times New Roman"/>
          <w:szCs w:val="24"/>
          <w:shd w:val="clear" w:color="auto" w:fill="FFFFFF"/>
          <w:lang w:eastAsia="ru-RU"/>
        </w:rPr>
      </w:pPr>
      <w:r w:rsidRPr="00D806B0">
        <w:rPr>
          <w:rFonts w:ascii="Times New Roman" w:hAnsi="Times New Roman"/>
          <w:szCs w:val="24"/>
          <w:shd w:val="clear" w:color="auto" w:fill="FFFFFF"/>
          <w:lang w:eastAsia="ru-RU"/>
        </w:rPr>
        <w:t>Как показано на рисунке (</w:t>
      </w:r>
      <w:r w:rsidRPr="00D806B0">
        <w:rPr>
          <w:rFonts w:ascii="Times New Roman" w:hAnsi="Times New Roman"/>
          <w:szCs w:val="24"/>
          <w:shd w:val="clear" w:color="auto" w:fill="FFFFFF"/>
          <w:lang w:eastAsia="ru-RU"/>
        </w:rPr>
        <w:fldChar w:fldCharType="begin"/>
      </w:r>
      <w:r w:rsidRPr="00D806B0">
        <w:rPr>
          <w:rFonts w:ascii="Times New Roman" w:hAnsi="Times New Roman"/>
          <w:szCs w:val="24"/>
          <w:shd w:val="clear" w:color="auto" w:fill="FFFFFF"/>
          <w:lang w:eastAsia="ru-RU"/>
        </w:rPr>
        <w:instrText xml:space="preserve"> REF _Ref401828724 \h  \* MERGEFORMAT </w:instrText>
      </w:r>
      <w:r w:rsidRPr="00D806B0">
        <w:rPr>
          <w:rFonts w:ascii="Times New Roman" w:hAnsi="Times New Roman"/>
          <w:szCs w:val="24"/>
          <w:shd w:val="clear" w:color="auto" w:fill="FFFFFF"/>
          <w:lang w:eastAsia="ru-RU"/>
        </w:rPr>
      </w:r>
      <w:r w:rsidRPr="00D806B0">
        <w:rPr>
          <w:rFonts w:ascii="Times New Roman" w:hAnsi="Times New Roman"/>
          <w:szCs w:val="24"/>
          <w:shd w:val="clear" w:color="auto" w:fill="FFFFFF"/>
          <w:lang w:eastAsia="ru-RU"/>
        </w:rPr>
        <w:fldChar w:fldCharType="separate"/>
      </w:r>
      <w:r w:rsidR="007E7D22" w:rsidRPr="00D806B0">
        <w:rPr>
          <w:rFonts w:ascii="Times New Roman" w:hAnsi="Times New Roman"/>
          <w:szCs w:val="24"/>
          <w:shd w:val="clear" w:color="auto" w:fill="FFFFFF"/>
          <w:lang w:eastAsia="ru-RU"/>
        </w:rPr>
        <w:t xml:space="preserve">Рисунок </w:t>
      </w:r>
      <w:r w:rsidRPr="00D806B0">
        <w:rPr>
          <w:rFonts w:ascii="Times New Roman" w:hAnsi="Times New Roman"/>
          <w:szCs w:val="24"/>
          <w:shd w:val="clear" w:color="auto" w:fill="FFFFFF"/>
          <w:lang w:eastAsia="ru-RU"/>
        </w:rPr>
        <w:fldChar w:fldCharType="end"/>
      </w:r>
      <w:r w:rsidRPr="00D806B0">
        <w:rPr>
          <w:rFonts w:ascii="Times New Roman" w:hAnsi="Times New Roman"/>
          <w:szCs w:val="24"/>
          <w:shd w:val="clear" w:color="auto" w:fill="FFFFFF"/>
          <w:lang w:eastAsia="ru-RU"/>
        </w:rPr>
        <w:t>), в качестве примера используется шестнадцатеричный адрес многоадресной рассылки 01-00-5E-00-00-C8.</w:t>
      </w:r>
    </w:p>
    <w:p w14:paraId="1E1665B1" w14:textId="77777777" w:rsidR="00D806B0" w:rsidRPr="00D806B0" w:rsidRDefault="00D806B0" w:rsidP="00D806B0">
      <w:pPr>
        <w:ind w:firstLine="567"/>
        <w:jc w:val="center"/>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noProof/>
          <w:sz w:val="24"/>
          <w:szCs w:val="24"/>
          <w:shd w:val="clear" w:color="auto" w:fill="FFFFFF"/>
          <w:lang w:val="ru-RU" w:eastAsia="ru-RU"/>
        </w:rPr>
        <w:lastRenderedPageBreak/>
        <w:drawing>
          <wp:inline distT="0" distB="0" distL="0" distR="0" wp14:anchorId="20BE04C9" wp14:editId="34CA4B4B">
            <wp:extent cx="4001135" cy="279759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8884" cy="2803013"/>
                    </a:xfrm>
                    <a:prstGeom prst="rect">
                      <a:avLst/>
                    </a:prstGeom>
                    <a:solidFill>
                      <a:srgbClr val="FFFFFF"/>
                    </a:solidFill>
                    <a:ln>
                      <a:noFill/>
                    </a:ln>
                  </pic:spPr>
                </pic:pic>
              </a:graphicData>
            </a:graphic>
          </wp:inline>
        </w:drawing>
      </w:r>
    </w:p>
    <w:p w14:paraId="5C48017B" w14:textId="77777777" w:rsidR="00D806B0" w:rsidRPr="00D806B0" w:rsidRDefault="00D806B0" w:rsidP="00D806B0">
      <w:pPr>
        <w:pStyle w:val="11"/>
        <w:ind w:firstLine="567"/>
        <w:jc w:val="center"/>
        <w:rPr>
          <w:rFonts w:ascii="Times New Roman" w:eastAsia="Times New Roman" w:hAnsi="Times New Roman"/>
          <w:b w:val="0"/>
          <w:bCs w:val="0"/>
          <w:color w:val="auto"/>
          <w:sz w:val="24"/>
          <w:szCs w:val="24"/>
          <w:shd w:val="clear" w:color="auto" w:fill="FFFFFF"/>
          <w:lang w:eastAsia="ru-RU"/>
        </w:rPr>
      </w:pPr>
      <w:bookmarkStart w:id="15" w:name="_Ref401828724"/>
      <w:r w:rsidRPr="00D806B0">
        <w:rPr>
          <w:rFonts w:ascii="Times New Roman" w:eastAsia="Times New Roman" w:hAnsi="Times New Roman"/>
          <w:b w:val="0"/>
          <w:bCs w:val="0"/>
          <w:color w:val="auto"/>
          <w:sz w:val="24"/>
          <w:szCs w:val="24"/>
          <w:shd w:val="clear" w:color="auto" w:fill="FFFFFF"/>
          <w:lang w:eastAsia="ru-RU"/>
        </w:rPr>
        <w:t xml:space="preserve">Рисунок </w:t>
      </w:r>
      <w:bookmarkEnd w:id="15"/>
      <w:r w:rsidRPr="00D806B0">
        <w:rPr>
          <w:rFonts w:ascii="Times New Roman" w:eastAsia="Times New Roman" w:hAnsi="Times New Roman"/>
          <w:b w:val="0"/>
          <w:bCs w:val="0"/>
          <w:color w:val="auto"/>
          <w:sz w:val="24"/>
          <w:szCs w:val="24"/>
          <w:shd w:val="clear" w:color="auto" w:fill="FFFFFF"/>
          <w:lang w:eastAsia="ru-RU"/>
        </w:rPr>
        <w:t>10 – Многоадресная рассылка</w:t>
      </w:r>
    </w:p>
    <w:p w14:paraId="516DB5C8" w14:textId="77777777" w:rsidR="00D806B0" w:rsidRDefault="00D806B0" w:rsidP="007A5FF8">
      <w:pPr>
        <w:pStyle w:val="1"/>
        <w:numPr>
          <w:ilvl w:val="0"/>
          <w:numId w:val="25"/>
        </w:numPr>
        <w:suppressAutoHyphens/>
        <w:spacing w:before="480" w:line="276" w:lineRule="auto"/>
        <w:ind w:left="0" w:firstLine="567"/>
        <w:rPr>
          <w:rFonts w:ascii="Times New Roman" w:eastAsia="Times New Roman" w:hAnsi="Times New Roman" w:cs="Times New Roman"/>
          <w:b/>
          <w:color w:val="auto"/>
          <w:sz w:val="24"/>
          <w:szCs w:val="24"/>
          <w:shd w:val="clear" w:color="auto" w:fill="FFFFFF"/>
          <w:lang w:val="ru-RU" w:eastAsia="ru-RU"/>
        </w:rPr>
      </w:pPr>
      <w:r w:rsidRPr="00D806B0">
        <w:rPr>
          <w:rFonts w:ascii="Times New Roman" w:eastAsia="Times New Roman" w:hAnsi="Times New Roman" w:cs="Times New Roman"/>
          <w:b/>
          <w:color w:val="auto"/>
          <w:sz w:val="24"/>
          <w:szCs w:val="24"/>
          <w:shd w:val="clear" w:color="auto" w:fill="FFFFFF"/>
          <w:lang w:eastAsia="ru-RU"/>
        </w:rPr>
        <w:t xml:space="preserve">1.3.5 </w:t>
      </w:r>
      <w:r w:rsidRPr="00D806B0">
        <w:rPr>
          <w:rFonts w:ascii="Times New Roman" w:eastAsia="Times New Roman" w:hAnsi="Times New Roman" w:cs="Times New Roman"/>
          <w:b/>
          <w:color w:val="auto"/>
          <w:sz w:val="24"/>
          <w:szCs w:val="24"/>
          <w:shd w:val="clear" w:color="auto" w:fill="FFFFFF"/>
          <w:lang w:val="ru-RU" w:eastAsia="ru-RU"/>
        </w:rPr>
        <w:t>Сетевой коммутатор</w:t>
      </w:r>
    </w:p>
    <w:p w14:paraId="78E39B49" w14:textId="77777777" w:rsidR="00585E6D" w:rsidRPr="00585E6D" w:rsidRDefault="00585E6D" w:rsidP="00585E6D">
      <w:pPr>
        <w:rPr>
          <w:lang w:val="ru-RU" w:eastAsia="ru-RU"/>
        </w:rPr>
      </w:pPr>
    </w:p>
    <w:p w14:paraId="4EC9335C"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Сетевой коммутатор (англ. switch — переключатель)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rsidRPr="00D806B0">
        <w:rPr>
          <w:rFonts w:ascii="Times New Roman" w:eastAsia="Times New Roman" w:hAnsi="Times New Roman" w:cs="Times New Roman"/>
          <w:sz w:val="24"/>
          <w:szCs w:val="24"/>
          <w:shd w:val="clear" w:color="auto" w:fill="FFFFFF"/>
          <w:lang w:val="ru-RU" w:eastAsia="ru-RU"/>
        </w:rPr>
        <w:t>многопортовые</w:t>
      </w:r>
      <w:proofErr w:type="spellEnd"/>
      <w:r w:rsidRPr="00D806B0">
        <w:rPr>
          <w:rFonts w:ascii="Times New Roman" w:eastAsia="Times New Roman" w:hAnsi="Times New Roman" w:cs="Times New Roman"/>
          <w:sz w:val="24"/>
          <w:szCs w:val="24"/>
          <w:shd w:val="clear" w:color="auto" w:fill="FFFFFF"/>
          <w:lang w:val="ru-RU" w:eastAsia="ru-RU"/>
        </w:rPr>
        <w:t> мосты. Для соединения нескольких сетей на основе сетевого уровня служат маршрутизаторы (3 уровень OSI).</w:t>
      </w:r>
    </w:p>
    <w:p w14:paraId="17C4235F"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5A8DA9E9" w14:textId="77777777" w:rsidR="00D806B0" w:rsidRPr="00D806B0" w:rsidRDefault="00D806B0" w:rsidP="007A5FF8">
      <w:pPr>
        <w:pStyle w:val="2"/>
        <w:keepNext w:val="0"/>
        <w:keepLines w:val="0"/>
        <w:numPr>
          <w:ilvl w:val="1"/>
          <w:numId w:val="25"/>
        </w:numPr>
        <w:suppressAutoHyphens/>
        <w:spacing w:before="280" w:after="280" w:line="276"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6" w:name="__RefHeading___Toc401415764"/>
      <w:bookmarkEnd w:id="16"/>
      <w:r w:rsidRPr="00D806B0">
        <w:rPr>
          <w:rFonts w:ascii="Times New Roman" w:eastAsia="Times New Roman" w:hAnsi="Times New Roman" w:cs="Times New Roman"/>
          <w:b/>
          <w:color w:val="auto"/>
          <w:sz w:val="24"/>
          <w:szCs w:val="24"/>
          <w:shd w:val="clear" w:color="auto" w:fill="FFFFFF"/>
          <w:lang w:eastAsia="ru-RU"/>
        </w:rPr>
        <w:t>1.3.5</w:t>
      </w:r>
      <w:r w:rsidRPr="00D806B0">
        <w:rPr>
          <w:rFonts w:ascii="Times New Roman" w:eastAsia="Times New Roman" w:hAnsi="Times New Roman" w:cs="Times New Roman"/>
          <w:b/>
          <w:color w:val="auto"/>
          <w:sz w:val="24"/>
          <w:szCs w:val="24"/>
          <w:shd w:val="clear" w:color="auto" w:fill="FFFFFF"/>
          <w:lang w:val="ru-RU" w:eastAsia="ru-RU"/>
        </w:rPr>
        <w:t>.1 Принцип работы коммутатора</w:t>
      </w:r>
    </w:p>
    <w:p w14:paraId="07BC248B"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 xml:space="preserve">Коммутатор хранит в памяти (т.н. ассоциативной памяти) таблицу коммутации, в которой указывается соответствие MAC-адреса узла порту коммутатора.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 фреймы (кадры) и, определив MAC-адрес хоста-отправителя, заносит его в таблицу на некоторое время. Впоследствии, если на один из портов коммутатора поступит кадр, предназначенный для хоста,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w:t>
      </w:r>
      <w:r w:rsidRPr="00D806B0">
        <w:rPr>
          <w:rFonts w:ascii="Times New Roman" w:eastAsia="Times New Roman" w:hAnsi="Times New Roman" w:cs="Times New Roman"/>
          <w:sz w:val="24"/>
          <w:szCs w:val="24"/>
          <w:shd w:val="clear" w:color="auto" w:fill="FFFFFF"/>
          <w:lang w:val="ru-RU" w:eastAsia="ru-RU"/>
        </w:rPr>
        <w:lastRenderedPageBreak/>
        <w:t>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 трафик локализуется. Стоит отметить малую латентность (задержку) и высокую скорость пересылки на каждом порту интерфейса.</w:t>
      </w:r>
    </w:p>
    <w:p w14:paraId="57D29441" w14:textId="77777777" w:rsidR="00D806B0" w:rsidRPr="00D806B0" w:rsidRDefault="00D806B0" w:rsidP="007A5FF8">
      <w:pPr>
        <w:pStyle w:val="2"/>
        <w:keepNext w:val="0"/>
        <w:keepLines w:val="0"/>
        <w:numPr>
          <w:ilvl w:val="1"/>
          <w:numId w:val="25"/>
        </w:numPr>
        <w:suppressAutoHyphens/>
        <w:spacing w:before="280" w:after="280" w:line="276"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7" w:name="__RefHeading___Toc401415765"/>
      <w:bookmarkEnd w:id="17"/>
      <w:r w:rsidRPr="00D806B0">
        <w:rPr>
          <w:rFonts w:ascii="Times New Roman" w:eastAsia="Times New Roman" w:hAnsi="Times New Roman" w:cs="Times New Roman"/>
          <w:b/>
          <w:color w:val="auto"/>
          <w:sz w:val="24"/>
          <w:szCs w:val="24"/>
          <w:shd w:val="clear" w:color="auto" w:fill="FFFFFF"/>
          <w:lang w:eastAsia="ru-RU"/>
        </w:rPr>
        <w:t>1.3.5.</w:t>
      </w:r>
      <w:r w:rsidRPr="00D806B0">
        <w:rPr>
          <w:rFonts w:ascii="Times New Roman" w:eastAsia="Times New Roman" w:hAnsi="Times New Roman" w:cs="Times New Roman"/>
          <w:b/>
          <w:color w:val="auto"/>
          <w:sz w:val="24"/>
          <w:szCs w:val="24"/>
          <w:shd w:val="clear" w:color="auto" w:fill="FFFFFF"/>
          <w:lang w:val="ru-RU" w:eastAsia="ru-RU"/>
        </w:rPr>
        <w:t>2 Режимы коммутации</w:t>
      </w:r>
    </w:p>
    <w:p w14:paraId="448E5E73"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Существует три способа коммутации. Каждый из них — это комбинация таких параметров, как время ожидания и надёжность передачи.</w:t>
      </w:r>
    </w:p>
    <w:p w14:paraId="24CA3DA4" w14:textId="77777777" w:rsidR="00D806B0" w:rsidRPr="00D806B0" w:rsidRDefault="00D806B0" w:rsidP="007A5FF8">
      <w:pPr>
        <w:pStyle w:val="a3"/>
        <w:numPr>
          <w:ilvl w:val="0"/>
          <w:numId w:val="35"/>
        </w:numPr>
        <w:suppressAutoHyphens/>
        <w:spacing w:after="0" w:line="276" w:lineRule="auto"/>
        <w:ind w:left="0" w:firstLine="540"/>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С промежуточным хранением (Store and Forward). Коммутатор читает всю информацию в кадре, проверяет его на отсутствие ошибок, выбирает порт коммутации и после этого посылает в него кадр.</w:t>
      </w:r>
    </w:p>
    <w:p w14:paraId="7DAB8A93" w14:textId="77777777" w:rsidR="00D806B0" w:rsidRPr="00D806B0" w:rsidRDefault="00D806B0" w:rsidP="007A5FF8">
      <w:pPr>
        <w:pStyle w:val="a3"/>
        <w:numPr>
          <w:ilvl w:val="0"/>
          <w:numId w:val="35"/>
        </w:numPr>
        <w:suppressAutoHyphens/>
        <w:spacing w:after="0" w:line="276" w:lineRule="auto"/>
        <w:ind w:left="0" w:firstLine="540"/>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Сквозной (cut-through). Коммутатор считывает в кадре только адрес назначения и после выполняет коммутацию. Этот режим уменьшает задержки при передаче, но в нём нет метода обнаружения ошибок.</w:t>
      </w:r>
    </w:p>
    <w:p w14:paraId="38F02CFA" w14:textId="77777777" w:rsidR="00D806B0" w:rsidRPr="00D806B0" w:rsidRDefault="00D806B0" w:rsidP="007A5FF8">
      <w:pPr>
        <w:pStyle w:val="a3"/>
        <w:numPr>
          <w:ilvl w:val="0"/>
          <w:numId w:val="35"/>
        </w:numPr>
        <w:suppressAutoHyphens/>
        <w:spacing w:after="0" w:line="276" w:lineRule="auto"/>
        <w:ind w:left="0" w:firstLine="540"/>
        <w:jc w:val="both"/>
        <w:rPr>
          <w:rFonts w:ascii="Times New Roman" w:eastAsia="Times New Roman" w:hAnsi="Times New Roman" w:cs="Times New Roman"/>
          <w:sz w:val="24"/>
          <w:szCs w:val="24"/>
          <w:shd w:val="clear" w:color="auto" w:fill="FFFFFF"/>
          <w:lang w:val="ru-RU" w:eastAsia="ru-RU"/>
        </w:rPr>
      </w:pPr>
      <w:proofErr w:type="spellStart"/>
      <w:r w:rsidRPr="00D806B0">
        <w:rPr>
          <w:rFonts w:ascii="Times New Roman" w:eastAsia="Times New Roman" w:hAnsi="Times New Roman" w:cs="Times New Roman"/>
          <w:sz w:val="24"/>
          <w:szCs w:val="24"/>
          <w:shd w:val="clear" w:color="auto" w:fill="FFFFFF"/>
          <w:lang w:val="ru-RU" w:eastAsia="ru-RU"/>
        </w:rPr>
        <w:t>Бесфрагментный</w:t>
      </w:r>
      <w:proofErr w:type="spellEnd"/>
      <w:r w:rsidRPr="00D806B0">
        <w:rPr>
          <w:rFonts w:ascii="Times New Roman" w:eastAsia="Times New Roman" w:hAnsi="Times New Roman" w:cs="Times New Roman"/>
          <w:sz w:val="24"/>
          <w:szCs w:val="24"/>
          <w:shd w:val="clear" w:color="auto" w:fill="FFFFFF"/>
          <w:lang w:val="ru-RU" w:eastAsia="ru-RU"/>
        </w:rPr>
        <w:t xml:space="preserve"> (</w:t>
      </w:r>
      <w:proofErr w:type="spellStart"/>
      <w:r w:rsidRPr="00D806B0">
        <w:rPr>
          <w:rFonts w:ascii="Times New Roman" w:eastAsia="Times New Roman" w:hAnsi="Times New Roman" w:cs="Times New Roman"/>
          <w:sz w:val="24"/>
          <w:szCs w:val="24"/>
          <w:shd w:val="clear" w:color="auto" w:fill="FFFFFF"/>
          <w:lang w:val="ru-RU" w:eastAsia="ru-RU"/>
        </w:rPr>
        <w:t>fragment-free</w:t>
      </w:r>
      <w:proofErr w:type="spellEnd"/>
      <w:r w:rsidRPr="00D806B0">
        <w:rPr>
          <w:rFonts w:ascii="Times New Roman" w:eastAsia="Times New Roman" w:hAnsi="Times New Roman" w:cs="Times New Roman"/>
          <w:sz w:val="24"/>
          <w:szCs w:val="24"/>
          <w:shd w:val="clear" w:color="auto" w:fill="FFFFFF"/>
          <w:lang w:val="ru-RU" w:eastAsia="ru-RU"/>
        </w:rPr>
        <w:t>) или гибридный. Этот режим является модификацией сквозного режима. Передача осуществляется после фильтрации фрагментов коллизий (первые 64 байта кадра анализируются на наличие ошибки и при её отсутствии кадр обрабатывается в сквозном режиме).</w:t>
      </w:r>
    </w:p>
    <w:p w14:paraId="70FA4B28"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Задержка, связанная с «принятием коммутатором решения», добавляется к времени, которое требуется кадру для входа на порт коммутатора и выхода с него, и вместе с ним определяет общую задержку коммутатора.</w:t>
      </w:r>
    </w:p>
    <w:p w14:paraId="4D2243A7" w14:textId="77777777" w:rsidR="00D806B0" w:rsidRPr="00D806B0" w:rsidRDefault="00D806B0" w:rsidP="007A5FF8">
      <w:pPr>
        <w:pStyle w:val="2"/>
        <w:keepNext w:val="0"/>
        <w:keepLines w:val="0"/>
        <w:numPr>
          <w:ilvl w:val="1"/>
          <w:numId w:val="25"/>
        </w:numPr>
        <w:suppressAutoHyphens/>
        <w:spacing w:before="280" w:after="280" w:line="276" w:lineRule="auto"/>
        <w:ind w:left="0" w:firstLine="567"/>
        <w:rPr>
          <w:rFonts w:ascii="Times New Roman" w:eastAsia="Times New Roman" w:hAnsi="Times New Roman" w:cs="Times New Roman"/>
          <w:b/>
          <w:color w:val="auto"/>
          <w:sz w:val="24"/>
          <w:szCs w:val="24"/>
          <w:shd w:val="clear" w:color="auto" w:fill="FFFFFF"/>
          <w:lang w:val="ru-RU" w:eastAsia="ru-RU"/>
        </w:rPr>
      </w:pPr>
      <w:bookmarkStart w:id="18" w:name="__RefHeading___Toc401415766"/>
      <w:bookmarkEnd w:id="18"/>
      <w:r w:rsidRPr="00D806B0">
        <w:rPr>
          <w:rFonts w:ascii="Times New Roman" w:eastAsia="Times New Roman" w:hAnsi="Times New Roman" w:cs="Times New Roman"/>
          <w:b/>
          <w:color w:val="auto"/>
          <w:sz w:val="24"/>
          <w:szCs w:val="24"/>
          <w:shd w:val="clear" w:color="auto" w:fill="FFFFFF"/>
          <w:lang w:eastAsia="ru-RU"/>
        </w:rPr>
        <w:t xml:space="preserve">1.3.5.3 </w:t>
      </w:r>
      <w:r w:rsidRPr="00D806B0">
        <w:rPr>
          <w:rFonts w:ascii="Times New Roman" w:eastAsia="Times New Roman" w:hAnsi="Times New Roman" w:cs="Times New Roman"/>
          <w:b/>
          <w:color w:val="auto"/>
          <w:sz w:val="24"/>
          <w:szCs w:val="24"/>
          <w:shd w:val="clear" w:color="auto" w:fill="FFFFFF"/>
          <w:lang w:val="ru-RU" w:eastAsia="ru-RU"/>
        </w:rPr>
        <w:t>Симметричная и асимметричная коммутация</w:t>
      </w:r>
    </w:p>
    <w:p w14:paraId="368A3CE7"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Свойство симметрии при коммутации позволяет дать характеристику коммутатора с точки зрения ширины полосы пропускания для каждого его порта. Симметричный коммутатор обеспечивает коммутируемые соединения между портами с одинаковой шириной полосы пропускания, например, когда все порты имеют ширину пропускания 10 Мб/с или 100 Мб/с.</w:t>
      </w:r>
    </w:p>
    <w:p w14:paraId="704F3E96"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Асимметричный коммутатор обеспечивает коммутируемые соединения между портами с различной шириной полосы пропускания, например, в случаях комбинации портов с шириной полосы пропускания 10 Мб/с или 100 Мб/с и 1000 Мб/с.</w:t>
      </w:r>
    </w:p>
    <w:p w14:paraId="2B20E413" w14:textId="77777777" w:rsidR="00D806B0" w:rsidRP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Асимметричная коммутация используется в случае наличия больших сетевых потоков типа клиент-сервер, когда многочисленные пользователи обмениваются информацией с сервером одновременно, что требует большей ширины пропускания для того порта коммутатора, к которому подсоединён сервер, с целью предотвращения переполнения на этом порте. Для того чтобы направить поток данных с порта 100 Мб/с на порт 10 Мб/с без опасности переполнения на последнем, асимметричный коммутатор должен иметь буфер памяти.</w:t>
      </w:r>
    </w:p>
    <w:p w14:paraId="27DA6FD1" w14:textId="4363E93E" w:rsidR="00D806B0" w:rsidRDefault="00D806B0" w:rsidP="00D806B0">
      <w:pPr>
        <w:spacing w:after="0" w:line="276" w:lineRule="auto"/>
        <w:ind w:firstLine="567"/>
        <w:jc w:val="both"/>
        <w:rPr>
          <w:rFonts w:ascii="Times New Roman" w:eastAsia="Times New Roman" w:hAnsi="Times New Roman" w:cs="Times New Roman"/>
          <w:sz w:val="24"/>
          <w:szCs w:val="24"/>
          <w:shd w:val="clear" w:color="auto" w:fill="FFFFFF"/>
          <w:lang w:val="ru-RU" w:eastAsia="ru-RU"/>
        </w:rPr>
      </w:pPr>
      <w:r w:rsidRPr="00D806B0">
        <w:rPr>
          <w:rFonts w:ascii="Times New Roman" w:eastAsia="Times New Roman" w:hAnsi="Times New Roman" w:cs="Times New Roman"/>
          <w:sz w:val="24"/>
          <w:szCs w:val="24"/>
          <w:shd w:val="clear" w:color="auto" w:fill="FFFFFF"/>
          <w:lang w:val="ru-RU" w:eastAsia="ru-RU"/>
        </w:rPr>
        <w:t>Асимметричный коммутатор также необходим для обеспечения большей ширины полосы пропускания каналов между коммутаторами, осуществляемых через вертикальные кросс-соединения, или каналов между сегментами магистрали.</w:t>
      </w:r>
    </w:p>
    <w:p w14:paraId="02006046" w14:textId="77777777" w:rsidR="0087650C" w:rsidRPr="007A5FF8" w:rsidRDefault="0087650C" w:rsidP="002753EA">
      <w:pPr>
        <w:ind w:firstLine="450"/>
        <w:rPr>
          <w:rFonts w:ascii="Times New Roman" w:hAnsi="Times New Roman" w:cs="Times New Roman"/>
          <w:sz w:val="24"/>
          <w:szCs w:val="24"/>
          <w:lang w:val="ru-RU"/>
        </w:rPr>
      </w:pPr>
    </w:p>
    <w:p w14:paraId="637A0B82" w14:textId="77777777" w:rsidR="00B25807" w:rsidRPr="007B6B97" w:rsidRDefault="00B25807" w:rsidP="00CF2FEA">
      <w:pPr>
        <w:jc w:val="center"/>
        <w:rPr>
          <w:rFonts w:ascii="Times New Roman" w:hAnsi="Times New Roman" w:cs="Times New Roman"/>
          <w:b/>
          <w:sz w:val="28"/>
          <w:szCs w:val="28"/>
          <w:lang w:val="ru-RU"/>
        </w:rPr>
      </w:pPr>
      <w:r w:rsidRPr="007B6B97">
        <w:rPr>
          <w:rFonts w:ascii="Times New Roman" w:eastAsia="Times New Roman" w:hAnsi="Times New Roman" w:cs="Times New Roman"/>
          <w:b/>
          <w:color w:val="222222"/>
          <w:sz w:val="28"/>
          <w:szCs w:val="28"/>
          <w:lang w:val="ru-RU" w:eastAsia="ru-RU"/>
        </w:rPr>
        <w:lastRenderedPageBreak/>
        <w:t xml:space="preserve">2. </w:t>
      </w:r>
      <w:r w:rsidRPr="00B25807">
        <w:rPr>
          <w:rFonts w:ascii="Times New Roman" w:eastAsia="Times New Roman" w:hAnsi="Times New Roman" w:cs="Times New Roman"/>
          <w:b/>
          <w:color w:val="222222"/>
          <w:sz w:val="28"/>
          <w:szCs w:val="28"/>
          <w:lang w:eastAsia="ru-RU"/>
        </w:rPr>
        <w:t>Cisco</w:t>
      </w:r>
      <w:r w:rsidRPr="007B6B97">
        <w:rPr>
          <w:rFonts w:ascii="Times New Roman" w:eastAsia="Times New Roman" w:hAnsi="Times New Roman" w:cs="Times New Roman"/>
          <w:b/>
          <w:color w:val="222222"/>
          <w:sz w:val="28"/>
          <w:szCs w:val="28"/>
          <w:lang w:val="ru-RU" w:eastAsia="ru-RU"/>
        </w:rPr>
        <w:t xml:space="preserve"> </w:t>
      </w:r>
      <w:r w:rsidRPr="00B25807">
        <w:rPr>
          <w:rFonts w:ascii="Times New Roman" w:eastAsia="Times New Roman" w:hAnsi="Times New Roman" w:cs="Times New Roman"/>
          <w:b/>
          <w:color w:val="222222"/>
          <w:sz w:val="28"/>
          <w:szCs w:val="28"/>
          <w:lang w:eastAsia="ru-RU"/>
        </w:rPr>
        <w:t>IOS</w:t>
      </w:r>
    </w:p>
    <w:p w14:paraId="5C186F44" w14:textId="77777777" w:rsidR="00B25807" w:rsidRPr="00B25807" w:rsidRDefault="00B25807" w:rsidP="00B25807">
      <w:pPr>
        <w:tabs>
          <w:tab w:val="left" w:pos="90"/>
        </w:tabs>
        <w:ind w:left="-426" w:firstLine="540"/>
        <w:jc w:val="both"/>
        <w:rPr>
          <w:rFonts w:ascii="Times New Roman" w:hAnsi="Times New Roman" w:cs="Times New Roman"/>
          <w:sz w:val="24"/>
          <w:szCs w:val="24"/>
          <w:lang w:val="ru-RU"/>
        </w:rPr>
      </w:pPr>
      <w:r w:rsidRPr="00B25807">
        <w:rPr>
          <w:rFonts w:ascii="Times New Roman" w:hAnsi="Times New Roman" w:cs="Times New Roman"/>
          <w:sz w:val="24"/>
          <w:szCs w:val="24"/>
          <w:lang w:val="ru-RU"/>
        </w:rPr>
        <w:t xml:space="preserve">Сетевые операционные системы во многом похожи на ОС для ПК. Существует ряд сетевых операционных систем для каждой марки сетевого оборудования. Однако, стоит заметить, по синтаксису и названиям команд они очень схожи. В данной лабораторной работе и последующих мы будем рассматривать операционную систему для сетевого оборудования компании </w:t>
      </w:r>
      <w:r>
        <w:rPr>
          <w:rFonts w:ascii="Times New Roman" w:hAnsi="Times New Roman" w:cs="Times New Roman"/>
          <w:sz w:val="24"/>
          <w:szCs w:val="24"/>
        </w:rPr>
        <w:t>Cisco</w:t>
      </w:r>
      <w:r w:rsidRPr="00B25807">
        <w:rPr>
          <w:rFonts w:ascii="Times New Roman" w:hAnsi="Times New Roman" w:cs="Times New Roman"/>
          <w:sz w:val="24"/>
          <w:szCs w:val="24"/>
          <w:lang w:val="ru-RU"/>
        </w:rPr>
        <w:t xml:space="preserve"> – </w:t>
      </w:r>
      <w:r>
        <w:rPr>
          <w:rFonts w:ascii="Times New Roman" w:hAnsi="Times New Roman" w:cs="Times New Roman"/>
          <w:sz w:val="24"/>
          <w:szCs w:val="24"/>
        </w:rPr>
        <w:t>Cisco</w:t>
      </w:r>
      <w:r w:rsidRPr="00B25807">
        <w:rPr>
          <w:rFonts w:ascii="Times New Roman" w:hAnsi="Times New Roman" w:cs="Times New Roman"/>
          <w:sz w:val="24"/>
          <w:szCs w:val="24"/>
          <w:lang w:val="ru-RU"/>
        </w:rPr>
        <w:t xml:space="preserve"> </w:t>
      </w:r>
      <w:r>
        <w:rPr>
          <w:rFonts w:ascii="Times New Roman" w:hAnsi="Times New Roman" w:cs="Times New Roman"/>
          <w:sz w:val="24"/>
          <w:szCs w:val="24"/>
        </w:rPr>
        <w:t>IOS</w:t>
      </w:r>
      <w:r w:rsidRPr="00B25807">
        <w:rPr>
          <w:rFonts w:ascii="Times New Roman" w:hAnsi="Times New Roman" w:cs="Times New Roman"/>
          <w:sz w:val="24"/>
          <w:szCs w:val="24"/>
          <w:lang w:val="ru-RU"/>
        </w:rPr>
        <w:t xml:space="preserve">. Функциональные возможности </w:t>
      </w:r>
      <w:r>
        <w:rPr>
          <w:rFonts w:ascii="Times New Roman" w:hAnsi="Times New Roman" w:cs="Times New Roman"/>
          <w:sz w:val="24"/>
          <w:szCs w:val="24"/>
        </w:rPr>
        <w:t>IOS</w:t>
      </w:r>
      <w:r w:rsidRPr="00B25807">
        <w:rPr>
          <w:rFonts w:ascii="Times New Roman" w:hAnsi="Times New Roman" w:cs="Times New Roman"/>
          <w:sz w:val="24"/>
          <w:szCs w:val="24"/>
          <w:lang w:val="ru-RU"/>
        </w:rPr>
        <w:t xml:space="preserve"> отличатся на разных сетевых устройствах в зависимости от устройства и поддерживаемых функций.</w:t>
      </w:r>
    </w:p>
    <w:p w14:paraId="307169E8" w14:textId="77777777" w:rsidR="00B25807" w:rsidRPr="00C85AE4" w:rsidRDefault="00B25807" w:rsidP="00B25807">
      <w:pPr>
        <w:pStyle w:val="4"/>
        <w:tabs>
          <w:tab w:val="left" w:pos="90"/>
        </w:tabs>
        <w:ind w:left="-426" w:firstLine="540"/>
        <w:jc w:val="both"/>
        <w:rPr>
          <w:rFonts w:ascii="Times New Roman" w:hAnsi="Times New Roman" w:cs="Times New Roman"/>
          <w:i w:val="0"/>
          <w:color w:val="auto"/>
          <w:sz w:val="24"/>
          <w:lang w:eastAsia="ja-JP"/>
        </w:rPr>
      </w:pPr>
      <w:r w:rsidRPr="00372BC5">
        <w:rPr>
          <w:rFonts w:ascii="Times New Roman" w:hAnsi="Times New Roman" w:cs="Times New Roman"/>
          <w:i w:val="0"/>
          <w:color w:val="auto"/>
          <w:sz w:val="24"/>
        </w:rPr>
        <w:t>2.1</w:t>
      </w:r>
      <w:r w:rsidRPr="00C85AE4">
        <w:rPr>
          <w:rFonts w:ascii="Times New Roman" w:hAnsi="Times New Roman" w:cs="Times New Roman"/>
          <w:i w:val="0"/>
          <w:color w:val="auto"/>
          <w:sz w:val="24"/>
        </w:rPr>
        <w:t xml:space="preserve">. Местоположение операционной системы </w:t>
      </w:r>
      <w:proofErr w:type="spellStart"/>
      <w:r w:rsidRPr="00C85AE4">
        <w:rPr>
          <w:rFonts w:ascii="Times New Roman" w:hAnsi="Times New Roman" w:cs="Times New Roman"/>
          <w:i w:val="0"/>
          <w:color w:val="auto"/>
          <w:sz w:val="24"/>
          <w:lang w:eastAsia="ja-JP"/>
        </w:rPr>
        <w:t>Cisco</w:t>
      </w:r>
      <w:proofErr w:type="spellEnd"/>
      <w:r w:rsidRPr="00C85AE4">
        <w:rPr>
          <w:rFonts w:ascii="Times New Roman" w:hAnsi="Times New Roman" w:cs="Times New Roman"/>
          <w:i w:val="0"/>
          <w:color w:val="auto"/>
          <w:sz w:val="24"/>
          <w:lang w:eastAsia="ja-JP"/>
        </w:rPr>
        <w:t xml:space="preserve"> IOS</w:t>
      </w:r>
    </w:p>
    <w:p w14:paraId="09F8B9D5" w14:textId="77777777" w:rsidR="00B25807" w:rsidRPr="00096C45" w:rsidRDefault="00B25807" w:rsidP="00B25807">
      <w:pPr>
        <w:pStyle w:val="a6"/>
        <w:tabs>
          <w:tab w:val="left" w:pos="90"/>
        </w:tabs>
        <w:ind w:left="-426" w:firstLine="540"/>
        <w:jc w:val="both"/>
      </w:pPr>
      <w:r w:rsidRPr="00096C45">
        <w:t xml:space="preserve">Размер самого файла IOS составляет несколько мегабайт и хранится в полупостоянной памяти, которая называется </w:t>
      </w:r>
      <w:proofErr w:type="spellStart"/>
      <w:r w:rsidRPr="00096C45">
        <w:t>флеш</w:t>
      </w:r>
      <w:proofErr w:type="spellEnd"/>
      <w:r w:rsidRPr="00096C45">
        <w:t xml:space="preserve"> памятью. </w:t>
      </w:r>
      <w:proofErr w:type="spellStart"/>
      <w:r w:rsidRPr="00096C45">
        <w:t>Флеш</w:t>
      </w:r>
      <w:proofErr w:type="spellEnd"/>
      <w:r w:rsidRPr="00096C45">
        <w:t xml:space="preserve"> память обеспечивает энергонезависимое хранение данных. Несмотря на то, что содержимое </w:t>
      </w:r>
      <w:proofErr w:type="spellStart"/>
      <w:r w:rsidRPr="00096C45">
        <w:t>флеш</w:t>
      </w:r>
      <w:proofErr w:type="spellEnd"/>
      <w:r w:rsidRPr="00096C45">
        <w:t xml:space="preserve"> памяти не теряется во время потери питания, при необходимости их можно изменить или перезаписать. Благодаря этому IOS можно обновлять до более новой версии или добавлять новые функциональные возможности без замены оборудования. Кроме того, </w:t>
      </w:r>
      <w:proofErr w:type="spellStart"/>
      <w:r w:rsidRPr="00096C45">
        <w:t>флеш</w:t>
      </w:r>
      <w:proofErr w:type="spellEnd"/>
      <w:r w:rsidRPr="00096C45">
        <w:t xml:space="preserve"> память можно использовать для одновременного хранения нескольких версий ПО IOS.</w:t>
      </w:r>
    </w:p>
    <w:p w14:paraId="25FDDDF9" w14:textId="77777777" w:rsidR="00B25807" w:rsidRPr="00096C45" w:rsidRDefault="00B25807" w:rsidP="00B25807">
      <w:pPr>
        <w:pStyle w:val="a6"/>
        <w:tabs>
          <w:tab w:val="left" w:pos="90"/>
        </w:tabs>
        <w:ind w:left="-426" w:firstLine="540"/>
        <w:jc w:val="both"/>
      </w:pPr>
      <w:r w:rsidRPr="00096C45">
        <w:t xml:space="preserve">Во многих устройствах </w:t>
      </w:r>
      <w:proofErr w:type="spellStart"/>
      <w:r w:rsidRPr="00096C45">
        <w:t>Cisco</w:t>
      </w:r>
      <w:proofErr w:type="spellEnd"/>
      <w:r w:rsidRPr="00096C45">
        <w:t xml:space="preserve"> при подключении к сети IOS копируется из </w:t>
      </w:r>
      <w:proofErr w:type="spellStart"/>
      <w:r w:rsidRPr="00096C45">
        <w:t>флеш</w:t>
      </w:r>
      <w:proofErr w:type="spellEnd"/>
      <w:r w:rsidRPr="00096C45">
        <w:t xml:space="preserve"> памяти в оперативное запоминающее устройство (ОЗУ). Затем, при работе устройства, IOS запускается из ОЗУ. ОЗУ обладает множеством функций, включая хранение данных, которые используются устройством для поддержки работы сети. Запуск IOS из ОЗУ повышает производительность устройства, при этом ОЗУ считается энергозависимой памятью, поскольку данные теряются во время отключения питания. Количество необходимой </w:t>
      </w:r>
      <w:proofErr w:type="spellStart"/>
      <w:r w:rsidRPr="00096C45">
        <w:t>флеш</w:t>
      </w:r>
      <w:proofErr w:type="spellEnd"/>
      <w:r w:rsidRPr="00096C45">
        <w:t xml:space="preserve"> памяти и оперативной памяти зависит от версии IOS. Для технического обслуживания сети и планирования крайне важно определить требования </w:t>
      </w:r>
      <w:proofErr w:type="spellStart"/>
      <w:r w:rsidRPr="00096C45">
        <w:t>флеш</w:t>
      </w:r>
      <w:proofErr w:type="spellEnd"/>
      <w:r w:rsidRPr="00096C45">
        <w:t xml:space="preserve"> памяти и ОЗУ для каждого устройства, включая максимальные конфигурации </w:t>
      </w:r>
      <w:proofErr w:type="spellStart"/>
      <w:r w:rsidRPr="00096C45">
        <w:t>флеш</w:t>
      </w:r>
      <w:proofErr w:type="spellEnd"/>
      <w:r w:rsidRPr="00096C45">
        <w:t xml:space="preserve"> памяти и ОЗУ. Возможно, новейшие версии IOS могут запросить больше ОЗУ и </w:t>
      </w:r>
      <w:proofErr w:type="spellStart"/>
      <w:r w:rsidRPr="00096C45">
        <w:t>флеш</w:t>
      </w:r>
      <w:proofErr w:type="spellEnd"/>
      <w:r w:rsidRPr="00096C45">
        <w:t xml:space="preserve"> памяти, чем возможно установить на некоторых устройствах.</w:t>
      </w:r>
    </w:p>
    <w:p w14:paraId="173958C6" w14:textId="77777777" w:rsidR="00B25807" w:rsidRDefault="00B25807" w:rsidP="007A5FF8">
      <w:pPr>
        <w:pStyle w:val="3"/>
        <w:numPr>
          <w:ilvl w:val="1"/>
          <w:numId w:val="19"/>
        </w:numPr>
        <w:tabs>
          <w:tab w:val="left" w:pos="90"/>
        </w:tabs>
        <w:ind w:left="-450" w:firstLine="540"/>
        <w:jc w:val="both"/>
        <w:rPr>
          <w:rFonts w:ascii="Times New Roman" w:hAnsi="Times New Roman" w:cs="Times New Roman"/>
          <w:color w:val="auto"/>
          <w:sz w:val="24"/>
          <w:lang w:eastAsia="ja-JP"/>
        </w:rPr>
      </w:pPr>
      <w:bookmarkStart w:id="19" w:name="_Toc430010031"/>
      <w:r w:rsidRPr="00096C45">
        <w:rPr>
          <w:rFonts w:ascii="Times New Roman" w:hAnsi="Times New Roman" w:cs="Times New Roman"/>
          <w:color w:val="auto"/>
          <w:sz w:val="24"/>
        </w:rPr>
        <w:t xml:space="preserve">Доступ к устройству </w:t>
      </w:r>
      <w:proofErr w:type="spellStart"/>
      <w:r w:rsidRPr="00096C45">
        <w:rPr>
          <w:rFonts w:ascii="Times New Roman" w:hAnsi="Times New Roman" w:cs="Times New Roman"/>
          <w:color w:val="auto"/>
          <w:sz w:val="24"/>
          <w:lang w:eastAsia="ja-JP"/>
        </w:rPr>
        <w:t>Cisco</w:t>
      </w:r>
      <w:proofErr w:type="spellEnd"/>
      <w:r w:rsidRPr="00096C45">
        <w:rPr>
          <w:rFonts w:ascii="Times New Roman" w:hAnsi="Times New Roman" w:cs="Times New Roman"/>
          <w:color w:val="auto"/>
          <w:sz w:val="24"/>
          <w:lang w:eastAsia="ja-JP"/>
        </w:rPr>
        <w:t xml:space="preserve"> IOS</w:t>
      </w:r>
      <w:bookmarkEnd w:id="19"/>
    </w:p>
    <w:p w14:paraId="0E0F6A11" w14:textId="77777777" w:rsidR="00CF2FEA" w:rsidRDefault="00CF2FEA" w:rsidP="00B25807">
      <w:pPr>
        <w:tabs>
          <w:tab w:val="left" w:pos="90"/>
        </w:tabs>
        <w:spacing w:after="0"/>
        <w:ind w:left="-426" w:firstLine="540"/>
        <w:jc w:val="both"/>
        <w:rPr>
          <w:rFonts w:ascii="Times New Roman" w:eastAsia="Times New Roman" w:hAnsi="Times New Roman" w:cs="Times New Roman"/>
          <w:sz w:val="24"/>
          <w:lang w:val="ru-RU" w:eastAsia="ja-JP"/>
        </w:rPr>
      </w:pPr>
    </w:p>
    <w:p w14:paraId="0064C241" w14:textId="77777777" w:rsidR="00B25807" w:rsidRPr="00B25807" w:rsidRDefault="00B25807" w:rsidP="00B25807">
      <w:pPr>
        <w:tabs>
          <w:tab w:val="left" w:pos="90"/>
        </w:tabs>
        <w:spacing w:after="0"/>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Существует несколько способов доступа к среде интерфейса командной строки (</w:t>
      </w:r>
      <w:r w:rsidRPr="00C85AE4">
        <w:rPr>
          <w:rFonts w:ascii="Times New Roman" w:eastAsia="Times New Roman" w:hAnsi="Times New Roman" w:cs="Times New Roman"/>
          <w:sz w:val="24"/>
          <w:lang w:eastAsia="ja-JP"/>
        </w:rPr>
        <w:t>CLI</w:t>
      </w:r>
      <w:r w:rsidRPr="00B25807">
        <w:rPr>
          <w:rFonts w:ascii="Times New Roman" w:eastAsia="Times New Roman" w:hAnsi="Times New Roman" w:cs="Times New Roman"/>
          <w:sz w:val="24"/>
          <w:lang w:val="ru-RU" w:eastAsia="ja-JP"/>
        </w:rPr>
        <w:t>). Ниже приведены наиболее распространённые методы.</w:t>
      </w:r>
    </w:p>
    <w:p w14:paraId="347CF44E"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bCs/>
          <w:sz w:val="24"/>
          <w:lang w:val="ru-RU" w:eastAsia="ja-JP"/>
        </w:rPr>
      </w:pPr>
      <w:r w:rsidRPr="00B25807">
        <w:rPr>
          <w:rFonts w:ascii="Times New Roman" w:eastAsia="Times New Roman" w:hAnsi="Times New Roman" w:cs="Times New Roman"/>
          <w:bCs/>
          <w:sz w:val="24"/>
          <w:lang w:val="ru-RU" w:eastAsia="ja-JP"/>
        </w:rPr>
        <w:t xml:space="preserve">1)  </w:t>
      </w:r>
      <w:r w:rsidRPr="00B25807">
        <w:rPr>
          <w:rFonts w:ascii="Times New Roman" w:eastAsia="Times New Roman" w:hAnsi="Times New Roman" w:cs="Times New Roman"/>
          <w:b/>
          <w:bCs/>
          <w:sz w:val="24"/>
          <w:lang w:val="ru-RU" w:eastAsia="ja-JP"/>
        </w:rPr>
        <w:t>Консоль</w:t>
      </w:r>
      <w:r w:rsidRPr="00B25807">
        <w:rPr>
          <w:rFonts w:ascii="Times New Roman" w:eastAsia="Times New Roman" w:hAnsi="Times New Roman" w:cs="Times New Roman"/>
          <w:bCs/>
          <w:sz w:val="24"/>
          <w:lang w:val="ru-RU" w:eastAsia="ja-JP"/>
        </w:rPr>
        <w:t xml:space="preserve">: использует низкоскоростные последовательные или </w:t>
      </w:r>
      <w:r w:rsidRPr="001529F2">
        <w:rPr>
          <w:rFonts w:ascii="Times New Roman" w:eastAsia="Times New Roman" w:hAnsi="Times New Roman" w:cs="Times New Roman"/>
          <w:bCs/>
          <w:sz w:val="24"/>
          <w:lang w:eastAsia="ja-JP"/>
        </w:rPr>
        <w:t>USB</w:t>
      </w:r>
      <w:r w:rsidRPr="00B25807">
        <w:rPr>
          <w:rFonts w:ascii="Times New Roman" w:eastAsia="Times New Roman" w:hAnsi="Times New Roman" w:cs="Times New Roman"/>
          <w:bCs/>
          <w:sz w:val="24"/>
          <w:lang w:val="ru-RU" w:eastAsia="ja-JP"/>
        </w:rPr>
        <w:t xml:space="preserve">-подключения для обеспечения прямого подключения и внеполосного административного доступа к устройству </w:t>
      </w:r>
      <w:r w:rsidRPr="001529F2">
        <w:rPr>
          <w:rFonts w:ascii="Times New Roman" w:eastAsia="Times New Roman" w:hAnsi="Times New Roman" w:cs="Times New Roman"/>
          <w:bCs/>
          <w:sz w:val="24"/>
          <w:lang w:eastAsia="ja-JP"/>
        </w:rPr>
        <w:t>Cisco</w:t>
      </w:r>
      <w:r w:rsidRPr="00B25807">
        <w:rPr>
          <w:rFonts w:ascii="Times New Roman" w:eastAsia="Times New Roman" w:hAnsi="Times New Roman" w:cs="Times New Roman"/>
          <w:bCs/>
          <w:sz w:val="24"/>
          <w:lang w:val="ru-RU" w:eastAsia="ja-JP"/>
        </w:rPr>
        <w:t xml:space="preserve">. </w:t>
      </w:r>
    </w:p>
    <w:p w14:paraId="38B5331F"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bCs/>
          <w:sz w:val="24"/>
          <w:lang w:val="ru-RU" w:eastAsia="ja-JP"/>
        </w:rPr>
      </w:pPr>
      <w:r w:rsidRPr="00B25807">
        <w:rPr>
          <w:rFonts w:ascii="Times New Roman" w:eastAsia="Times New Roman" w:hAnsi="Times New Roman" w:cs="Times New Roman"/>
          <w:bCs/>
          <w:sz w:val="24"/>
          <w:lang w:val="ru-RU" w:eastAsia="ja-JP"/>
        </w:rPr>
        <w:t xml:space="preserve">2) </w:t>
      </w:r>
      <w:r w:rsidRPr="001529F2">
        <w:rPr>
          <w:rFonts w:ascii="Times New Roman" w:eastAsia="Times New Roman" w:hAnsi="Times New Roman" w:cs="Times New Roman"/>
          <w:b/>
          <w:bCs/>
          <w:sz w:val="24"/>
          <w:lang w:eastAsia="ja-JP"/>
        </w:rPr>
        <w:t>Telnet</w:t>
      </w:r>
      <w:r w:rsidRPr="00B25807">
        <w:rPr>
          <w:rFonts w:ascii="Times New Roman" w:eastAsia="Times New Roman" w:hAnsi="Times New Roman" w:cs="Times New Roman"/>
          <w:b/>
          <w:bCs/>
          <w:sz w:val="24"/>
          <w:lang w:val="ru-RU" w:eastAsia="ja-JP"/>
        </w:rPr>
        <w:t xml:space="preserve"> или </w:t>
      </w:r>
      <w:r w:rsidRPr="001529F2">
        <w:rPr>
          <w:rFonts w:ascii="Times New Roman" w:eastAsia="Times New Roman" w:hAnsi="Times New Roman" w:cs="Times New Roman"/>
          <w:b/>
          <w:bCs/>
          <w:sz w:val="24"/>
          <w:lang w:eastAsia="ja-JP"/>
        </w:rPr>
        <w:t>SSH</w:t>
      </w:r>
      <w:r w:rsidRPr="00B25807">
        <w:rPr>
          <w:rFonts w:ascii="Times New Roman" w:eastAsia="Times New Roman" w:hAnsi="Times New Roman" w:cs="Times New Roman"/>
          <w:bCs/>
          <w:sz w:val="24"/>
          <w:lang w:val="ru-RU" w:eastAsia="ja-JP"/>
        </w:rPr>
        <w:t>: два способа удалённого доступа к сеансу использования интерфейса командной строки (</w:t>
      </w:r>
      <w:r w:rsidRPr="001529F2">
        <w:rPr>
          <w:rFonts w:ascii="Times New Roman" w:eastAsia="Times New Roman" w:hAnsi="Times New Roman" w:cs="Times New Roman"/>
          <w:bCs/>
          <w:sz w:val="24"/>
          <w:lang w:eastAsia="ja-JP"/>
        </w:rPr>
        <w:t>CLI</w:t>
      </w:r>
      <w:r w:rsidRPr="00B25807">
        <w:rPr>
          <w:rFonts w:ascii="Times New Roman" w:eastAsia="Times New Roman" w:hAnsi="Times New Roman" w:cs="Times New Roman"/>
          <w:bCs/>
          <w:sz w:val="24"/>
          <w:lang w:val="ru-RU" w:eastAsia="ja-JP"/>
        </w:rPr>
        <w:t xml:space="preserve">) через активный сетевой интерфейс. </w:t>
      </w:r>
      <w:r>
        <w:rPr>
          <w:rFonts w:ascii="Times New Roman" w:eastAsia="Times New Roman" w:hAnsi="Times New Roman" w:cs="Times New Roman"/>
          <w:bCs/>
          <w:sz w:val="24"/>
          <w:lang w:eastAsia="ja-JP"/>
        </w:rPr>
        <w:t>Telnet</w:t>
      </w:r>
      <w:r w:rsidRPr="00B25807">
        <w:rPr>
          <w:rFonts w:ascii="Times New Roman" w:eastAsia="Times New Roman" w:hAnsi="Times New Roman" w:cs="Times New Roman"/>
          <w:bCs/>
          <w:sz w:val="24"/>
          <w:lang w:val="ru-RU" w:eastAsia="ja-JP"/>
        </w:rPr>
        <w:t xml:space="preserve"> – незащищенное подключение к сетевому оборудованию, а </w:t>
      </w:r>
      <w:r>
        <w:rPr>
          <w:rFonts w:ascii="Times New Roman" w:eastAsia="Times New Roman" w:hAnsi="Times New Roman" w:cs="Times New Roman"/>
          <w:bCs/>
          <w:sz w:val="24"/>
          <w:lang w:eastAsia="ja-JP"/>
        </w:rPr>
        <w:t>SSH</w:t>
      </w:r>
      <w:r w:rsidRPr="00B25807">
        <w:rPr>
          <w:rFonts w:ascii="Times New Roman" w:eastAsia="Times New Roman" w:hAnsi="Times New Roman" w:cs="Times New Roman"/>
          <w:bCs/>
          <w:sz w:val="24"/>
          <w:lang w:val="ru-RU" w:eastAsia="ja-JP"/>
        </w:rPr>
        <w:t xml:space="preserve"> – защищенное.</w:t>
      </w:r>
    </w:p>
    <w:p w14:paraId="1A770BDF"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bCs/>
          <w:sz w:val="24"/>
          <w:lang w:val="ru-RU" w:eastAsia="ja-JP"/>
        </w:rPr>
      </w:pPr>
      <w:r w:rsidRPr="00B25807">
        <w:rPr>
          <w:rFonts w:ascii="Times New Roman" w:eastAsia="Times New Roman" w:hAnsi="Times New Roman" w:cs="Times New Roman"/>
          <w:bCs/>
          <w:sz w:val="24"/>
          <w:lang w:val="ru-RU" w:eastAsia="ja-JP"/>
        </w:rPr>
        <w:t xml:space="preserve">3)  </w:t>
      </w:r>
      <w:r w:rsidRPr="00B25807">
        <w:rPr>
          <w:rFonts w:ascii="Times New Roman" w:eastAsia="Times New Roman" w:hAnsi="Times New Roman" w:cs="Times New Roman"/>
          <w:b/>
          <w:bCs/>
          <w:sz w:val="24"/>
          <w:lang w:val="ru-RU" w:eastAsia="ja-JP"/>
        </w:rPr>
        <w:t xml:space="preserve">Порт </w:t>
      </w:r>
      <w:r w:rsidRPr="001529F2">
        <w:rPr>
          <w:rFonts w:ascii="Times New Roman" w:eastAsia="Times New Roman" w:hAnsi="Times New Roman" w:cs="Times New Roman"/>
          <w:b/>
          <w:bCs/>
          <w:sz w:val="24"/>
          <w:lang w:eastAsia="ja-JP"/>
        </w:rPr>
        <w:t>AUX</w:t>
      </w:r>
      <w:r w:rsidRPr="00B25807">
        <w:rPr>
          <w:rFonts w:ascii="Times New Roman" w:eastAsia="Times New Roman" w:hAnsi="Times New Roman" w:cs="Times New Roman"/>
          <w:bCs/>
          <w:sz w:val="24"/>
          <w:lang w:val="ru-RU" w:eastAsia="ja-JP"/>
        </w:rPr>
        <w:t>: используется для удалённого управления маршрутизатором с помощью телефонной линии коммутируемого доступа и модема.</w:t>
      </w:r>
    </w:p>
    <w:p w14:paraId="640F3B28"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bCs/>
          <w:sz w:val="24"/>
          <w:lang w:val="ru-RU" w:eastAsia="ja-JP"/>
        </w:rPr>
      </w:pPr>
      <w:r w:rsidRPr="00B25807">
        <w:rPr>
          <w:rFonts w:ascii="Times New Roman" w:eastAsia="Times New Roman" w:hAnsi="Times New Roman" w:cs="Times New Roman"/>
          <w:bCs/>
          <w:sz w:val="24"/>
          <w:lang w:val="ru-RU" w:eastAsia="ja-JP"/>
        </w:rPr>
        <w:t xml:space="preserve">Далее будет рассмотрена базовая конфигурация маршрутизатора на основе </w:t>
      </w:r>
      <w:r w:rsidRPr="001529F2">
        <w:rPr>
          <w:rFonts w:ascii="Times New Roman" w:eastAsia="Times New Roman" w:hAnsi="Times New Roman" w:cs="Times New Roman"/>
          <w:bCs/>
          <w:sz w:val="24"/>
          <w:lang w:eastAsia="ja-JP"/>
        </w:rPr>
        <w:t>CLI</w:t>
      </w:r>
      <w:r w:rsidRPr="00B25807">
        <w:rPr>
          <w:rFonts w:ascii="Times New Roman" w:eastAsia="Times New Roman" w:hAnsi="Times New Roman" w:cs="Times New Roman"/>
          <w:bCs/>
          <w:sz w:val="24"/>
          <w:lang w:val="ru-RU" w:eastAsia="ja-JP"/>
        </w:rPr>
        <w:t xml:space="preserve"> </w:t>
      </w:r>
      <w:r w:rsidRPr="001529F2">
        <w:rPr>
          <w:rFonts w:ascii="Times New Roman" w:eastAsia="Times New Roman" w:hAnsi="Times New Roman" w:cs="Times New Roman"/>
          <w:bCs/>
          <w:sz w:val="24"/>
          <w:lang w:eastAsia="ja-JP"/>
        </w:rPr>
        <w:t>IOS</w:t>
      </w:r>
      <w:r w:rsidRPr="00B25807">
        <w:rPr>
          <w:rFonts w:ascii="Times New Roman" w:eastAsia="Times New Roman" w:hAnsi="Times New Roman" w:cs="Times New Roman"/>
          <w:bCs/>
          <w:sz w:val="24"/>
          <w:lang w:val="ru-RU" w:eastAsia="ja-JP"/>
        </w:rPr>
        <w:t xml:space="preserve"> (режимы конфигурации коммутатора практически идентичны). </w:t>
      </w:r>
    </w:p>
    <w:p w14:paraId="375D62DF"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bCs/>
          <w:sz w:val="24"/>
          <w:lang w:val="ru-RU" w:eastAsia="ja-JP"/>
        </w:rPr>
      </w:pPr>
      <w:r w:rsidRPr="00B25807">
        <w:rPr>
          <w:rFonts w:ascii="Times New Roman" w:eastAsia="Times New Roman" w:hAnsi="Times New Roman" w:cs="Times New Roman"/>
          <w:bCs/>
          <w:sz w:val="24"/>
          <w:lang w:val="ru-RU" w:eastAsia="ja-JP"/>
        </w:rPr>
        <w:lastRenderedPageBreak/>
        <w:t xml:space="preserve">После включения маршрутизатора в первый раз он осуществляет тест самопроверки </w:t>
      </w:r>
      <w:r>
        <w:rPr>
          <w:rFonts w:ascii="Times New Roman" w:eastAsia="Times New Roman" w:hAnsi="Times New Roman" w:cs="Times New Roman"/>
          <w:bCs/>
          <w:sz w:val="24"/>
          <w:lang w:eastAsia="ja-JP"/>
        </w:rPr>
        <w:t>POST</w:t>
      </w:r>
      <w:r w:rsidRPr="00B25807">
        <w:rPr>
          <w:rFonts w:ascii="Times New Roman" w:eastAsia="Times New Roman" w:hAnsi="Times New Roman" w:cs="Times New Roman"/>
          <w:bCs/>
          <w:sz w:val="24"/>
          <w:lang w:val="ru-RU" w:eastAsia="ja-JP"/>
        </w:rPr>
        <w:t xml:space="preserve">, который запускает диагностические утилиты с целью проверки внутренних цепей маршрутизатора.  Если тест завершён успешно, начинается поиск и загрузка </w:t>
      </w:r>
      <w:r>
        <w:rPr>
          <w:rFonts w:ascii="Times New Roman" w:eastAsia="Times New Roman" w:hAnsi="Times New Roman" w:cs="Times New Roman"/>
          <w:bCs/>
          <w:sz w:val="24"/>
          <w:lang w:eastAsia="ja-JP"/>
        </w:rPr>
        <w:t>Cisco</w:t>
      </w:r>
      <w:r w:rsidRPr="00B25807">
        <w:rPr>
          <w:rFonts w:ascii="Times New Roman" w:eastAsia="Times New Roman" w:hAnsi="Times New Roman" w:cs="Times New Roman"/>
          <w:bCs/>
          <w:sz w:val="24"/>
          <w:lang w:val="ru-RU" w:eastAsia="ja-JP"/>
        </w:rPr>
        <w:t xml:space="preserve"> </w:t>
      </w:r>
      <w:r>
        <w:rPr>
          <w:rFonts w:ascii="Times New Roman" w:eastAsia="Times New Roman" w:hAnsi="Times New Roman" w:cs="Times New Roman"/>
          <w:bCs/>
          <w:sz w:val="24"/>
          <w:lang w:eastAsia="ja-JP"/>
        </w:rPr>
        <w:t>IOS</w:t>
      </w:r>
      <w:r w:rsidRPr="00B25807">
        <w:rPr>
          <w:rFonts w:ascii="Times New Roman" w:eastAsia="Times New Roman" w:hAnsi="Times New Roman" w:cs="Times New Roman"/>
          <w:bCs/>
          <w:sz w:val="24"/>
          <w:lang w:val="ru-RU" w:eastAsia="ja-JP"/>
        </w:rPr>
        <w:t xml:space="preserve"> из </w:t>
      </w:r>
      <w:proofErr w:type="spellStart"/>
      <w:r w:rsidRPr="00B25807">
        <w:rPr>
          <w:rFonts w:ascii="Times New Roman" w:eastAsia="Times New Roman" w:hAnsi="Times New Roman" w:cs="Times New Roman"/>
          <w:bCs/>
          <w:sz w:val="24"/>
          <w:lang w:val="ru-RU" w:eastAsia="ja-JP"/>
        </w:rPr>
        <w:t>флеш</w:t>
      </w:r>
      <w:proofErr w:type="spellEnd"/>
      <w:r w:rsidRPr="00B25807">
        <w:rPr>
          <w:rFonts w:ascii="Times New Roman" w:eastAsia="Times New Roman" w:hAnsi="Times New Roman" w:cs="Times New Roman"/>
          <w:bCs/>
          <w:sz w:val="24"/>
          <w:lang w:val="ru-RU" w:eastAsia="ja-JP"/>
        </w:rPr>
        <w:t xml:space="preserve">-памяти при условии её наличия. Затем </w:t>
      </w:r>
      <w:r w:rsidRPr="001529F2">
        <w:rPr>
          <w:rFonts w:ascii="Times New Roman" w:eastAsia="Times New Roman" w:hAnsi="Times New Roman" w:cs="Times New Roman"/>
          <w:bCs/>
          <w:sz w:val="24"/>
          <w:lang w:eastAsia="ja-JP"/>
        </w:rPr>
        <w:t>IOS</w:t>
      </w:r>
      <w:r w:rsidRPr="00B25807">
        <w:rPr>
          <w:rFonts w:ascii="Times New Roman" w:eastAsia="Times New Roman" w:hAnsi="Times New Roman" w:cs="Times New Roman"/>
          <w:bCs/>
          <w:sz w:val="24"/>
          <w:lang w:val="ru-RU" w:eastAsia="ja-JP"/>
        </w:rPr>
        <w:t xml:space="preserve"> загружает конфигурацию, которая находится в </w:t>
      </w:r>
      <w:r w:rsidRPr="001529F2">
        <w:rPr>
          <w:rFonts w:ascii="Times New Roman" w:eastAsia="Times New Roman" w:hAnsi="Times New Roman" w:cs="Times New Roman"/>
          <w:bCs/>
          <w:sz w:val="24"/>
          <w:lang w:eastAsia="ja-JP"/>
        </w:rPr>
        <w:t>NVRAM</w:t>
      </w:r>
      <w:r w:rsidRPr="00B25807">
        <w:rPr>
          <w:rFonts w:ascii="Times New Roman" w:eastAsia="Times New Roman" w:hAnsi="Times New Roman" w:cs="Times New Roman"/>
          <w:bCs/>
          <w:sz w:val="24"/>
          <w:lang w:val="ru-RU" w:eastAsia="ja-JP"/>
        </w:rPr>
        <w:t xml:space="preserve"> (файл </w:t>
      </w:r>
      <w:r w:rsidRPr="001529F2">
        <w:rPr>
          <w:rFonts w:ascii="Times New Roman" w:eastAsia="Times New Roman" w:hAnsi="Times New Roman" w:cs="Times New Roman"/>
          <w:bCs/>
          <w:sz w:val="24"/>
          <w:lang w:eastAsia="ja-JP"/>
        </w:rPr>
        <w:t>startup</w:t>
      </w:r>
      <w:r w:rsidRPr="00B25807">
        <w:rPr>
          <w:rFonts w:ascii="Times New Roman" w:eastAsia="Times New Roman" w:hAnsi="Times New Roman" w:cs="Times New Roman"/>
          <w:bCs/>
          <w:sz w:val="24"/>
          <w:lang w:val="ru-RU" w:eastAsia="ja-JP"/>
        </w:rPr>
        <w:t>-</w:t>
      </w:r>
      <w:r w:rsidRPr="001529F2">
        <w:rPr>
          <w:rFonts w:ascii="Times New Roman" w:eastAsia="Times New Roman" w:hAnsi="Times New Roman" w:cs="Times New Roman"/>
          <w:bCs/>
          <w:sz w:val="24"/>
          <w:lang w:eastAsia="ja-JP"/>
        </w:rPr>
        <w:t>config</w:t>
      </w:r>
      <w:r w:rsidRPr="00B25807">
        <w:rPr>
          <w:rFonts w:ascii="Times New Roman" w:eastAsia="Times New Roman" w:hAnsi="Times New Roman" w:cs="Times New Roman"/>
          <w:bCs/>
          <w:sz w:val="24"/>
          <w:lang w:val="ru-RU" w:eastAsia="ja-JP"/>
        </w:rPr>
        <w:t xml:space="preserve">). Это позволяет загрузить настройки конфигурации </w:t>
      </w:r>
      <w:r w:rsidRPr="001529F2">
        <w:rPr>
          <w:rFonts w:ascii="Times New Roman" w:eastAsia="Times New Roman" w:hAnsi="Times New Roman" w:cs="Times New Roman"/>
          <w:bCs/>
          <w:sz w:val="24"/>
          <w:lang w:eastAsia="ja-JP"/>
        </w:rPr>
        <w:t>Cisco</w:t>
      </w:r>
      <w:r w:rsidRPr="00B25807">
        <w:rPr>
          <w:rFonts w:ascii="Times New Roman" w:eastAsia="Times New Roman" w:hAnsi="Times New Roman" w:cs="Times New Roman"/>
          <w:bCs/>
          <w:sz w:val="24"/>
          <w:lang w:val="ru-RU" w:eastAsia="ja-JP"/>
        </w:rPr>
        <w:t xml:space="preserve"> </w:t>
      </w:r>
      <w:r w:rsidRPr="001529F2">
        <w:rPr>
          <w:rFonts w:ascii="Times New Roman" w:eastAsia="Times New Roman" w:hAnsi="Times New Roman" w:cs="Times New Roman"/>
          <w:bCs/>
          <w:sz w:val="24"/>
          <w:lang w:eastAsia="ja-JP"/>
        </w:rPr>
        <w:t>IOS</w:t>
      </w:r>
      <w:r w:rsidRPr="00B25807">
        <w:rPr>
          <w:rFonts w:ascii="Times New Roman" w:eastAsia="Times New Roman" w:hAnsi="Times New Roman" w:cs="Times New Roman"/>
          <w:bCs/>
          <w:sz w:val="24"/>
          <w:lang w:val="ru-RU" w:eastAsia="ja-JP"/>
        </w:rPr>
        <w:t xml:space="preserve">, и интерфейс пользователя </w:t>
      </w:r>
      <w:r w:rsidRPr="001529F2">
        <w:rPr>
          <w:rFonts w:ascii="Times New Roman" w:eastAsia="Times New Roman" w:hAnsi="Times New Roman" w:cs="Times New Roman"/>
          <w:bCs/>
          <w:sz w:val="24"/>
          <w:lang w:eastAsia="ja-JP"/>
        </w:rPr>
        <w:t>Cisco</w:t>
      </w:r>
      <w:r w:rsidRPr="00B25807">
        <w:rPr>
          <w:rFonts w:ascii="Times New Roman" w:eastAsia="Times New Roman" w:hAnsi="Times New Roman" w:cs="Times New Roman"/>
          <w:bCs/>
          <w:sz w:val="24"/>
          <w:lang w:val="ru-RU" w:eastAsia="ja-JP"/>
        </w:rPr>
        <w:t xml:space="preserve"> становится доступным.</w:t>
      </w:r>
    </w:p>
    <w:p w14:paraId="14A6C9B9" w14:textId="77777777" w:rsidR="00B25807" w:rsidRPr="00372BC5" w:rsidRDefault="00B25807" w:rsidP="00B25807">
      <w:pPr>
        <w:pStyle w:val="4"/>
        <w:tabs>
          <w:tab w:val="left" w:pos="90"/>
        </w:tabs>
        <w:ind w:left="-426" w:firstLine="540"/>
        <w:jc w:val="both"/>
        <w:rPr>
          <w:rFonts w:ascii="Times New Roman" w:hAnsi="Times New Roman" w:cs="Times New Roman"/>
          <w:i w:val="0"/>
          <w:color w:val="auto"/>
          <w:sz w:val="24"/>
          <w:lang w:eastAsia="ja-JP"/>
        </w:rPr>
      </w:pPr>
      <w:r w:rsidRPr="00372BC5">
        <w:rPr>
          <w:rFonts w:ascii="Times New Roman" w:hAnsi="Times New Roman" w:cs="Times New Roman"/>
          <w:i w:val="0"/>
          <w:color w:val="auto"/>
          <w:sz w:val="24"/>
          <w:lang w:eastAsia="ja-JP"/>
        </w:rPr>
        <w:t>2.2.1. Программы эмуляции терминала</w:t>
      </w:r>
    </w:p>
    <w:p w14:paraId="5D958756" w14:textId="77777777" w:rsidR="00B25807" w:rsidRPr="00625872"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eastAsia="ja-JP"/>
        </w:rPr>
      </w:pPr>
      <w:r w:rsidRPr="00B25807">
        <w:rPr>
          <w:rFonts w:ascii="Times New Roman" w:eastAsia="Times New Roman" w:hAnsi="Times New Roman" w:cs="Times New Roman"/>
          <w:sz w:val="24"/>
          <w:lang w:val="ru-RU" w:eastAsia="ja-JP"/>
        </w:rPr>
        <w:t xml:space="preserve">Существует множество программ эмуляции терминала, доступных для подключения к сетевому устройству или последовательного подключения через консольный порт или соединение </w:t>
      </w:r>
      <w:r w:rsidRPr="00625872">
        <w:rPr>
          <w:rFonts w:ascii="Times New Roman" w:eastAsia="Times New Roman" w:hAnsi="Times New Roman" w:cs="Times New Roman"/>
          <w:sz w:val="24"/>
          <w:lang w:eastAsia="ja-JP"/>
        </w:rPr>
        <w:t>Telnet</w:t>
      </w:r>
      <w:r w:rsidRPr="00B25807">
        <w:rPr>
          <w:rFonts w:ascii="Times New Roman" w:eastAsia="Times New Roman" w:hAnsi="Times New Roman" w:cs="Times New Roman"/>
          <w:sz w:val="24"/>
          <w:lang w:val="ru-RU" w:eastAsia="ja-JP"/>
        </w:rPr>
        <w:t>/</w:t>
      </w:r>
      <w:r w:rsidRPr="00625872">
        <w:rPr>
          <w:rFonts w:ascii="Times New Roman" w:eastAsia="Times New Roman" w:hAnsi="Times New Roman" w:cs="Times New Roman"/>
          <w:sz w:val="24"/>
          <w:lang w:eastAsia="ja-JP"/>
        </w:rPr>
        <w:t>SSH</w:t>
      </w:r>
      <w:r w:rsidRPr="00B25807">
        <w:rPr>
          <w:rFonts w:ascii="Times New Roman" w:eastAsia="Times New Roman" w:hAnsi="Times New Roman" w:cs="Times New Roman"/>
          <w:sz w:val="24"/>
          <w:lang w:val="ru-RU" w:eastAsia="ja-JP"/>
        </w:rPr>
        <w:t xml:space="preserve">. </w:t>
      </w:r>
      <w:r w:rsidRPr="00625872">
        <w:rPr>
          <w:rFonts w:ascii="Times New Roman" w:eastAsia="Times New Roman" w:hAnsi="Times New Roman" w:cs="Times New Roman"/>
          <w:sz w:val="24"/>
          <w:lang w:eastAsia="ja-JP"/>
        </w:rPr>
        <w:t xml:space="preserve">К </w:t>
      </w:r>
      <w:proofErr w:type="spellStart"/>
      <w:r w:rsidRPr="00625872">
        <w:rPr>
          <w:rFonts w:ascii="Times New Roman" w:eastAsia="Times New Roman" w:hAnsi="Times New Roman" w:cs="Times New Roman"/>
          <w:sz w:val="24"/>
          <w:lang w:eastAsia="ja-JP"/>
        </w:rPr>
        <w:t>некоторым</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из</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этих</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программ</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относятся</w:t>
      </w:r>
      <w:proofErr w:type="spellEnd"/>
      <w:r w:rsidRPr="00625872">
        <w:rPr>
          <w:rFonts w:ascii="Times New Roman" w:eastAsia="Times New Roman" w:hAnsi="Times New Roman" w:cs="Times New Roman"/>
          <w:sz w:val="24"/>
          <w:lang w:eastAsia="ja-JP"/>
        </w:rPr>
        <w:t>:</w:t>
      </w:r>
    </w:p>
    <w:p w14:paraId="4C75D2DF" w14:textId="77777777" w:rsidR="00B25807" w:rsidRDefault="00B25807" w:rsidP="007A5FF8">
      <w:pPr>
        <w:numPr>
          <w:ilvl w:val="0"/>
          <w:numId w:val="2"/>
        </w:numPr>
        <w:tabs>
          <w:tab w:val="left" w:pos="90"/>
        </w:tabs>
        <w:spacing w:after="0" w:line="240" w:lineRule="auto"/>
        <w:ind w:left="-426" w:firstLine="540"/>
        <w:jc w:val="both"/>
        <w:rPr>
          <w:rFonts w:ascii="Times New Roman" w:eastAsia="Times New Roman" w:hAnsi="Times New Roman" w:cs="Times New Roman"/>
          <w:sz w:val="24"/>
          <w:lang w:eastAsia="ja-JP"/>
        </w:rPr>
      </w:pPr>
      <w:r w:rsidRPr="00372BC5">
        <w:rPr>
          <w:rFonts w:ascii="Times New Roman" w:eastAsia="Times New Roman" w:hAnsi="Times New Roman" w:cs="Times New Roman"/>
          <w:sz w:val="24"/>
          <w:lang w:eastAsia="ja-JP"/>
        </w:rPr>
        <w:t xml:space="preserve">PuTTY </w:t>
      </w:r>
    </w:p>
    <w:p w14:paraId="5F278CAD" w14:textId="77777777" w:rsidR="00B25807" w:rsidRPr="00372BC5" w:rsidRDefault="00B25807" w:rsidP="007A5FF8">
      <w:pPr>
        <w:numPr>
          <w:ilvl w:val="0"/>
          <w:numId w:val="2"/>
        </w:numPr>
        <w:tabs>
          <w:tab w:val="left" w:pos="90"/>
        </w:tabs>
        <w:spacing w:after="0" w:line="240" w:lineRule="auto"/>
        <w:ind w:left="-426" w:firstLine="540"/>
        <w:jc w:val="both"/>
        <w:rPr>
          <w:rFonts w:ascii="Times New Roman" w:eastAsia="Times New Roman" w:hAnsi="Times New Roman" w:cs="Times New Roman"/>
          <w:sz w:val="24"/>
          <w:lang w:eastAsia="ja-JP"/>
        </w:rPr>
      </w:pPr>
      <w:r w:rsidRPr="00372BC5">
        <w:rPr>
          <w:rFonts w:ascii="Times New Roman" w:eastAsia="Times New Roman" w:hAnsi="Times New Roman" w:cs="Times New Roman"/>
          <w:sz w:val="24"/>
          <w:lang w:eastAsia="ja-JP"/>
        </w:rPr>
        <w:t xml:space="preserve">Tera Term </w:t>
      </w:r>
    </w:p>
    <w:p w14:paraId="0B4CB69F" w14:textId="77777777" w:rsidR="00B25807" w:rsidRPr="00625872" w:rsidRDefault="00B25807" w:rsidP="007A5FF8">
      <w:pPr>
        <w:numPr>
          <w:ilvl w:val="0"/>
          <w:numId w:val="3"/>
        </w:numPr>
        <w:tabs>
          <w:tab w:val="left" w:pos="90"/>
        </w:tabs>
        <w:spacing w:after="0" w:line="240" w:lineRule="auto"/>
        <w:ind w:left="-426" w:firstLine="540"/>
        <w:jc w:val="both"/>
        <w:rPr>
          <w:rFonts w:ascii="Times New Roman" w:eastAsia="Times New Roman" w:hAnsi="Times New Roman" w:cs="Times New Roman"/>
          <w:sz w:val="24"/>
          <w:lang w:eastAsia="ja-JP"/>
        </w:rPr>
      </w:pPr>
      <w:proofErr w:type="spellStart"/>
      <w:r w:rsidRPr="00625872">
        <w:rPr>
          <w:rFonts w:ascii="Times New Roman" w:eastAsia="Times New Roman" w:hAnsi="Times New Roman" w:cs="Times New Roman"/>
          <w:sz w:val="24"/>
          <w:lang w:eastAsia="ja-JP"/>
        </w:rPr>
        <w:t>SecureCRT</w:t>
      </w:r>
      <w:proofErr w:type="spellEnd"/>
      <w:r w:rsidRPr="00625872">
        <w:rPr>
          <w:rFonts w:ascii="Times New Roman" w:eastAsia="Times New Roman" w:hAnsi="Times New Roman" w:cs="Times New Roman"/>
          <w:sz w:val="24"/>
          <w:lang w:eastAsia="ja-JP"/>
        </w:rPr>
        <w:t xml:space="preserve"> </w:t>
      </w:r>
    </w:p>
    <w:p w14:paraId="1906A936" w14:textId="77777777" w:rsidR="00B25807" w:rsidRPr="00625872" w:rsidRDefault="00B25807" w:rsidP="007A5FF8">
      <w:pPr>
        <w:numPr>
          <w:ilvl w:val="0"/>
          <w:numId w:val="4"/>
        </w:numPr>
        <w:tabs>
          <w:tab w:val="left" w:pos="90"/>
        </w:tabs>
        <w:spacing w:after="0" w:line="240" w:lineRule="auto"/>
        <w:ind w:left="-426" w:firstLine="540"/>
        <w:jc w:val="both"/>
        <w:rPr>
          <w:rFonts w:ascii="Times New Roman" w:eastAsia="Times New Roman" w:hAnsi="Times New Roman" w:cs="Times New Roman"/>
          <w:sz w:val="24"/>
          <w:lang w:eastAsia="ja-JP"/>
        </w:rPr>
      </w:pPr>
      <w:r w:rsidRPr="00625872">
        <w:rPr>
          <w:rFonts w:ascii="Times New Roman" w:eastAsia="Times New Roman" w:hAnsi="Times New Roman" w:cs="Times New Roman"/>
          <w:sz w:val="24"/>
          <w:lang w:eastAsia="ja-JP"/>
        </w:rPr>
        <w:t>HyperTerminal</w:t>
      </w:r>
    </w:p>
    <w:p w14:paraId="2F963FFB" w14:textId="77777777" w:rsidR="00B25807" w:rsidRPr="00625872" w:rsidRDefault="00B25807" w:rsidP="007A5FF8">
      <w:pPr>
        <w:numPr>
          <w:ilvl w:val="0"/>
          <w:numId w:val="5"/>
        </w:numPr>
        <w:tabs>
          <w:tab w:val="left" w:pos="90"/>
        </w:tabs>
        <w:spacing w:after="0" w:line="240" w:lineRule="auto"/>
        <w:ind w:left="-426" w:firstLine="540"/>
        <w:jc w:val="both"/>
        <w:rPr>
          <w:rFonts w:ascii="Times New Roman" w:eastAsia="Times New Roman" w:hAnsi="Times New Roman" w:cs="Times New Roman"/>
          <w:sz w:val="24"/>
          <w:lang w:eastAsia="ja-JP"/>
        </w:rPr>
      </w:pPr>
      <w:r w:rsidRPr="00625872">
        <w:rPr>
          <w:rFonts w:ascii="Times New Roman" w:eastAsia="Times New Roman" w:hAnsi="Times New Roman" w:cs="Times New Roman"/>
          <w:sz w:val="24"/>
          <w:lang w:eastAsia="ja-JP"/>
        </w:rPr>
        <w:t>Terminal OS X</w:t>
      </w:r>
    </w:p>
    <w:p w14:paraId="32213EFA"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Эти программы позволяют максимально повысить продуктивность работы за счёт регулировки размеров окна, изменения размера шрифта и изменения комбинации цветов.</w:t>
      </w:r>
    </w:p>
    <w:p w14:paraId="4079B88A" w14:textId="77777777" w:rsidR="00B25807" w:rsidRDefault="00B25807" w:rsidP="00B25807">
      <w:pPr>
        <w:pStyle w:val="3"/>
        <w:tabs>
          <w:tab w:val="left" w:pos="90"/>
        </w:tabs>
        <w:ind w:left="-426" w:firstLine="540"/>
        <w:jc w:val="both"/>
        <w:rPr>
          <w:rFonts w:ascii="Times New Roman" w:hAnsi="Times New Roman" w:cs="Times New Roman"/>
          <w:color w:val="auto"/>
          <w:sz w:val="24"/>
          <w:lang w:eastAsia="ja-JP"/>
        </w:rPr>
      </w:pPr>
      <w:r>
        <w:rPr>
          <w:rFonts w:ascii="Times New Roman" w:hAnsi="Times New Roman" w:cs="Times New Roman"/>
          <w:color w:val="auto"/>
          <w:sz w:val="24"/>
          <w:lang w:eastAsia="ja-JP"/>
        </w:rPr>
        <w:t>2</w:t>
      </w:r>
      <w:r w:rsidRPr="00625872">
        <w:rPr>
          <w:rFonts w:ascii="Times New Roman" w:hAnsi="Times New Roman" w:cs="Times New Roman"/>
          <w:color w:val="auto"/>
          <w:sz w:val="24"/>
          <w:lang w:eastAsia="ja-JP"/>
        </w:rPr>
        <w:t xml:space="preserve">.3. </w:t>
      </w:r>
      <w:bookmarkStart w:id="20" w:name="_Toc430010032"/>
      <w:r w:rsidRPr="00625872">
        <w:rPr>
          <w:rFonts w:ascii="Times New Roman" w:hAnsi="Times New Roman" w:cs="Times New Roman"/>
          <w:color w:val="auto"/>
          <w:sz w:val="24"/>
          <w:lang w:eastAsia="ja-JP"/>
        </w:rPr>
        <w:t>Навигация по операционной системе IOS</w:t>
      </w:r>
      <w:bookmarkEnd w:id="20"/>
    </w:p>
    <w:p w14:paraId="18A9570F" w14:textId="77777777" w:rsidR="00B25807" w:rsidRPr="00B25807" w:rsidRDefault="00B25807" w:rsidP="00B25807">
      <w:pPr>
        <w:tabs>
          <w:tab w:val="left" w:pos="90"/>
        </w:tabs>
        <w:ind w:firstLine="540"/>
        <w:rPr>
          <w:lang w:val="ru-RU" w:eastAsia="ja-JP"/>
        </w:rPr>
      </w:pPr>
    </w:p>
    <w:p w14:paraId="337D9485" w14:textId="77777777" w:rsidR="00B25807" w:rsidRPr="00B25807" w:rsidRDefault="00B25807" w:rsidP="00B25807">
      <w:pPr>
        <w:tabs>
          <w:tab w:val="left" w:pos="90"/>
        </w:tabs>
        <w:ind w:left="-426" w:firstLine="540"/>
        <w:jc w:val="both"/>
        <w:rPr>
          <w:rFonts w:ascii="Times New Roman" w:hAnsi="Times New Roman" w:cs="Times New Roman"/>
          <w:sz w:val="24"/>
          <w:szCs w:val="24"/>
          <w:lang w:val="ru-RU" w:eastAsia="ja-JP"/>
        </w:rPr>
      </w:pPr>
      <w:r w:rsidRPr="00B25807">
        <w:rPr>
          <w:rFonts w:ascii="Times New Roman" w:hAnsi="Times New Roman" w:cs="Times New Roman"/>
          <w:sz w:val="24"/>
          <w:szCs w:val="24"/>
          <w:lang w:val="ru-RU" w:eastAsia="ja-JP"/>
        </w:rPr>
        <w:t xml:space="preserve">Интерфейс пользователя </w:t>
      </w:r>
      <w:r>
        <w:rPr>
          <w:rFonts w:ascii="Times New Roman" w:hAnsi="Times New Roman" w:cs="Times New Roman"/>
          <w:sz w:val="24"/>
          <w:szCs w:val="24"/>
          <w:lang w:eastAsia="ja-JP"/>
        </w:rPr>
        <w:t>Cisco</w:t>
      </w:r>
      <w:r w:rsidRPr="00B25807">
        <w:rPr>
          <w:rFonts w:ascii="Times New Roman" w:hAnsi="Times New Roman" w:cs="Times New Roman"/>
          <w:sz w:val="24"/>
          <w:szCs w:val="24"/>
          <w:lang w:val="ru-RU" w:eastAsia="ja-JP"/>
        </w:rPr>
        <w:t xml:space="preserve"> </w:t>
      </w:r>
      <w:r>
        <w:rPr>
          <w:rFonts w:ascii="Times New Roman" w:hAnsi="Times New Roman" w:cs="Times New Roman"/>
          <w:sz w:val="24"/>
          <w:szCs w:val="24"/>
          <w:lang w:eastAsia="ja-JP"/>
        </w:rPr>
        <w:t>IOS</w:t>
      </w:r>
      <w:r w:rsidRPr="00B25807">
        <w:rPr>
          <w:rFonts w:ascii="Times New Roman" w:hAnsi="Times New Roman" w:cs="Times New Roman"/>
          <w:sz w:val="24"/>
          <w:szCs w:val="24"/>
          <w:lang w:val="ru-RU" w:eastAsia="ja-JP"/>
        </w:rPr>
        <w:t xml:space="preserve"> разделён на несколько различных режимов, а команды, доступные в каждом из режимов, определяют его. Когда начинается сеанс связи с маршрутизатором, он начинается с режима </w:t>
      </w:r>
      <w:r w:rsidRPr="00897400">
        <w:rPr>
          <w:rFonts w:ascii="Times New Roman" w:hAnsi="Times New Roman" w:cs="Times New Roman"/>
          <w:sz w:val="24"/>
          <w:szCs w:val="24"/>
          <w:lang w:eastAsia="ja-JP"/>
        </w:rPr>
        <w:t>USER</w:t>
      </w:r>
      <w:r w:rsidRPr="00B25807">
        <w:rPr>
          <w:rFonts w:ascii="Times New Roman" w:hAnsi="Times New Roman" w:cs="Times New Roman"/>
          <w:sz w:val="24"/>
          <w:szCs w:val="24"/>
          <w:lang w:val="ru-RU" w:eastAsia="ja-JP"/>
        </w:rPr>
        <w:t xml:space="preserve"> </w:t>
      </w:r>
      <w:r w:rsidRPr="00897400">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который зачастую называется просто режимом </w:t>
      </w:r>
      <w:r w:rsidRPr="00897400">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Список команд, доступных в режиме </w:t>
      </w:r>
      <w:r w:rsidRPr="00897400">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весьма ограничен. Для того чтобы иметь доступ ко всем командам, необходимо войти в режим привилегированного </w:t>
      </w:r>
      <w:r>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с помощью команды </w:t>
      </w:r>
      <w:r w:rsidRPr="00897400">
        <w:rPr>
          <w:rFonts w:ascii="Times New Roman" w:hAnsi="Times New Roman" w:cs="Times New Roman"/>
          <w:b/>
          <w:sz w:val="24"/>
          <w:szCs w:val="24"/>
          <w:lang w:eastAsia="ja-JP"/>
        </w:rPr>
        <w:t>enable</w:t>
      </w:r>
      <w:r w:rsidRPr="00B25807">
        <w:rPr>
          <w:rFonts w:ascii="Times New Roman" w:hAnsi="Times New Roman" w:cs="Times New Roman"/>
          <w:sz w:val="24"/>
          <w:szCs w:val="24"/>
          <w:lang w:val="ru-RU" w:eastAsia="ja-JP"/>
        </w:rPr>
        <w:t xml:space="preserve">.  Из режима привилегированного </w:t>
      </w:r>
      <w:r>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можно ввести любую из команд </w:t>
      </w:r>
      <w:r w:rsidRPr="00897400">
        <w:rPr>
          <w:rFonts w:ascii="Times New Roman" w:hAnsi="Times New Roman" w:cs="Times New Roman"/>
          <w:sz w:val="24"/>
          <w:szCs w:val="24"/>
          <w:lang w:eastAsia="ja-JP"/>
        </w:rPr>
        <w:t>EXEC</w:t>
      </w:r>
      <w:r w:rsidRPr="00B25807">
        <w:rPr>
          <w:rFonts w:ascii="Times New Roman" w:hAnsi="Times New Roman" w:cs="Times New Roman"/>
          <w:sz w:val="24"/>
          <w:szCs w:val="24"/>
          <w:lang w:val="ru-RU" w:eastAsia="ja-JP"/>
        </w:rPr>
        <w:t xml:space="preserve">, или войти в режим глобальной конфигурации, которая предлагает ещё более широкий выбор команд и опций.  Вход в глобальный режим из привилегированного осуществляется с использованием команды </w:t>
      </w:r>
      <w:r>
        <w:rPr>
          <w:rFonts w:ascii="Times New Roman" w:hAnsi="Times New Roman" w:cs="Times New Roman"/>
          <w:b/>
          <w:sz w:val="24"/>
          <w:szCs w:val="24"/>
          <w:lang w:eastAsia="ja-JP"/>
        </w:rPr>
        <w:t>configure</w:t>
      </w:r>
      <w:r w:rsidRPr="00B25807">
        <w:rPr>
          <w:rFonts w:ascii="Times New Roman" w:hAnsi="Times New Roman" w:cs="Times New Roman"/>
          <w:b/>
          <w:sz w:val="24"/>
          <w:szCs w:val="24"/>
          <w:lang w:val="ru-RU" w:eastAsia="ja-JP"/>
        </w:rPr>
        <w:t xml:space="preserve"> </w:t>
      </w:r>
      <w:r w:rsidRPr="00897400">
        <w:rPr>
          <w:rFonts w:ascii="Times New Roman" w:hAnsi="Times New Roman" w:cs="Times New Roman"/>
          <w:b/>
          <w:sz w:val="24"/>
          <w:szCs w:val="24"/>
          <w:lang w:eastAsia="ja-JP"/>
        </w:rPr>
        <w:t>terminal</w:t>
      </w:r>
      <w:r w:rsidRPr="00B25807">
        <w:rPr>
          <w:rFonts w:ascii="Times New Roman" w:hAnsi="Times New Roman" w:cs="Times New Roman"/>
          <w:sz w:val="24"/>
          <w:szCs w:val="24"/>
          <w:lang w:val="ru-RU" w:eastAsia="ja-JP"/>
        </w:rPr>
        <w:t xml:space="preserve">.  Из режима глобальной конфигурации можно выйти в режим конфигурации любого из интерфейсов, для того чтобы сконфигурировать этот интерфейс (порт или </w:t>
      </w:r>
      <w:proofErr w:type="spellStart"/>
      <w:r w:rsidRPr="00B25807">
        <w:rPr>
          <w:rFonts w:ascii="Times New Roman" w:hAnsi="Times New Roman" w:cs="Times New Roman"/>
          <w:sz w:val="24"/>
          <w:szCs w:val="24"/>
          <w:lang w:val="ru-RU" w:eastAsia="ja-JP"/>
        </w:rPr>
        <w:t>подинтерфейс</w:t>
      </w:r>
      <w:proofErr w:type="spellEnd"/>
      <w:r w:rsidRPr="00B25807">
        <w:rPr>
          <w:rFonts w:ascii="Times New Roman" w:hAnsi="Times New Roman" w:cs="Times New Roman"/>
          <w:sz w:val="24"/>
          <w:szCs w:val="24"/>
          <w:lang w:val="ru-RU" w:eastAsia="ja-JP"/>
        </w:rPr>
        <w:t>).</w:t>
      </w:r>
    </w:p>
    <w:p w14:paraId="73B78363" w14:textId="77777777" w:rsidR="00B25807" w:rsidRPr="00B25807" w:rsidRDefault="00B25807" w:rsidP="00B25807">
      <w:pPr>
        <w:tabs>
          <w:tab w:val="left" w:pos="90"/>
        </w:tabs>
        <w:ind w:left="-426" w:firstLine="540"/>
        <w:jc w:val="both"/>
        <w:rPr>
          <w:rFonts w:ascii="Times New Roman" w:hAnsi="Times New Roman" w:cs="Times New Roman"/>
          <w:sz w:val="24"/>
          <w:szCs w:val="24"/>
          <w:lang w:val="ru-RU" w:eastAsia="ja-JP"/>
        </w:rPr>
      </w:pPr>
      <w:r w:rsidRPr="00B25807">
        <w:rPr>
          <w:rFonts w:ascii="Times New Roman" w:hAnsi="Times New Roman" w:cs="Times New Roman"/>
          <w:sz w:val="24"/>
          <w:szCs w:val="24"/>
          <w:lang w:val="ru-RU" w:eastAsia="ja-JP"/>
        </w:rPr>
        <w:t xml:space="preserve">Основные командные состояния маршрутизатора или коммутатора, его режимы, приведены в таблице 1.2. </w:t>
      </w:r>
    </w:p>
    <w:p w14:paraId="62385B55" w14:textId="77777777" w:rsidR="00B25807" w:rsidRDefault="00B25807" w:rsidP="00B25807">
      <w:pPr>
        <w:tabs>
          <w:tab w:val="left" w:pos="90"/>
        </w:tabs>
        <w:ind w:left="-426" w:firstLine="540"/>
        <w:rPr>
          <w:rFonts w:ascii="Times New Roman" w:hAnsi="Times New Roman" w:cs="Times New Roman"/>
          <w:sz w:val="24"/>
          <w:szCs w:val="24"/>
          <w:lang w:val="ru-RU" w:eastAsia="ja-JP"/>
        </w:rPr>
      </w:pPr>
    </w:p>
    <w:p w14:paraId="2714BB26" w14:textId="77777777" w:rsidR="00B25807" w:rsidRPr="00B25807" w:rsidRDefault="00B25807" w:rsidP="00B25807">
      <w:pPr>
        <w:tabs>
          <w:tab w:val="left" w:pos="90"/>
        </w:tabs>
        <w:ind w:left="-426" w:firstLine="540"/>
        <w:rPr>
          <w:rFonts w:ascii="Times New Roman" w:hAnsi="Times New Roman" w:cs="Times New Roman"/>
          <w:sz w:val="24"/>
          <w:szCs w:val="24"/>
          <w:lang w:val="ru-RU" w:eastAsia="ja-JP"/>
        </w:rPr>
      </w:pPr>
      <w:r w:rsidRPr="00B25807">
        <w:rPr>
          <w:rFonts w:ascii="Times New Roman" w:hAnsi="Times New Roman" w:cs="Times New Roman"/>
          <w:sz w:val="24"/>
          <w:szCs w:val="24"/>
          <w:lang w:val="ru-RU" w:eastAsia="ja-JP"/>
        </w:rPr>
        <w:t xml:space="preserve">Таблица 1.2 – Отображение команд в режимах конфигурации в </w:t>
      </w:r>
      <w:r w:rsidRPr="00897400">
        <w:rPr>
          <w:rFonts w:ascii="Times New Roman" w:hAnsi="Times New Roman" w:cs="Times New Roman"/>
          <w:sz w:val="24"/>
          <w:szCs w:val="24"/>
          <w:lang w:eastAsia="ja-JP"/>
        </w:rPr>
        <w:t>IOS</w:t>
      </w:r>
      <w:r w:rsidRPr="00B25807">
        <w:rPr>
          <w:rFonts w:ascii="Times New Roman" w:hAnsi="Times New Roman" w:cs="Times New Roman"/>
          <w:sz w:val="24"/>
          <w:szCs w:val="24"/>
          <w:lang w:val="ru-RU" w:eastAsia="ja-JP"/>
        </w:rPr>
        <w:t xml:space="preserve">  </w:t>
      </w:r>
    </w:p>
    <w:tbl>
      <w:tblPr>
        <w:tblStyle w:val="a8"/>
        <w:tblW w:w="0" w:type="auto"/>
        <w:jc w:val="center"/>
        <w:tblLook w:val="04A0" w:firstRow="1" w:lastRow="0" w:firstColumn="1" w:lastColumn="0" w:noHBand="0" w:noVBand="1"/>
      </w:tblPr>
      <w:tblGrid>
        <w:gridCol w:w="4672"/>
        <w:gridCol w:w="4673"/>
      </w:tblGrid>
      <w:tr w:rsidR="00B25807" w14:paraId="1D48BD96" w14:textId="77777777" w:rsidTr="00B25807">
        <w:trPr>
          <w:jc w:val="center"/>
        </w:trPr>
        <w:tc>
          <w:tcPr>
            <w:tcW w:w="4672" w:type="dxa"/>
          </w:tcPr>
          <w:p w14:paraId="615C7087" w14:textId="77777777" w:rsidR="00B25807" w:rsidRPr="00897400" w:rsidRDefault="00B25807" w:rsidP="00B25807">
            <w:pPr>
              <w:ind w:left="135" w:hanging="21"/>
              <w:jc w:val="center"/>
              <w:rPr>
                <w:rFonts w:ascii="Times New Roman" w:hAnsi="Times New Roman" w:cs="Times New Roman"/>
                <w:b/>
                <w:sz w:val="24"/>
                <w:szCs w:val="24"/>
                <w:u w:val="single"/>
                <w:lang w:val="en-US" w:eastAsia="ja-JP"/>
              </w:rPr>
            </w:pPr>
            <w:r w:rsidRPr="00897400">
              <w:rPr>
                <w:rFonts w:ascii="Times New Roman" w:hAnsi="Times New Roman" w:cs="Times New Roman"/>
                <w:b/>
                <w:sz w:val="24"/>
                <w:szCs w:val="24"/>
                <w:u w:val="single"/>
                <w:lang w:val="en-US" w:eastAsia="ja-JP"/>
              </w:rPr>
              <w:t>1 - USER EXEC</w:t>
            </w:r>
          </w:p>
          <w:p w14:paraId="3255CF13" w14:textId="77777777" w:rsidR="00B25807" w:rsidRPr="00897400" w:rsidRDefault="00B25807" w:rsidP="00B25807">
            <w:pPr>
              <w:ind w:left="135" w:hanging="21"/>
              <w:rPr>
                <w:rFonts w:ascii="Times New Roman" w:hAnsi="Times New Roman" w:cs="Times New Roman"/>
                <w:sz w:val="24"/>
                <w:szCs w:val="24"/>
                <w:lang w:val="en-US" w:eastAsia="ja-JP"/>
              </w:rPr>
            </w:pPr>
            <w:r w:rsidRPr="00897400">
              <w:rPr>
                <w:rFonts w:ascii="Times New Roman" w:hAnsi="Times New Roman" w:cs="Times New Roman"/>
                <w:sz w:val="24"/>
                <w:szCs w:val="24"/>
                <w:lang w:val="en-US" w:eastAsia="ja-JP"/>
              </w:rPr>
              <w:t xml:space="preserve">Switch&gt; </w:t>
            </w:r>
          </w:p>
          <w:p w14:paraId="20F5D230" w14:textId="77777777" w:rsidR="00B25807" w:rsidRDefault="00B25807" w:rsidP="00B25807">
            <w:pPr>
              <w:ind w:left="135" w:hanging="21"/>
              <w:rPr>
                <w:rFonts w:ascii="Times New Roman" w:hAnsi="Times New Roman" w:cs="Times New Roman"/>
                <w:sz w:val="24"/>
                <w:szCs w:val="24"/>
                <w:lang w:eastAsia="ja-JP"/>
              </w:rPr>
            </w:pPr>
            <w:r w:rsidRPr="00897400">
              <w:rPr>
                <w:rFonts w:ascii="Times New Roman" w:hAnsi="Times New Roman" w:cs="Times New Roman"/>
                <w:sz w:val="24"/>
                <w:szCs w:val="24"/>
                <w:lang w:val="en-US" w:eastAsia="ja-JP"/>
              </w:rPr>
              <w:t>Router&gt;</w:t>
            </w:r>
          </w:p>
        </w:tc>
        <w:tc>
          <w:tcPr>
            <w:tcW w:w="4673" w:type="dxa"/>
          </w:tcPr>
          <w:p w14:paraId="118D3D74" w14:textId="77777777" w:rsidR="00B25807" w:rsidRPr="00897400" w:rsidRDefault="00B25807" w:rsidP="00B25807">
            <w:pPr>
              <w:ind w:left="135" w:hanging="21"/>
              <w:jc w:val="center"/>
              <w:rPr>
                <w:rFonts w:ascii="Times New Roman" w:hAnsi="Times New Roman" w:cs="Times New Roman"/>
                <w:b/>
                <w:sz w:val="24"/>
                <w:szCs w:val="24"/>
                <w:u w:val="single"/>
                <w:lang w:val="en-US" w:eastAsia="ja-JP"/>
              </w:rPr>
            </w:pPr>
            <w:r w:rsidRPr="00897400">
              <w:rPr>
                <w:rFonts w:ascii="Times New Roman" w:hAnsi="Times New Roman" w:cs="Times New Roman"/>
                <w:b/>
                <w:sz w:val="24"/>
                <w:szCs w:val="24"/>
                <w:u w:val="single"/>
                <w:lang w:val="en-US" w:eastAsia="ja-JP"/>
              </w:rPr>
              <w:t>3 - Global Configuration Mode</w:t>
            </w:r>
          </w:p>
          <w:p w14:paraId="727B3F96" w14:textId="77777777" w:rsidR="00B25807" w:rsidRPr="00897400" w:rsidRDefault="00B25807" w:rsidP="00B25807">
            <w:pPr>
              <w:ind w:left="135" w:hanging="21"/>
              <w:rPr>
                <w:rFonts w:ascii="Times New Roman" w:hAnsi="Times New Roman" w:cs="Times New Roman"/>
                <w:sz w:val="24"/>
                <w:szCs w:val="24"/>
                <w:lang w:val="en-US" w:eastAsia="ja-JP"/>
              </w:rPr>
            </w:pPr>
            <w:r w:rsidRPr="00897400">
              <w:rPr>
                <w:rFonts w:ascii="Times New Roman" w:hAnsi="Times New Roman" w:cs="Times New Roman"/>
                <w:sz w:val="24"/>
                <w:szCs w:val="24"/>
                <w:lang w:val="en-US" w:eastAsia="ja-JP"/>
              </w:rPr>
              <w:t xml:space="preserve">Switch(config)# </w:t>
            </w:r>
          </w:p>
          <w:p w14:paraId="7D436363" w14:textId="77777777" w:rsidR="00B25807" w:rsidRPr="00897400" w:rsidRDefault="00B25807" w:rsidP="00B25807">
            <w:pPr>
              <w:ind w:left="135" w:hanging="21"/>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Router(config)# </w:t>
            </w:r>
          </w:p>
        </w:tc>
      </w:tr>
      <w:tr w:rsidR="00B25807" w14:paraId="2F118716" w14:textId="77777777" w:rsidTr="00B25807">
        <w:trPr>
          <w:jc w:val="center"/>
        </w:trPr>
        <w:tc>
          <w:tcPr>
            <w:tcW w:w="4672" w:type="dxa"/>
          </w:tcPr>
          <w:p w14:paraId="0A9DD745" w14:textId="77777777" w:rsidR="00B25807" w:rsidRPr="00897400" w:rsidRDefault="00B25807" w:rsidP="00B25807">
            <w:pPr>
              <w:ind w:left="135" w:hanging="21"/>
              <w:jc w:val="center"/>
              <w:rPr>
                <w:rFonts w:ascii="Times New Roman" w:hAnsi="Times New Roman" w:cs="Times New Roman"/>
                <w:b/>
                <w:sz w:val="24"/>
                <w:szCs w:val="24"/>
                <w:u w:val="single"/>
                <w:lang w:val="en-US" w:eastAsia="ja-JP"/>
              </w:rPr>
            </w:pPr>
            <w:r w:rsidRPr="00897400">
              <w:rPr>
                <w:rFonts w:ascii="Times New Roman" w:hAnsi="Times New Roman" w:cs="Times New Roman"/>
                <w:b/>
                <w:sz w:val="24"/>
                <w:szCs w:val="24"/>
                <w:u w:val="single"/>
                <w:lang w:val="en-US" w:eastAsia="ja-JP"/>
              </w:rPr>
              <w:t>2 - Privileged EXEC</w:t>
            </w:r>
          </w:p>
          <w:p w14:paraId="6458393F" w14:textId="77777777" w:rsidR="00B25807" w:rsidRPr="00897400" w:rsidRDefault="00B25807" w:rsidP="00B25807">
            <w:pPr>
              <w:ind w:left="135" w:hanging="21"/>
              <w:rPr>
                <w:rFonts w:ascii="Times New Roman" w:hAnsi="Times New Roman" w:cs="Times New Roman"/>
                <w:sz w:val="24"/>
                <w:szCs w:val="24"/>
                <w:lang w:val="en-US" w:eastAsia="ja-JP"/>
              </w:rPr>
            </w:pPr>
            <w:r w:rsidRPr="00897400">
              <w:rPr>
                <w:rFonts w:ascii="Times New Roman" w:hAnsi="Times New Roman" w:cs="Times New Roman"/>
                <w:sz w:val="24"/>
                <w:szCs w:val="24"/>
                <w:lang w:val="en-US" w:eastAsia="ja-JP"/>
              </w:rPr>
              <w:t xml:space="preserve">Switch# </w:t>
            </w:r>
          </w:p>
          <w:p w14:paraId="27991528" w14:textId="77777777" w:rsidR="00B25807" w:rsidRDefault="00B25807" w:rsidP="00B25807">
            <w:pPr>
              <w:ind w:left="135" w:hanging="21"/>
              <w:rPr>
                <w:rFonts w:ascii="Times New Roman" w:hAnsi="Times New Roman" w:cs="Times New Roman"/>
                <w:sz w:val="24"/>
                <w:szCs w:val="24"/>
                <w:lang w:eastAsia="ja-JP"/>
              </w:rPr>
            </w:pPr>
            <w:r w:rsidRPr="00897400">
              <w:rPr>
                <w:rFonts w:ascii="Times New Roman" w:hAnsi="Times New Roman" w:cs="Times New Roman"/>
                <w:sz w:val="24"/>
                <w:szCs w:val="24"/>
                <w:lang w:val="en-US" w:eastAsia="ja-JP"/>
              </w:rPr>
              <w:t>Router#</w:t>
            </w:r>
          </w:p>
        </w:tc>
        <w:tc>
          <w:tcPr>
            <w:tcW w:w="4673" w:type="dxa"/>
          </w:tcPr>
          <w:p w14:paraId="36CD6F41" w14:textId="77777777" w:rsidR="00B25807" w:rsidRPr="00897400" w:rsidRDefault="00B25807" w:rsidP="00B25807">
            <w:pPr>
              <w:ind w:left="135" w:hanging="21"/>
              <w:jc w:val="center"/>
              <w:rPr>
                <w:rFonts w:ascii="Times New Roman" w:hAnsi="Times New Roman" w:cs="Times New Roman"/>
                <w:b/>
                <w:sz w:val="24"/>
                <w:szCs w:val="24"/>
                <w:u w:val="single"/>
                <w:lang w:val="en-US" w:eastAsia="ja-JP"/>
              </w:rPr>
            </w:pPr>
            <w:r w:rsidRPr="00897400">
              <w:rPr>
                <w:rFonts w:ascii="Times New Roman" w:hAnsi="Times New Roman" w:cs="Times New Roman"/>
                <w:b/>
                <w:sz w:val="24"/>
                <w:szCs w:val="24"/>
                <w:u w:val="single"/>
                <w:lang w:val="en-US" w:eastAsia="ja-JP"/>
              </w:rPr>
              <w:t>4 - Specialized Configuration Mode</w:t>
            </w:r>
          </w:p>
          <w:p w14:paraId="0231F4A6" w14:textId="77777777" w:rsidR="00B25807" w:rsidRPr="00897400" w:rsidRDefault="00B25807" w:rsidP="00B25807">
            <w:pPr>
              <w:ind w:left="135" w:hanging="21"/>
              <w:rPr>
                <w:rFonts w:ascii="Times New Roman" w:hAnsi="Times New Roman" w:cs="Times New Roman"/>
                <w:sz w:val="24"/>
                <w:szCs w:val="24"/>
                <w:lang w:val="en-US" w:eastAsia="ja-JP"/>
              </w:rPr>
            </w:pPr>
            <w:r w:rsidRPr="00897400">
              <w:rPr>
                <w:rFonts w:ascii="Times New Roman" w:hAnsi="Times New Roman" w:cs="Times New Roman"/>
                <w:sz w:val="24"/>
                <w:szCs w:val="24"/>
                <w:lang w:val="en-US" w:eastAsia="ja-JP"/>
              </w:rPr>
              <w:t>Switch(config-</w:t>
            </w:r>
            <w:proofErr w:type="gramStart"/>
            <w:r w:rsidRPr="00897400">
              <w:rPr>
                <w:rFonts w:ascii="Times New Roman" w:hAnsi="Times New Roman" w:cs="Times New Roman"/>
                <w:sz w:val="24"/>
                <w:szCs w:val="24"/>
                <w:lang w:val="en-US" w:eastAsia="ja-JP"/>
              </w:rPr>
              <w:t>mode)#</w:t>
            </w:r>
            <w:proofErr w:type="gramEnd"/>
            <w:r w:rsidRPr="00897400">
              <w:rPr>
                <w:rFonts w:ascii="Times New Roman" w:hAnsi="Times New Roman" w:cs="Times New Roman"/>
                <w:sz w:val="24"/>
                <w:szCs w:val="24"/>
                <w:lang w:val="en-US" w:eastAsia="ja-JP"/>
              </w:rPr>
              <w:t xml:space="preserve"> </w:t>
            </w:r>
          </w:p>
          <w:p w14:paraId="51832439" w14:textId="77777777" w:rsidR="00B25807" w:rsidRPr="00D806B0" w:rsidRDefault="00B25807" w:rsidP="00B25807">
            <w:pPr>
              <w:ind w:left="135" w:hanging="21"/>
              <w:rPr>
                <w:rFonts w:ascii="Times New Roman" w:hAnsi="Times New Roman" w:cs="Times New Roman"/>
                <w:sz w:val="24"/>
                <w:szCs w:val="24"/>
                <w:lang w:val="en-US" w:eastAsia="ja-JP"/>
              </w:rPr>
            </w:pPr>
            <w:r w:rsidRPr="00D806B0">
              <w:rPr>
                <w:rFonts w:ascii="Times New Roman" w:hAnsi="Times New Roman" w:cs="Times New Roman"/>
                <w:sz w:val="24"/>
                <w:szCs w:val="24"/>
                <w:lang w:val="en-US" w:eastAsia="ja-JP"/>
              </w:rPr>
              <w:t>Router(config-</w:t>
            </w:r>
            <w:proofErr w:type="gramStart"/>
            <w:r w:rsidRPr="00D806B0">
              <w:rPr>
                <w:rFonts w:ascii="Times New Roman" w:hAnsi="Times New Roman" w:cs="Times New Roman"/>
                <w:sz w:val="24"/>
                <w:szCs w:val="24"/>
                <w:lang w:val="en-US" w:eastAsia="ja-JP"/>
              </w:rPr>
              <w:t>mode)#</w:t>
            </w:r>
            <w:proofErr w:type="gramEnd"/>
            <w:r w:rsidRPr="00D806B0">
              <w:rPr>
                <w:rFonts w:ascii="Times New Roman" w:hAnsi="Times New Roman" w:cs="Times New Roman"/>
                <w:sz w:val="24"/>
                <w:szCs w:val="24"/>
                <w:lang w:val="en-US" w:eastAsia="ja-JP"/>
              </w:rPr>
              <w:t xml:space="preserve"> </w:t>
            </w:r>
          </w:p>
        </w:tc>
      </w:tr>
    </w:tbl>
    <w:p w14:paraId="4E782272" w14:textId="77777777" w:rsidR="00B25807" w:rsidRPr="00897400" w:rsidRDefault="00B25807" w:rsidP="00B25807">
      <w:pPr>
        <w:tabs>
          <w:tab w:val="left" w:pos="90"/>
        </w:tabs>
        <w:ind w:left="-426" w:firstLine="540"/>
        <w:rPr>
          <w:rFonts w:ascii="Times New Roman" w:hAnsi="Times New Roman" w:cs="Times New Roman"/>
          <w:sz w:val="24"/>
          <w:szCs w:val="24"/>
          <w:lang w:eastAsia="ja-JP"/>
        </w:rPr>
      </w:pPr>
    </w:p>
    <w:p w14:paraId="71CE45E1" w14:textId="77777777" w:rsidR="00B25807" w:rsidRPr="00B25807" w:rsidRDefault="00B25807" w:rsidP="00B25807">
      <w:pPr>
        <w:tabs>
          <w:tab w:val="left" w:pos="90"/>
        </w:tabs>
        <w:ind w:left="-426" w:firstLine="540"/>
        <w:jc w:val="both"/>
        <w:rPr>
          <w:rFonts w:ascii="Times New Roman" w:hAnsi="Times New Roman" w:cs="Times New Roman"/>
          <w:sz w:val="24"/>
          <w:szCs w:val="24"/>
          <w:lang w:val="ru-RU" w:eastAsia="ja-JP"/>
        </w:rPr>
      </w:pPr>
      <w:r w:rsidRPr="00B25807">
        <w:rPr>
          <w:rFonts w:ascii="Times New Roman" w:hAnsi="Times New Roman" w:cs="Times New Roman"/>
          <w:sz w:val="24"/>
          <w:szCs w:val="24"/>
          <w:lang w:val="ru-RU" w:eastAsia="ja-JP"/>
        </w:rPr>
        <w:t xml:space="preserve">Основными режимами являются пользовательский и привилегированный. Осуществляя функции защиты, ПО </w:t>
      </w:r>
      <w:r w:rsidRPr="00897400">
        <w:rPr>
          <w:rFonts w:ascii="Times New Roman" w:hAnsi="Times New Roman" w:cs="Times New Roman"/>
          <w:sz w:val="24"/>
          <w:szCs w:val="24"/>
          <w:lang w:eastAsia="ja-JP"/>
        </w:rPr>
        <w:t>CISCO</w:t>
      </w:r>
      <w:r w:rsidRPr="00B25807">
        <w:rPr>
          <w:rFonts w:ascii="Times New Roman" w:hAnsi="Times New Roman" w:cs="Times New Roman"/>
          <w:sz w:val="24"/>
          <w:szCs w:val="24"/>
          <w:lang w:val="ru-RU" w:eastAsia="ja-JP"/>
        </w:rPr>
        <w:t xml:space="preserve"> </w:t>
      </w:r>
      <w:r w:rsidRPr="00897400">
        <w:rPr>
          <w:rFonts w:ascii="Times New Roman" w:hAnsi="Times New Roman" w:cs="Times New Roman"/>
          <w:sz w:val="24"/>
          <w:szCs w:val="24"/>
          <w:lang w:eastAsia="ja-JP"/>
        </w:rPr>
        <w:t>IOS</w:t>
      </w:r>
      <w:r w:rsidRPr="00B25807">
        <w:rPr>
          <w:rFonts w:ascii="Times New Roman" w:hAnsi="Times New Roman" w:cs="Times New Roman"/>
          <w:sz w:val="24"/>
          <w:szCs w:val="24"/>
          <w:lang w:val="ru-RU" w:eastAsia="ja-JP"/>
        </w:rPr>
        <w:t xml:space="preserve"> разделяет сессии режимов на два уровня доступа. Привилегированный режим обладает более высоким уровнем прав в возможностях использования устройства.</w:t>
      </w:r>
    </w:p>
    <w:p w14:paraId="115BBA1C" w14:textId="77777777" w:rsidR="00B25807" w:rsidRPr="00B25807" w:rsidRDefault="00B25807" w:rsidP="00B25807">
      <w:pPr>
        <w:pStyle w:val="4"/>
        <w:tabs>
          <w:tab w:val="left" w:pos="90"/>
        </w:tabs>
        <w:ind w:left="-426" w:firstLine="540"/>
        <w:jc w:val="both"/>
        <w:rPr>
          <w:rFonts w:ascii="Times New Roman" w:hAnsi="Times New Roman" w:cs="Times New Roman"/>
          <w:i w:val="0"/>
          <w:color w:val="auto"/>
          <w:sz w:val="24"/>
          <w:lang w:eastAsia="ja-JP"/>
        </w:rPr>
      </w:pPr>
      <w:r w:rsidRPr="00B25807">
        <w:rPr>
          <w:rFonts w:ascii="Times New Roman" w:hAnsi="Times New Roman" w:cs="Times New Roman"/>
          <w:i w:val="0"/>
          <w:color w:val="auto"/>
          <w:sz w:val="24"/>
          <w:lang w:eastAsia="ja-JP"/>
        </w:rPr>
        <w:t>2.3.1 Пользовательский режим (</w:t>
      </w:r>
      <w:r w:rsidRPr="00B25807">
        <w:rPr>
          <w:rFonts w:ascii="Times New Roman" w:hAnsi="Times New Roman" w:cs="Times New Roman"/>
          <w:i w:val="0"/>
          <w:color w:val="auto"/>
          <w:sz w:val="24"/>
          <w:lang w:val="en-US" w:eastAsia="ja-JP"/>
        </w:rPr>
        <w:t>USER</w:t>
      </w:r>
      <w:r w:rsidRPr="00B25807">
        <w:rPr>
          <w:rFonts w:ascii="Times New Roman" w:hAnsi="Times New Roman" w:cs="Times New Roman"/>
          <w:i w:val="0"/>
          <w:color w:val="auto"/>
          <w:sz w:val="24"/>
          <w:lang w:eastAsia="ja-JP"/>
        </w:rPr>
        <w:t xml:space="preserve"> </w:t>
      </w:r>
      <w:r w:rsidRPr="00B25807">
        <w:rPr>
          <w:rFonts w:ascii="Times New Roman" w:hAnsi="Times New Roman" w:cs="Times New Roman"/>
          <w:i w:val="0"/>
          <w:color w:val="auto"/>
          <w:sz w:val="24"/>
          <w:lang w:val="en-US" w:eastAsia="ja-JP"/>
        </w:rPr>
        <w:t>EXEC</w:t>
      </w:r>
      <w:r w:rsidRPr="00B25807">
        <w:rPr>
          <w:rFonts w:ascii="Times New Roman" w:hAnsi="Times New Roman" w:cs="Times New Roman"/>
          <w:i w:val="0"/>
          <w:color w:val="auto"/>
          <w:sz w:val="24"/>
          <w:lang w:eastAsia="ja-JP"/>
        </w:rPr>
        <w:t xml:space="preserve">) </w:t>
      </w:r>
    </w:p>
    <w:p w14:paraId="06FF70E8" w14:textId="77777777" w:rsidR="00B25807" w:rsidRDefault="00B25807" w:rsidP="00B25807">
      <w:pPr>
        <w:pStyle w:val="a6"/>
        <w:tabs>
          <w:tab w:val="left" w:pos="90"/>
        </w:tabs>
        <w:ind w:left="-426" w:firstLine="540"/>
        <w:jc w:val="both"/>
      </w:pPr>
      <w:r>
        <w:t xml:space="preserve">Функциональные возможности пользовательского режима ограничены, при этом он эффективно выполняет некоторые базовые операции. Пользовательский режим находится на базовом уровне иерархической структуры режимов. Это первый режим, в котором пользователь начинает работу при входе в интерфейс командной строки (CLI) устройства IOS. </w:t>
      </w:r>
    </w:p>
    <w:p w14:paraId="109B389E" w14:textId="77777777" w:rsidR="00B25807" w:rsidRDefault="00B25807" w:rsidP="00B25807">
      <w:pPr>
        <w:pStyle w:val="a6"/>
        <w:tabs>
          <w:tab w:val="left" w:pos="90"/>
        </w:tabs>
        <w:ind w:left="-426" w:firstLine="540"/>
        <w:jc w:val="both"/>
      </w:pPr>
      <w:r>
        <w:t xml:space="preserve">Пользовательский режим позволяет выполнять ограниченное количество базовых команд.  Этот режим часто называют «режимом для просмотра». В пользовательском режиме запрещается выполнять команды, которые могут изменить параметры устройства. </w:t>
      </w:r>
    </w:p>
    <w:p w14:paraId="2DD7D20D" w14:textId="77777777" w:rsidR="00B25807" w:rsidRDefault="00B25807" w:rsidP="00B25807">
      <w:pPr>
        <w:pStyle w:val="a6"/>
        <w:tabs>
          <w:tab w:val="left" w:pos="90"/>
        </w:tabs>
        <w:ind w:left="-426" w:firstLine="540"/>
        <w:jc w:val="both"/>
      </w:pPr>
      <w:r>
        <w:t xml:space="preserve">По умолчанию для входа в пользовательский режим из консоли аутентификация не требуется. Однако во время начальной конфигурации рекомендуется настроить процедуру аутентификации. </w:t>
      </w:r>
    </w:p>
    <w:p w14:paraId="4BA20F98" w14:textId="77777777" w:rsidR="00B25807" w:rsidRDefault="00B25807" w:rsidP="00B25807">
      <w:pPr>
        <w:pStyle w:val="a6"/>
        <w:tabs>
          <w:tab w:val="left" w:pos="90"/>
        </w:tabs>
        <w:ind w:left="-426" w:firstLine="540"/>
        <w:jc w:val="both"/>
      </w:pPr>
      <w:r>
        <w:t xml:space="preserve">Пользовательский режим определяется с помощью команды интерфейса командной строки, оканчивающейся символом «&gt;». Следующий пример демонстрирует символ «&gt;» в командной строке маршрутизатора: </w:t>
      </w:r>
    </w:p>
    <w:p w14:paraId="233D1004" w14:textId="77777777" w:rsidR="00B25807" w:rsidRDefault="00B25807" w:rsidP="00B25807">
      <w:pPr>
        <w:pStyle w:val="a6"/>
        <w:tabs>
          <w:tab w:val="left" w:pos="90"/>
        </w:tabs>
        <w:ind w:left="-426" w:firstLine="540"/>
        <w:jc w:val="both"/>
      </w:pPr>
      <w:proofErr w:type="spellStart"/>
      <w:r>
        <w:t>Router</w:t>
      </w:r>
      <w:proofErr w:type="spellEnd"/>
      <w:r>
        <w:t>&gt;</w:t>
      </w:r>
    </w:p>
    <w:p w14:paraId="789C1C1A" w14:textId="77777777" w:rsidR="00B25807" w:rsidRPr="005772AF" w:rsidRDefault="00B25807" w:rsidP="00B25807">
      <w:pPr>
        <w:pStyle w:val="a6"/>
        <w:tabs>
          <w:tab w:val="left" w:pos="90"/>
        </w:tabs>
        <w:ind w:left="-426" w:firstLine="540"/>
        <w:jc w:val="both"/>
        <w:rPr>
          <w:b/>
        </w:rPr>
      </w:pPr>
      <w:r w:rsidRPr="005772AF">
        <w:rPr>
          <w:b/>
          <w:bCs/>
        </w:rPr>
        <w:t xml:space="preserve">2.3.2 </w:t>
      </w:r>
      <w:r w:rsidRPr="00096C45">
        <w:rPr>
          <w:b/>
          <w:bCs/>
        </w:rPr>
        <w:t>Привилегированный режим</w:t>
      </w:r>
      <w:r w:rsidRPr="00096C45">
        <w:t xml:space="preserve"> </w:t>
      </w:r>
      <w:r w:rsidRPr="005772AF">
        <w:t>(</w:t>
      </w:r>
      <w:r w:rsidRPr="005772AF">
        <w:rPr>
          <w:b/>
          <w:lang w:val="en-US"/>
        </w:rPr>
        <w:t>Privileged</w:t>
      </w:r>
      <w:r w:rsidRPr="005772AF">
        <w:rPr>
          <w:b/>
        </w:rPr>
        <w:t xml:space="preserve"> </w:t>
      </w:r>
      <w:r w:rsidRPr="005772AF">
        <w:rPr>
          <w:b/>
          <w:lang w:val="en-US"/>
        </w:rPr>
        <w:t>EXEC</w:t>
      </w:r>
      <w:r w:rsidRPr="005772AF">
        <w:rPr>
          <w:b/>
        </w:rPr>
        <w:t>)</w:t>
      </w:r>
    </w:p>
    <w:p w14:paraId="17EF098F" w14:textId="77777777" w:rsidR="00B25807" w:rsidRDefault="00B25807" w:rsidP="00B25807">
      <w:pPr>
        <w:pStyle w:val="a6"/>
        <w:tabs>
          <w:tab w:val="left" w:pos="90"/>
        </w:tabs>
        <w:ind w:left="-426" w:firstLine="540"/>
        <w:jc w:val="both"/>
      </w:pPr>
      <w:r>
        <w:t xml:space="preserve">Для выполнения команд конфигурации и управления сетевой администратор должен использовать привилегированный режим или более специализированный режим в иерархии. Это означает, что сначала пользователю нужно войти в пользовательский режим, а из него – в привилегированный режим. Это можно осуществить с помощью команды </w:t>
      </w:r>
      <w:proofErr w:type="spellStart"/>
      <w:r w:rsidRPr="005772AF">
        <w:rPr>
          <w:b/>
        </w:rPr>
        <w:t>enable</w:t>
      </w:r>
      <w:proofErr w:type="spellEnd"/>
      <w:r>
        <w:t xml:space="preserve">. </w:t>
      </w:r>
    </w:p>
    <w:p w14:paraId="484E6D05" w14:textId="77777777" w:rsidR="00B25807" w:rsidRDefault="00B25807" w:rsidP="00B25807">
      <w:pPr>
        <w:pStyle w:val="a6"/>
        <w:tabs>
          <w:tab w:val="left" w:pos="90"/>
        </w:tabs>
        <w:ind w:left="-426" w:firstLine="540"/>
        <w:jc w:val="both"/>
      </w:pPr>
      <w:r>
        <w:t xml:space="preserve">Привилегированный режим можно определить по командной строке, оканчивающейся символом «#». </w:t>
      </w:r>
    </w:p>
    <w:p w14:paraId="03B929E5" w14:textId="77777777" w:rsidR="00B25807" w:rsidRDefault="00B25807" w:rsidP="00B25807">
      <w:pPr>
        <w:pStyle w:val="a6"/>
        <w:tabs>
          <w:tab w:val="left" w:pos="90"/>
        </w:tabs>
        <w:ind w:left="-426" w:firstLine="540"/>
        <w:jc w:val="both"/>
      </w:pPr>
      <w:proofErr w:type="spellStart"/>
      <w:r>
        <w:t>Router</w:t>
      </w:r>
      <w:proofErr w:type="spellEnd"/>
      <w:r>
        <w:t xml:space="preserve"># </w:t>
      </w:r>
    </w:p>
    <w:p w14:paraId="7188D7D5" w14:textId="77777777" w:rsidR="00B25807" w:rsidRDefault="00B25807" w:rsidP="00B25807">
      <w:pPr>
        <w:pStyle w:val="a6"/>
        <w:tabs>
          <w:tab w:val="left" w:pos="90"/>
        </w:tabs>
        <w:ind w:left="-426" w:firstLine="540"/>
        <w:jc w:val="both"/>
      </w:pPr>
      <w:r>
        <w:t>Привилегированный режим открывает доступ к режиму глобальной конфигурации и ко всем другим более конкретным режимам настройки.</w:t>
      </w:r>
    </w:p>
    <w:p w14:paraId="29CCF593" w14:textId="77777777" w:rsidR="00B25807" w:rsidRPr="007E3167" w:rsidRDefault="00B25807" w:rsidP="00B25807">
      <w:pPr>
        <w:pStyle w:val="a6"/>
        <w:tabs>
          <w:tab w:val="left" w:pos="90"/>
        </w:tabs>
        <w:ind w:left="-426" w:firstLine="540"/>
        <w:jc w:val="both"/>
        <w:rPr>
          <w:b/>
        </w:rPr>
      </w:pPr>
      <w:r w:rsidRPr="007E3167">
        <w:rPr>
          <w:b/>
        </w:rPr>
        <w:t xml:space="preserve">2.3.3 </w:t>
      </w:r>
      <w:r w:rsidRPr="00A45F47">
        <w:rPr>
          <w:b/>
        </w:rPr>
        <w:t>Режим</w:t>
      </w:r>
      <w:r w:rsidRPr="007E3167">
        <w:rPr>
          <w:b/>
        </w:rPr>
        <w:t xml:space="preserve"> </w:t>
      </w:r>
      <w:r w:rsidRPr="00A45F47">
        <w:rPr>
          <w:b/>
        </w:rPr>
        <w:t>глобальной</w:t>
      </w:r>
      <w:r w:rsidRPr="007E3167">
        <w:rPr>
          <w:b/>
        </w:rPr>
        <w:t xml:space="preserve"> </w:t>
      </w:r>
      <w:r w:rsidRPr="00A45F47">
        <w:rPr>
          <w:b/>
        </w:rPr>
        <w:t>конфигурации</w:t>
      </w:r>
      <w:r w:rsidRPr="007E3167">
        <w:rPr>
          <w:b/>
        </w:rPr>
        <w:t xml:space="preserve"> (</w:t>
      </w:r>
      <w:r w:rsidRPr="00A45F47">
        <w:rPr>
          <w:b/>
          <w:lang w:val="en-US"/>
        </w:rPr>
        <w:t>Global</w:t>
      </w:r>
      <w:r w:rsidRPr="007E3167">
        <w:rPr>
          <w:b/>
        </w:rPr>
        <w:t xml:space="preserve"> </w:t>
      </w:r>
      <w:r w:rsidRPr="00A45F47">
        <w:rPr>
          <w:b/>
          <w:lang w:val="en-US"/>
        </w:rPr>
        <w:t>Configuration</w:t>
      </w:r>
      <w:r w:rsidRPr="007E3167">
        <w:rPr>
          <w:b/>
        </w:rPr>
        <w:t xml:space="preserve"> </w:t>
      </w:r>
      <w:r w:rsidRPr="00A45F47">
        <w:rPr>
          <w:b/>
          <w:lang w:val="en-US"/>
        </w:rPr>
        <w:t>Mode</w:t>
      </w:r>
      <w:r w:rsidRPr="007E3167">
        <w:rPr>
          <w:b/>
        </w:rPr>
        <w:t xml:space="preserve">) </w:t>
      </w:r>
    </w:p>
    <w:p w14:paraId="36F5D129" w14:textId="77777777" w:rsidR="00B25807" w:rsidRDefault="00B25807" w:rsidP="00B25807">
      <w:pPr>
        <w:pStyle w:val="a6"/>
        <w:tabs>
          <w:tab w:val="left" w:pos="90"/>
        </w:tabs>
        <w:ind w:left="-426" w:firstLine="540"/>
        <w:jc w:val="both"/>
      </w:pPr>
      <w:r>
        <w:t xml:space="preserve">Основной режим конфигурации называется глобальным режимом конфигурации. В режиме глобальной конфигурации выполняются изменения конфигурации интерфейса командной строки (CLI), влияющие на работу устройства в целом. Перед доступом к специализированным режимам конфигурации нужно войти в режим глобальной конфигурации. </w:t>
      </w:r>
    </w:p>
    <w:p w14:paraId="0F65D3AF" w14:textId="77777777" w:rsidR="00B25807" w:rsidRDefault="00B25807" w:rsidP="00B25807">
      <w:pPr>
        <w:pStyle w:val="a6"/>
        <w:tabs>
          <w:tab w:val="left" w:pos="90"/>
        </w:tabs>
        <w:ind w:left="-426" w:firstLine="540"/>
        <w:jc w:val="both"/>
      </w:pPr>
      <w:r>
        <w:lastRenderedPageBreak/>
        <w:t xml:space="preserve">Чтобы перевести устройство из привилегированного режима в режим глобальной конфигурации и выполнить ввод команд конфигурации из терминала, используется следующая команда интерфейса командной строки: </w:t>
      </w:r>
    </w:p>
    <w:p w14:paraId="5076A67B" w14:textId="77777777" w:rsidR="00B25807" w:rsidRPr="00A45F47" w:rsidRDefault="00B25807" w:rsidP="00B25807">
      <w:pPr>
        <w:pStyle w:val="a6"/>
        <w:tabs>
          <w:tab w:val="left" w:pos="90"/>
        </w:tabs>
        <w:ind w:left="-426" w:firstLine="540"/>
        <w:jc w:val="both"/>
        <w:rPr>
          <w:b/>
        </w:rPr>
      </w:pPr>
      <w:proofErr w:type="spellStart"/>
      <w:r w:rsidRPr="00A45F47">
        <w:rPr>
          <w:b/>
        </w:rPr>
        <w:t>Router#configure</w:t>
      </w:r>
      <w:proofErr w:type="spellEnd"/>
      <w:r w:rsidRPr="00A45F47">
        <w:rPr>
          <w:b/>
        </w:rPr>
        <w:t xml:space="preserve"> </w:t>
      </w:r>
      <w:proofErr w:type="spellStart"/>
      <w:r w:rsidRPr="00A45F47">
        <w:rPr>
          <w:b/>
        </w:rPr>
        <w:t>terminal</w:t>
      </w:r>
      <w:proofErr w:type="spellEnd"/>
      <w:r w:rsidRPr="00A45F47">
        <w:rPr>
          <w:b/>
        </w:rPr>
        <w:t xml:space="preserve"> </w:t>
      </w:r>
    </w:p>
    <w:p w14:paraId="72DDA894" w14:textId="77777777" w:rsidR="00B25807" w:rsidRDefault="00B25807" w:rsidP="00B25807">
      <w:pPr>
        <w:pStyle w:val="a6"/>
        <w:tabs>
          <w:tab w:val="left" w:pos="90"/>
        </w:tabs>
        <w:ind w:left="-426" w:firstLine="540"/>
        <w:jc w:val="both"/>
      </w:pPr>
      <w:r>
        <w:t xml:space="preserve">После ввода команды командная строка изменяется таким образом, чтобы показать, что он находится в режиме глобальной конфигурации. </w:t>
      </w:r>
    </w:p>
    <w:p w14:paraId="3C99252F" w14:textId="77777777" w:rsidR="00B25807" w:rsidRPr="00FC58AB" w:rsidRDefault="00B25807" w:rsidP="00B25807">
      <w:pPr>
        <w:pStyle w:val="a6"/>
        <w:tabs>
          <w:tab w:val="left" w:pos="90"/>
        </w:tabs>
        <w:ind w:left="-426" w:firstLine="540"/>
        <w:jc w:val="both"/>
        <w:rPr>
          <w:lang w:val="en-US"/>
        </w:rPr>
      </w:pPr>
      <w:r w:rsidRPr="00FC58AB">
        <w:rPr>
          <w:lang w:val="en-US"/>
        </w:rPr>
        <w:t xml:space="preserve">Router(config)# </w:t>
      </w:r>
    </w:p>
    <w:p w14:paraId="5A3459CF" w14:textId="77777777" w:rsidR="00B25807" w:rsidRPr="00A45F47" w:rsidRDefault="00B25807" w:rsidP="00B25807">
      <w:pPr>
        <w:pStyle w:val="a6"/>
        <w:tabs>
          <w:tab w:val="left" w:pos="90"/>
        </w:tabs>
        <w:ind w:left="-426" w:firstLine="540"/>
        <w:jc w:val="both"/>
        <w:rPr>
          <w:b/>
          <w:lang w:val="en-US"/>
        </w:rPr>
      </w:pPr>
      <w:r>
        <w:rPr>
          <w:b/>
          <w:lang w:val="en-US"/>
        </w:rPr>
        <w:t>2</w:t>
      </w:r>
      <w:r w:rsidRPr="00A45F47">
        <w:rPr>
          <w:b/>
          <w:lang w:val="en-US"/>
        </w:rPr>
        <w:t xml:space="preserve">.3.4 </w:t>
      </w:r>
      <w:r w:rsidRPr="00A45F47">
        <w:rPr>
          <w:b/>
        </w:rPr>
        <w:t>Специальные</w:t>
      </w:r>
      <w:r w:rsidRPr="00A45F47">
        <w:rPr>
          <w:b/>
          <w:lang w:val="en-US"/>
        </w:rPr>
        <w:t xml:space="preserve"> </w:t>
      </w:r>
      <w:r w:rsidRPr="00A45F47">
        <w:rPr>
          <w:b/>
        </w:rPr>
        <w:t>режимы</w:t>
      </w:r>
      <w:r w:rsidRPr="00A45F47">
        <w:rPr>
          <w:b/>
          <w:lang w:val="en-US"/>
        </w:rPr>
        <w:t xml:space="preserve"> </w:t>
      </w:r>
      <w:r w:rsidRPr="00A45F47">
        <w:rPr>
          <w:b/>
        </w:rPr>
        <w:t>конфигурации</w:t>
      </w:r>
      <w:r w:rsidRPr="00A45F47">
        <w:rPr>
          <w:b/>
          <w:lang w:val="en-US"/>
        </w:rPr>
        <w:t xml:space="preserve"> (Specialized Configuration Modes) </w:t>
      </w:r>
    </w:p>
    <w:p w14:paraId="25663CF5" w14:textId="77777777" w:rsidR="00B25807" w:rsidRDefault="00B25807" w:rsidP="00B25807">
      <w:pPr>
        <w:pStyle w:val="a6"/>
        <w:tabs>
          <w:tab w:val="left" w:pos="90"/>
        </w:tabs>
        <w:ind w:left="-426" w:firstLine="540"/>
        <w:jc w:val="both"/>
      </w:pPr>
      <w:r>
        <w:t xml:space="preserve">Из режима глобальной конфигурации пользователь может перейти в различные режимы конфигурации для подкоманд. Каждый из этих режимов позволяет выполнить настройку параметров конкретной области или функции устройства с операционной системой IOS. Ниже приведены некоторые из них: </w:t>
      </w:r>
    </w:p>
    <w:p w14:paraId="5E3D45EA" w14:textId="77777777" w:rsidR="00B25807" w:rsidRDefault="00B25807" w:rsidP="007A5FF8">
      <w:pPr>
        <w:pStyle w:val="a6"/>
        <w:numPr>
          <w:ilvl w:val="0"/>
          <w:numId w:val="18"/>
        </w:numPr>
        <w:tabs>
          <w:tab w:val="left" w:pos="90"/>
        </w:tabs>
        <w:ind w:left="-426" w:firstLine="540"/>
        <w:jc w:val="both"/>
      </w:pPr>
      <w:r>
        <w:t xml:space="preserve">режим конфигурации интерфейса предназначен для настройки одного из сетевых интерфейсов (например, Fa0/0, G0/1 или S0/1/0); </w:t>
      </w:r>
    </w:p>
    <w:p w14:paraId="6FB003B6" w14:textId="77777777" w:rsidR="00B25807" w:rsidRDefault="00B25807" w:rsidP="007A5FF8">
      <w:pPr>
        <w:pStyle w:val="a6"/>
        <w:numPr>
          <w:ilvl w:val="0"/>
          <w:numId w:val="18"/>
        </w:numPr>
        <w:tabs>
          <w:tab w:val="left" w:pos="90"/>
        </w:tabs>
        <w:ind w:left="-426" w:firstLine="540"/>
        <w:jc w:val="both"/>
      </w:pPr>
      <w:r>
        <w:t xml:space="preserve">режим конфигурации линии предназначен для настройки одной из физических или виртуальных линий (консоль, AUX, VTY). </w:t>
      </w:r>
    </w:p>
    <w:p w14:paraId="4E8B57ED" w14:textId="77777777" w:rsidR="00B25807" w:rsidRDefault="00B25807" w:rsidP="00B25807">
      <w:pPr>
        <w:pStyle w:val="a6"/>
        <w:tabs>
          <w:tab w:val="left" w:pos="90"/>
        </w:tabs>
        <w:ind w:left="-426" w:firstLine="540"/>
        <w:jc w:val="both"/>
      </w:pPr>
      <w:r>
        <w:t xml:space="preserve">Чтобы вернуться в режим глобальной конфигурации из конкретного режима, введите </w:t>
      </w:r>
      <w:proofErr w:type="spellStart"/>
      <w:r w:rsidRPr="00A45F47">
        <w:rPr>
          <w:b/>
        </w:rPr>
        <w:t>exit</w:t>
      </w:r>
      <w:proofErr w:type="spellEnd"/>
      <w:r>
        <w:t xml:space="preserve"> в командной строке. Чтобы окончательно выйти из режима конфигурации и вернуться в привилегированный режим, введите </w:t>
      </w:r>
      <w:proofErr w:type="spellStart"/>
      <w:r w:rsidRPr="00A45F47">
        <w:rPr>
          <w:b/>
        </w:rPr>
        <w:t>end</w:t>
      </w:r>
      <w:proofErr w:type="spellEnd"/>
      <w:r>
        <w:t xml:space="preserve"> или воспользуйтесь комбинацией клавиш </w:t>
      </w:r>
      <w:proofErr w:type="spellStart"/>
      <w:r w:rsidRPr="00A45F47">
        <w:rPr>
          <w:b/>
        </w:rPr>
        <w:t>Ctrl</w:t>
      </w:r>
      <w:proofErr w:type="spellEnd"/>
      <w:r w:rsidRPr="00A45F47">
        <w:rPr>
          <w:b/>
        </w:rPr>
        <w:t xml:space="preserve"> + Z</w:t>
      </w:r>
      <w:r>
        <w:t xml:space="preserve">. </w:t>
      </w:r>
    </w:p>
    <w:p w14:paraId="52B8EDD9" w14:textId="77777777" w:rsidR="00B25807" w:rsidRPr="00A45F47" w:rsidRDefault="00B25807" w:rsidP="00B25807">
      <w:pPr>
        <w:pStyle w:val="a6"/>
        <w:tabs>
          <w:tab w:val="left" w:pos="90"/>
        </w:tabs>
        <w:ind w:left="-426" w:firstLine="540"/>
        <w:jc w:val="both"/>
        <w:rPr>
          <w:b/>
        </w:rPr>
      </w:pPr>
      <w:r w:rsidRPr="00A45F47">
        <w:rPr>
          <w:b/>
        </w:rPr>
        <w:t xml:space="preserve">2.3.5 Командные строки </w:t>
      </w:r>
    </w:p>
    <w:p w14:paraId="1B897401" w14:textId="77777777" w:rsidR="00B25807" w:rsidRDefault="00B25807" w:rsidP="00B25807">
      <w:pPr>
        <w:pStyle w:val="a6"/>
        <w:tabs>
          <w:tab w:val="left" w:pos="90"/>
        </w:tabs>
        <w:ind w:left="-426" w:firstLine="540"/>
        <w:jc w:val="both"/>
      </w:pPr>
      <w:r>
        <w:t xml:space="preserve">При использовании интерфейса командной строки (CLI) режим определяется по командной строке, которая является уникальной для каждого режима. По умолчанию каждая командная строка начинается с имени устройства. После имени следует остаток командной строки, который определяет режим. Например, запрос по умолчанию для режима глобальной конфигурации на маршрутизаторе выглядит так: </w:t>
      </w:r>
    </w:p>
    <w:p w14:paraId="0333F97F" w14:textId="77777777" w:rsidR="00B25807" w:rsidRDefault="00B25807" w:rsidP="00B25807">
      <w:pPr>
        <w:pStyle w:val="a6"/>
        <w:tabs>
          <w:tab w:val="left" w:pos="90"/>
        </w:tabs>
        <w:ind w:left="-426" w:firstLine="540"/>
        <w:jc w:val="both"/>
      </w:pPr>
      <w:proofErr w:type="spellStart"/>
      <w:r>
        <w:t>Router</w:t>
      </w:r>
      <w:proofErr w:type="spellEnd"/>
      <w:r>
        <w:t>(</w:t>
      </w:r>
      <w:proofErr w:type="spellStart"/>
      <w:r>
        <w:t>config</w:t>
      </w:r>
      <w:proofErr w:type="spellEnd"/>
      <w:r>
        <w:t xml:space="preserve">)# </w:t>
      </w:r>
    </w:p>
    <w:p w14:paraId="7BF73A46" w14:textId="77777777" w:rsidR="00B25807" w:rsidRDefault="00B25807" w:rsidP="00B25807">
      <w:pPr>
        <w:pStyle w:val="a6"/>
        <w:tabs>
          <w:tab w:val="left" w:pos="90"/>
        </w:tabs>
        <w:ind w:left="-426" w:firstLine="540"/>
        <w:jc w:val="both"/>
      </w:pPr>
      <w:r>
        <w:t xml:space="preserve">Отдельное внимание следует уделить различным вариантам базовой команды для проверки – </w:t>
      </w:r>
      <w:proofErr w:type="spellStart"/>
      <w:r w:rsidRPr="002C78EA">
        <w:rPr>
          <w:b/>
        </w:rPr>
        <w:t>show</w:t>
      </w:r>
      <w:proofErr w:type="spellEnd"/>
      <w:r>
        <w:t xml:space="preserve">. </w:t>
      </w:r>
    </w:p>
    <w:p w14:paraId="56839806" w14:textId="77777777" w:rsidR="00B25807" w:rsidRDefault="00B25807" w:rsidP="00B25807">
      <w:pPr>
        <w:pStyle w:val="a6"/>
        <w:tabs>
          <w:tab w:val="left" w:pos="90"/>
        </w:tabs>
        <w:ind w:left="-426" w:firstLine="540"/>
        <w:jc w:val="both"/>
      </w:pPr>
      <w:r>
        <w:t xml:space="preserve">Типичная команда </w:t>
      </w:r>
      <w:proofErr w:type="spellStart"/>
      <w:r w:rsidRPr="002C78EA">
        <w:rPr>
          <w:b/>
        </w:rPr>
        <w:t>show</w:t>
      </w:r>
      <w:proofErr w:type="spellEnd"/>
      <w:r>
        <w:t xml:space="preserve"> предоставляет сведения о конфигурации, эксплуатации и состоянии компонентов коммутатора или маршрутизатора </w:t>
      </w:r>
      <w:proofErr w:type="spellStart"/>
      <w:r>
        <w:t>Cisco</w:t>
      </w:r>
      <w:proofErr w:type="spellEnd"/>
      <w:r>
        <w:t xml:space="preserve">.  </w:t>
      </w:r>
    </w:p>
    <w:p w14:paraId="116C140C" w14:textId="77777777" w:rsidR="00B25807" w:rsidRPr="00FF19F7" w:rsidRDefault="00B25807" w:rsidP="00B25807">
      <w:pPr>
        <w:pStyle w:val="a6"/>
        <w:tabs>
          <w:tab w:val="left" w:pos="90"/>
        </w:tabs>
        <w:ind w:left="-426" w:firstLine="540"/>
        <w:jc w:val="both"/>
      </w:pPr>
      <w:r>
        <w:t xml:space="preserve">Довольно распространена команда группы </w:t>
      </w:r>
      <w:proofErr w:type="spellStart"/>
      <w:r>
        <w:t>show</w:t>
      </w:r>
      <w:proofErr w:type="spellEnd"/>
      <w:r>
        <w:t xml:space="preserve"> –</w:t>
      </w:r>
      <w:r w:rsidRPr="00A45F47">
        <w:t xml:space="preserve"> </w:t>
      </w:r>
      <w:proofErr w:type="spellStart"/>
      <w:r w:rsidRPr="002C78EA">
        <w:rPr>
          <w:b/>
        </w:rPr>
        <w:t>show</w:t>
      </w:r>
      <w:proofErr w:type="spellEnd"/>
      <w:r w:rsidRPr="002C78EA">
        <w:rPr>
          <w:b/>
        </w:rPr>
        <w:t xml:space="preserve"> </w:t>
      </w:r>
      <w:proofErr w:type="spellStart"/>
      <w:r w:rsidRPr="002C78EA">
        <w:rPr>
          <w:b/>
        </w:rPr>
        <w:t>interfaces</w:t>
      </w:r>
      <w:proofErr w:type="spellEnd"/>
      <w:r>
        <w:t xml:space="preserve">.  Эта команда служит для отображения статистических сведений по всем интерфейсам устройства.  Для отображения статистики по определённому интерфейсу введите команду </w:t>
      </w:r>
      <w:proofErr w:type="spellStart"/>
      <w:r w:rsidRPr="002C78EA">
        <w:rPr>
          <w:b/>
        </w:rPr>
        <w:t>show</w:t>
      </w:r>
      <w:proofErr w:type="spellEnd"/>
      <w:r w:rsidRPr="002C78EA">
        <w:rPr>
          <w:b/>
        </w:rPr>
        <w:t xml:space="preserve"> </w:t>
      </w:r>
      <w:proofErr w:type="spellStart"/>
      <w:r w:rsidRPr="002C78EA">
        <w:rPr>
          <w:b/>
        </w:rPr>
        <w:t>interfaces</w:t>
      </w:r>
      <w:proofErr w:type="spellEnd"/>
      <w:r>
        <w:t xml:space="preserve"> с указанием типа интерфейса и номера порта </w:t>
      </w:r>
      <w:r w:rsidRPr="002C78EA">
        <w:t>(</w:t>
      </w:r>
      <w:r>
        <w:t>слота</w:t>
      </w:r>
      <w:r w:rsidRPr="002C78EA">
        <w:t xml:space="preserve">). </w:t>
      </w:r>
      <w:r>
        <w:t>Например</w:t>
      </w:r>
      <w:r w:rsidRPr="00FF19F7">
        <w:t xml:space="preserve">: </w:t>
      </w:r>
    </w:p>
    <w:p w14:paraId="7A49B91E" w14:textId="77777777" w:rsidR="00B25807" w:rsidRPr="00FF19F7" w:rsidRDefault="00B25807" w:rsidP="00B25807">
      <w:pPr>
        <w:pStyle w:val="a6"/>
        <w:tabs>
          <w:tab w:val="left" w:pos="90"/>
        </w:tabs>
        <w:ind w:left="-426" w:firstLine="540"/>
        <w:jc w:val="both"/>
      </w:pPr>
      <w:r w:rsidRPr="00FC58AB">
        <w:rPr>
          <w:lang w:val="en-US"/>
        </w:rPr>
        <w:lastRenderedPageBreak/>
        <w:t>Router</w:t>
      </w:r>
      <w:r w:rsidRPr="00FF19F7">
        <w:t xml:space="preserve"># </w:t>
      </w:r>
      <w:r w:rsidRPr="002C78EA">
        <w:rPr>
          <w:b/>
          <w:lang w:val="en-US"/>
        </w:rPr>
        <w:t>show</w:t>
      </w:r>
      <w:r w:rsidRPr="00FF19F7">
        <w:rPr>
          <w:b/>
        </w:rPr>
        <w:t xml:space="preserve"> </w:t>
      </w:r>
      <w:r w:rsidRPr="002C78EA">
        <w:rPr>
          <w:b/>
          <w:lang w:val="en-US"/>
        </w:rPr>
        <w:t>interfaces</w:t>
      </w:r>
      <w:r w:rsidRPr="00FF19F7">
        <w:rPr>
          <w:b/>
        </w:rPr>
        <w:t xml:space="preserve"> </w:t>
      </w:r>
      <w:proofErr w:type="spellStart"/>
      <w:r w:rsidRPr="002C78EA">
        <w:rPr>
          <w:b/>
          <w:lang w:val="en-US"/>
        </w:rPr>
        <w:t>gigabitEthernet</w:t>
      </w:r>
      <w:proofErr w:type="spellEnd"/>
      <w:r w:rsidRPr="00FF19F7">
        <w:rPr>
          <w:b/>
        </w:rPr>
        <w:t xml:space="preserve"> 0/1</w:t>
      </w:r>
      <w:r w:rsidRPr="00FF19F7">
        <w:t xml:space="preserve"> </w:t>
      </w:r>
    </w:p>
    <w:p w14:paraId="794FACE8" w14:textId="77777777" w:rsidR="00B25807" w:rsidRDefault="00B25807" w:rsidP="00B25807">
      <w:pPr>
        <w:pStyle w:val="a6"/>
        <w:tabs>
          <w:tab w:val="left" w:pos="90"/>
        </w:tabs>
        <w:ind w:left="-426" w:firstLine="540"/>
        <w:jc w:val="both"/>
      </w:pPr>
      <w:r>
        <w:t xml:space="preserve">К дополнительным командам </w:t>
      </w:r>
      <w:proofErr w:type="spellStart"/>
      <w:r>
        <w:t>show</w:t>
      </w:r>
      <w:proofErr w:type="spellEnd"/>
      <w:r>
        <w:t xml:space="preserve"> относят: </w:t>
      </w:r>
    </w:p>
    <w:p w14:paraId="00A9279D" w14:textId="77777777" w:rsidR="00B25807" w:rsidRDefault="00B25807" w:rsidP="007A5FF8">
      <w:pPr>
        <w:pStyle w:val="a6"/>
        <w:numPr>
          <w:ilvl w:val="0"/>
          <w:numId w:val="18"/>
        </w:numPr>
        <w:tabs>
          <w:tab w:val="left" w:pos="90"/>
        </w:tabs>
        <w:ind w:left="-406" w:firstLine="540"/>
        <w:jc w:val="both"/>
      </w:pPr>
      <w:proofErr w:type="spellStart"/>
      <w:r w:rsidRPr="002C78EA">
        <w:rPr>
          <w:b/>
        </w:rPr>
        <w:t>show</w:t>
      </w:r>
      <w:proofErr w:type="spellEnd"/>
      <w:r w:rsidRPr="002C78EA">
        <w:rPr>
          <w:b/>
        </w:rPr>
        <w:t xml:space="preserve"> </w:t>
      </w:r>
      <w:proofErr w:type="spellStart"/>
      <w:r w:rsidRPr="002C78EA">
        <w:rPr>
          <w:b/>
        </w:rPr>
        <w:t>startup-config</w:t>
      </w:r>
      <w:proofErr w:type="spellEnd"/>
      <w:r>
        <w:t xml:space="preserve">, которая отображает сохранённую конфигурацию, расположенную в NVRAM; </w:t>
      </w:r>
    </w:p>
    <w:p w14:paraId="746151BA" w14:textId="77777777" w:rsidR="00B25807" w:rsidRDefault="00B25807" w:rsidP="007A5FF8">
      <w:pPr>
        <w:pStyle w:val="a6"/>
        <w:numPr>
          <w:ilvl w:val="0"/>
          <w:numId w:val="18"/>
        </w:numPr>
        <w:tabs>
          <w:tab w:val="left" w:pos="90"/>
        </w:tabs>
        <w:ind w:left="-406" w:firstLine="540"/>
        <w:jc w:val="both"/>
      </w:pPr>
      <w:proofErr w:type="spellStart"/>
      <w:r w:rsidRPr="002C78EA">
        <w:rPr>
          <w:b/>
        </w:rPr>
        <w:t>show</w:t>
      </w:r>
      <w:proofErr w:type="spellEnd"/>
      <w:r w:rsidRPr="002C78EA">
        <w:rPr>
          <w:b/>
        </w:rPr>
        <w:t xml:space="preserve"> </w:t>
      </w:r>
      <w:proofErr w:type="spellStart"/>
      <w:r w:rsidRPr="002C78EA">
        <w:rPr>
          <w:b/>
        </w:rPr>
        <w:t>running-config</w:t>
      </w:r>
      <w:proofErr w:type="spellEnd"/>
      <w:r>
        <w:t xml:space="preserve">, которая отображает содержимое файла текущей конфигурации. </w:t>
      </w:r>
    </w:p>
    <w:p w14:paraId="54894667" w14:textId="77777777" w:rsidR="00B25807" w:rsidRDefault="00B25807" w:rsidP="00B25807">
      <w:pPr>
        <w:pStyle w:val="a6"/>
        <w:tabs>
          <w:tab w:val="left" w:pos="90"/>
        </w:tabs>
        <w:ind w:left="-426" w:firstLine="540"/>
        <w:jc w:val="both"/>
      </w:pPr>
      <w:r>
        <w:t xml:space="preserve">Команда </w:t>
      </w:r>
      <w:proofErr w:type="spellStart"/>
      <w:r w:rsidRPr="002C78EA">
        <w:rPr>
          <w:b/>
        </w:rPr>
        <w:t>show</w:t>
      </w:r>
      <w:proofErr w:type="spellEnd"/>
      <w:r w:rsidRPr="002C78EA">
        <w:rPr>
          <w:b/>
        </w:rPr>
        <w:t xml:space="preserve"> </w:t>
      </w:r>
      <w:proofErr w:type="spellStart"/>
      <w:r w:rsidRPr="002C78EA">
        <w:rPr>
          <w:b/>
        </w:rPr>
        <w:t>version</w:t>
      </w:r>
      <w:proofErr w:type="spellEnd"/>
      <w:r>
        <w:t xml:space="preserve"> позволяет проверить некоторые основные средства программно-аппаратного обеспечения маршрутизатора (коммутатора), а также устранить связанные с ними неполадки.  Эта команда отображает версию системы </w:t>
      </w:r>
      <w:proofErr w:type="spellStart"/>
      <w:r>
        <w:t>Cisco</w:t>
      </w:r>
      <w:proofErr w:type="spellEnd"/>
      <w:r>
        <w:t xml:space="preserve"> IOS, которая используется в настоящий момент на устройстве, а также версию программы начальной загрузки и информацию о конфигурации оборудования, включая количество системной памяти. </w:t>
      </w:r>
    </w:p>
    <w:p w14:paraId="315ED022" w14:textId="77777777" w:rsidR="00B25807" w:rsidRPr="00DC429E" w:rsidRDefault="00B25807" w:rsidP="00B25807">
      <w:pPr>
        <w:pStyle w:val="4"/>
        <w:tabs>
          <w:tab w:val="left" w:pos="90"/>
        </w:tabs>
        <w:ind w:left="-426" w:firstLine="540"/>
        <w:jc w:val="both"/>
        <w:rPr>
          <w:rFonts w:ascii="Times New Roman" w:hAnsi="Times New Roman" w:cs="Times New Roman"/>
          <w:i w:val="0"/>
          <w:color w:val="auto"/>
          <w:sz w:val="24"/>
          <w:lang w:eastAsia="ja-JP"/>
        </w:rPr>
      </w:pPr>
      <w:r w:rsidRPr="00DC429E">
        <w:rPr>
          <w:rFonts w:ascii="Times New Roman" w:hAnsi="Times New Roman" w:cs="Times New Roman"/>
          <w:i w:val="0"/>
          <w:color w:val="auto"/>
          <w:sz w:val="24"/>
          <w:lang w:eastAsia="ja-JP"/>
        </w:rPr>
        <w:t>2.3.6. Навигация между режимами IOS</w:t>
      </w:r>
    </w:p>
    <w:p w14:paraId="1D6385B7" w14:textId="77777777" w:rsidR="00B25807" w:rsidRPr="00625872" w:rsidRDefault="00B25807" w:rsidP="00B25807">
      <w:pPr>
        <w:pStyle w:val="a6"/>
        <w:tabs>
          <w:tab w:val="left" w:pos="90"/>
        </w:tabs>
        <w:ind w:left="-426" w:firstLine="540"/>
        <w:jc w:val="both"/>
      </w:pPr>
      <w:r w:rsidRPr="00625872">
        <w:rPr>
          <w:b/>
          <w:bCs/>
        </w:rPr>
        <w:t>Навигация между пользовательским и привилегированным режимами</w:t>
      </w:r>
      <w:r w:rsidRPr="00625872">
        <w:t xml:space="preserve"> </w:t>
      </w:r>
    </w:p>
    <w:p w14:paraId="0E0D7D66" w14:textId="77777777" w:rsidR="00B25807" w:rsidRPr="00625872" w:rsidRDefault="00B25807" w:rsidP="00B25807">
      <w:pPr>
        <w:pStyle w:val="a6"/>
        <w:tabs>
          <w:tab w:val="left" w:pos="90"/>
        </w:tabs>
        <w:ind w:left="-426" w:firstLine="540"/>
        <w:jc w:val="both"/>
      </w:pPr>
      <w:r w:rsidRPr="00625872">
        <w:t xml:space="preserve">Команды </w:t>
      </w:r>
      <w:proofErr w:type="spellStart"/>
      <w:r w:rsidRPr="00625872">
        <w:rPr>
          <w:rStyle w:val="cmd"/>
          <w:b/>
          <w:bCs/>
        </w:rPr>
        <w:t>enable</w:t>
      </w:r>
      <w:proofErr w:type="spellEnd"/>
      <w:r w:rsidRPr="00625872">
        <w:t xml:space="preserve"> и </w:t>
      </w:r>
      <w:proofErr w:type="spellStart"/>
      <w:r w:rsidRPr="00625872">
        <w:rPr>
          <w:rStyle w:val="cmd"/>
          <w:b/>
          <w:bCs/>
        </w:rPr>
        <w:t>disable</w:t>
      </w:r>
      <w:proofErr w:type="spellEnd"/>
      <w:r w:rsidRPr="00625872">
        <w:t xml:space="preserve"> используются для переключения интерфейса командной строки (CLI) между пользовательским и привилегированным режимами соответственно. </w:t>
      </w:r>
    </w:p>
    <w:p w14:paraId="36906335" w14:textId="77777777" w:rsidR="00B25807" w:rsidRPr="00625872" w:rsidRDefault="00B25807" w:rsidP="00B25807">
      <w:pPr>
        <w:pStyle w:val="a6"/>
        <w:tabs>
          <w:tab w:val="left" w:pos="90"/>
        </w:tabs>
        <w:ind w:left="-426" w:firstLine="540"/>
        <w:jc w:val="both"/>
      </w:pPr>
      <w:r w:rsidRPr="00625872">
        <w:t xml:space="preserve">Чтобы получить доступ к привилегированному режиму, используйте команду </w:t>
      </w:r>
      <w:proofErr w:type="spellStart"/>
      <w:r w:rsidRPr="00625872">
        <w:rPr>
          <w:rStyle w:val="cmd"/>
          <w:b/>
          <w:bCs/>
        </w:rPr>
        <w:t>enable</w:t>
      </w:r>
      <w:proofErr w:type="spellEnd"/>
      <w:r w:rsidRPr="00625872">
        <w:t>. Иногда привилегированный режим называют режимом включения (</w:t>
      </w:r>
      <w:proofErr w:type="spellStart"/>
      <w:r w:rsidRPr="00625872">
        <w:t>enable</w:t>
      </w:r>
      <w:proofErr w:type="spellEnd"/>
      <w:r w:rsidRPr="00625872">
        <w:t xml:space="preserve">). </w:t>
      </w:r>
    </w:p>
    <w:p w14:paraId="5C3AC816" w14:textId="77777777" w:rsidR="00B25807" w:rsidRPr="00625872" w:rsidRDefault="00B25807" w:rsidP="00B25807">
      <w:pPr>
        <w:pStyle w:val="a6"/>
        <w:tabs>
          <w:tab w:val="left" w:pos="90"/>
        </w:tabs>
        <w:ind w:left="-426" w:firstLine="540"/>
        <w:jc w:val="both"/>
      </w:pPr>
      <w:r w:rsidRPr="00625872">
        <w:t xml:space="preserve">Синтаксис для ввода </w:t>
      </w:r>
      <w:proofErr w:type="spellStart"/>
      <w:r w:rsidRPr="00625872">
        <w:rPr>
          <w:rStyle w:val="cmd"/>
          <w:b/>
          <w:bCs/>
        </w:rPr>
        <w:t>enable</w:t>
      </w:r>
      <w:proofErr w:type="spellEnd"/>
      <w:r w:rsidRPr="00625872">
        <w:t xml:space="preserve"> выглядит так:</w:t>
      </w:r>
    </w:p>
    <w:p w14:paraId="561ADA0B" w14:textId="77777777" w:rsidR="00B25807" w:rsidRPr="00625872" w:rsidRDefault="00B25807" w:rsidP="00B25807">
      <w:pPr>
        <w:pStyle w:val="a6"/>
        <w:tabs>
          <w:tab w:val="left" w:pos="90"/>
        </w:tabs>
        <w:ind w:left="-426" w:firstLine="540"/>
        <w:jc w:val="both"/>
      </w:pPr>
      <w:proofErr w:type="spellStart"/>
      <w:r w:rsidRPr="00625872">
        <w:rPr>
          <w:rStyle w:val="cmd"/>
        </w:rPr>
        <w:t>Switch</w:t>
      </w:r>
      <w:proofErr w:type="spellEnd"/>
      <w:r w:rsidRPr="00625872">
        <w:rPr>
          <w:rStyle w:val="cmd"/>
        </w:rPr>
        <w:t>&gt;</w:t>
      </w:r>
      <w:r w:rsidRPr="00625872">
        <w:t xml:space="preserve"> </w:t>
      </w:r>
      <w:proofErr w:type="spellStart"/>
      <w:r w:rsidRPr="00625872">
        <w:rPr>
          <w:rStyle w:val="cmd"/>
          <w:b/>
          <w:bCs/>
        </w:rPr>
        <w:t>enable</w:t>
      </w:r>
      <w:proofErr w:type="spellEnd"/>
      <w:r w:rsidRPr="00625872">
        <w:rPr>
          <w:rStyle w:val="cmd"/>
        </w:rPr>
        <w:t xml:space="preserve"> </w:t>
      </w:r>
    </w:p>
    <w:p w14:paraId="5F2BC0F8" w14:textId="77777777" w:rsidR="00B25807" w:rsidRPr="00625872" w:rsidRDefault="00B25807" w:rsidP="00B25807">
      <w:pPr>
        <w:pStyle w:val="a6"/>
        <w:tabs>
          <w:tab w:val="left" w:pos="90"/>
        </w:tabs>
        <w:ind w:left="-426" w:firstLine="540"/>
        <w:jc w:val="both"/>
      </w:pPr>
      <w:r w:rsidRPr="00625872">
        <w:t xml:space="preserve">Выполнение этой команды не требует какого-либо параметра или ключевого слова. После нажатия клавиши </w:t>
      </w:r>
      <w:proofErr w:type="spellStart"/>
      <w:r w:rsidRPr="00625872">
        <w:t>Enter</w:t>
      </w:r>
      <w:proofErr w:type="spellEnd"/>
      <w:r w:rsidRPr="00625872">
        <w:t xml:space="preserve"> командная строка изменится так:</w:t>
      </w:r>
    </w:p>
    <w:p w14:paraId="2C96D64B" w14:textId="77777777" w:rsidR="00B25807" w:rsidRPr="00625872" w:rsidRDefault="00B25807" w:rsidP="00B25807">
      <w:pPr>
        <w:pStyle w:val="a6"/>
        <w:tabs>
          <w:tab w:val="left" w:pos="90"/>
        </w:tabs>
        <w:ind w:left="-426" w:firstLine="540"/>
        <w:jc w:val="both"/>
      </w:pPr>
      <w:proofErr w:type="spellStart"/>
      <w:r w:rsidRPr="00625872">
        <w:rPr>
          <w:rStyle w:val="cmd"/>
        </w:rPr>
        <w:t>Switch</w:t>
      </w:r>
      <w:proofErr w:type="spellEnd"/>
      <w:r w:rsidRPr="00625872">
        <w:rPr>
          <w:rStyle w:val="cmd"/>
        </w:rPr>
        <w:t>#</w:t>
      </w:r>
      <w:r w:rsidRPr="00625872">
        <w:t xml:space="preserve"> </w:t>
      </w:r>
    </w:p>
    <w:p w14:paraId="31A7B9D0" w14:textId="77777777" w:rsidR="00B25807" w:rsidRPr="00625872" w:rsidRDefault="00B25807" w:rsidP="00B25807">
      <w:pPr>
        <w:pStyle w:val="a6"/>
        <w:tabs>
          <w:tab w:val="left" w:pos="90"/>
        </w:tabs>
        <w:ind w:left="-426" w:firstLine="540"/>
        <w:jc w:val="both"/>
      </w:pPr>
      <w:r w:rsidRPr="00625872">
        <w:t xml:space="preserve">Символ «#» в конце командной строки означает, что коммутатор переключён в привилегированный режим. </w:t>
      </w:r>
    </w:p>
    <w:p w14:paraId="0A902DBE" w14:textId="77777777" w:rsidR="00B25807" w:rsidRPr="00625872" w:rsidRDefault="00B25807" w:rsidP="00B25807">
      <w:pPr>
        <w:pStyle w:val="a6"/>
        <w:tabs>
          <w:tab w:val="left" w:pos="90"/>
        </w:tabs>
        <w:ind w:left="-426" w:firstLine="540"/>
        <w:jc w:val="both"/>
      </w:pPr>
      <w:r w:rsidRPr="00625872">
        <w:t xml:space="preserve">Команды для доступа к привилегированному режиму и для возврата в пользовательский режим на маршрутизаторе </w:t>
      </w:r>
      <w:proofErr w:type="spellStart"/>
      <w:r w:rsidRPr="00625872">
        <w:t>Cisco</w:t>
      </w:r>
      <w:proofErr w:type="spellEnd"/>
      <w:r w:rsidRPr="00625872">
        <w:t xml:space="preserve"> идентичны тем же командам на коммутаторе </w:t>
      </w:r>
      <w:proofErr w:type="spellStart"/>
      <w:r w:rsidRPr="00625872">
        <w:t>Cisco</w:t>
      </w:r>
      <w:proofErr w:type="spellEnd"/>
      <w:r w:rsidRPr="00625872">
        <w:t>.</w:t>
      </w:r>
    </w:p>
    <w:p w14:paraId="583788F2" w14:textId="77777777" w:rsidR="00B25807" w:rsidRPr="00DC429E" w:rsidRDefault="00B25807" w:rsidP="00B25807">
      <w:pPr>
        <w:pStyle w:val="4"/>
        <w:tabs>
          <w:tab w:val="left" w:pos="90"/>
        </w:tabs>
        <w:ind w:left="-426" w:firstLine="540"/>
        <w:jc w:val="both"/>
        <w:rPr>
          <w:rFonts w:ascii="Times New Roman" w:hAnsi="Times New Roman" w:cs="Times New Roman"/>
          <w:i w:val="0"/>
          <w:color w:val="auto"/>
          <w:sz w:val="24"/>
          <w:lang w:eastAsia="ja-JP"/>
        </w:rPr>
      </w:pPr>
      <w:r w:rsidRPr="00DC429E">
        <w:rPr>
          <w:rFonts w:ascii="Times New Roman" w:hAnsi="Times New Roman" w:cs="Times New Roman"/>
          <w:i w:val="0"/>
          <w:color w:val="auto"/>
          <w:sz w:val="24"/>
          <w:lang w:eastAsia="ja-JP"/>
        </w:rPr>
        <w:t>2.3.7. Справка</w:t>
      </w:r>
    </w:p>
    <w:p w14:paraId="658D8B39"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В операционной системе </w:t>
      </w:r>
      <w:r w:rsidRPr="00625872">
        <w:rPr>
          <w:rFonts w:ascii="Times New Roman" w:eastAsia="Times New Roman" w:hAnsi="Times New Roman" w:cs="Times New Roman"/>
          <w:sz w:val="24"/>
          <w:lang w:eastAsia="ja-JP"/>
        </w:rPr>
        <w:t>IOS</w:t>
      </w:r>
      <w:r w:rsidRPr="00B25807">
        <w:rPr>
          <w:rFonts w:ascii="Times New Roman" w:eastAsia="Times New Roman" w:hAnsi="Times New Roman" w:cs="Times New Roman"/>
          <w:sz w:val="24"/>
          <w:lang w:val="ru-RU" w:eastAsia="ja-JP"/>
        </w:rPr>
        <w:t xml:space="preserve"> предусмотрены несколько доступных видов справки:</w:t>
      </w:r>
    </w:p>
    <w:p w14:paraId="0222E559" w14:textId="77777777" w:rsidR="00B25807" w:rsidRPr="00625872" w:rsidRDefault="00B25807" w:rsidP="007A5FF8">
      <w:pPr>
        <w:numPr>
          <w:ilvl w:val="0"/>
          <w:numId w:val="6"/>
        </w:numPr>
        <w:tabs>
          <w:tab w:val="left" w:pos="90"/>
        </w:tabs>
        <w:spacing w:after="0" w:line="240" w:lineRule="auto"/>
        <w:ind w:left="-426" w:firstLine="540"/>
        <w:jc w:val="both"/>
        <w:rPr>
          <w:rFonts w:ascii="Times New Roman" w:eastAsia="Times New Roman" w:hAnsi="Times New Roman" w:cs="Times New Roman"/>
          <w:sz w:val="24"/>
          <w:lang w:eastAsia="ja-JP"/>
        </w:rPr>
      </w:pPr>
      <w:proofErr w:type="spellStart"/>
      <w:r w:rsidRPr="00625872">
        <w:rPr>
          <w:rFonts w:ascii="Times New Roman" w:eastAsia="Times New Roman" w:hAnsi="Times New Roman" w:cs="Times New Roman"/>
          <w:sz w:val="24"/>
          <w:lang w:eastAsia="ja-JP"/>
        </w:rPr>
        <w:t>Контекстная</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справка</w:t>
      </w:r>
      <w:proofErr w:type="spellEnd"/>
    </w:p>
    <w:p w14:paraId="0FC5406E" w14:textId="77777777" w:rsidR="00B25807" w:rsidRPr="00625872" w:rsidRDefault="00B25807" w:rsidP="007A5FF8">
      <w:pPr>
        <w:numPr>
          <w:ilvl w:val="0"/>
          <w:numId w:val="7"/>
        </w:numPr>
        <w:tabs>
          <w:tab w:val="left" w:pos="90"/>
        </w:tabs>
        <w:spacing w:after="0" w:line="240" w:lineRule="auto"/>
        <w:ind w:left="-426" w:firstLine="540"/>
        <w:jc w:val="both"/>
        <w:rPr>
          <w:rFonts w:ascii="Times New Roman" w:eastAsia="Times New Roman" w:hAnsi="Times New Roman" w:cs="Times New Roman"/>
          <w:sz w:val="24"/>
          <w:lang w:eastAsia="ja-JP"/>
        </w:rPr>
      </w:pPr>
      <w:proofErr w:type="spellStart"/>
      <w:r w:rsidRPr="00625872">
        <w:rPr>
          <w:rFonts w:ascii="Times New Roman" w:eastAsia="Times New Roman" w:hAnsi="Times New Roman" w:cs="Times New Roman"/>
          <w:sz w:val="24"/>
          <w:lang w:eastAsia="ja-JP"/>
        </w:rPr>
        <w:t>Проверка</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синтаксиса</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команды</w:t>
      </w:r>
      <w:proofErr w:type="spellEnd"/>
    </w:p>
    <w:p w14:paraId="1D457F2D" w14:textId="77777777" w:rsidR="00B25807" w:rsidRPr="00B25807" w:rsidRDefault="00B25807" w:rsidP="007A5FF8">
      <w:pPr>
        <w:numPr>
          <w:ilvl w:val="0"/>
          <w:numId w:val="8"/>
        </w:numPr>
        <w:tabs>
          <w:tab w:val="left" w:pos="90"/>
        </w:tabs>
        <w:spacing w:after="0" w:line="240" w:lineRule="auto"/>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Горячие клавиши и клавиши быстрого вызова</w:t>
      </w:r>
    </w:p>
    <w:p w14:paraId="0E2CA935"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b/>
          <w:bCs/>
          <w:sz w:val="24"/>
          <w:lang w:val="ru-RU" w:eastAsia="ja-JP"/>
        </w:rPr>
        <w:t>Контекстная справка</w:t>
      </w:r>
      <w:r w:rsidRPr="00B25807">
        <w:rPr>
          <w:rFonts w:ascii="Times New Roman" w:eastAsia="Times New Roman" w:hAnsi="Times New Roman" w:cs="Times New Roman"/>
          <w:sz w:val="24"/>
          <w:lang w:val="ru-RU" w:eastAsia="ja-JP"/>
        </w:rPr>
        <w:t xml:space="preserve"> </w:t>
      </w:r>
    </w:p>
    <w:p w14:paraId="62641125"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lastRenderedPageBreak/>
        <w:t>Контекстная справка предоставляет список команд и параметров, связанных с этими командами в контексте текущего режима. Для доступа к контекстной справке введите вопросительный знак (</w:t>
      </w:r>
      <w:r w:rsidRPr="00B25807">
        <w:rPr>
          <w:rFonts w:ascii="Times New Roman" w:eastAsia="Times New Roman" w:hAnsi="Times New Roman" w:cs="Times New Roman"/>
          <w:b/>
          <w:bCs/>
          <w:sz w:val="24"/>
          <w:lang w:val="ru-RU" w:eastAsia="ja-JP"/>
        </w:rPr>
        <w:t>?</w:t>
      </w:r>
      <w:r w:rsidRPr="00B25807">
        <w:rPr>
          <w:rFonts w:ascii="Times New Roman" w:eastAsia="Times New Roman" w:hAnsi="Times New Roman" w:cs="Times New Roman"/>
          <w:sz w:val="24"/>
          <w:lang w:val="ru-RU" w:eastAsia="ja-JP"/>
        </w:rPr>
        <w:t xml:space="preserve">) в любой командной строке. Последует немедленный ответ даже без нажатия клавиши </w:t>
      </w:r>
      <w:r w:rsidRPr="00625872">
        <w:rPr>
          <w:rFonts w:ascii="Times New Roman" w:eastAsia="Times New Roman" w:hAnsi="Times New Roman" w:cs="Times New Roman"/>
          <w:sz w:val="24"/>
          <w:lang w:eastAsia="ja-JP"/>
        </w:rPr>
        <w:t>Enter</w:t>
      </w:r>
      <w:r w:rsidRPr="00B25807">
        <w:rPr>
          <w:rFonts w:ascii="Times New Roman" w:eastAsia="Times New Roman" w:hAnsi="Times New Roman" w:cs="Times New Roman"/>
          <w:sz w:val="24"/>
          <w:lang w:val="ru-RU" w:eastAsia="ja-JP"/>
        </w:rPr>
        <w:t xml:space="preserve">. </w:t>
      </w:r>
    </w:p>
    <w:p w14:paraId="33F2AFCE"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Контекстная справка полезна для получения списка доступных команд. Этот вид справки можно использовать в тех случаях, когда вы не знаете имени команды или хотите узнать, поддерживает ли </w:t>
      </w:r>
      <w:r w:rsidRPr="00625872">
        <w:rPr>
          <w:rFonts w:ascii="Times New Roman" w:eastAsia="Times New Roman" w:hAnsi="Times New Roman" w:cs="Times New Roman"/>
          <w:sz w:val="24"/>
          <w:lang w:eastAsia="ja-JP"/>
        </w:rPr>
        <w:t>IOS</w:t>
      </w:r>
      <w:r w:rsidRPr="00B25807">
        <w:rPr>
          <w:rFonts w:ascii="Times New Roman" w:eastAsia="Times New Roman" w:hAnsi="Times New Roman" w:cs="Times New Roman"/>
          <w:sz w:val="24"/>
          <w:lang w:val="ru-RU" w:eastAsia="ja-JP"/>
        </w:rPr>
        <w:t xml:space="preserve"> ту или иную команду в определённом режиме. </w:t>
      </w:r>
    </w:p>
    <w:p w14:paraId="004F32E1"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Например, для получения списка доступных команд в пользовательском режиме введите вопросительный знак (</w:t>
      </w:r>
      <w:r w:rsidRPr="00B25807">
        <w:rPr>
          <w:rFonts w:ascii="Times New Roman" w:eastAsia="Times New Roman" w:hAnsi="Times New Roman" w:cs="Times New Roman"/>
          <w:b/>
          <w:bCs/>
          <w:sz w:val="24"/>
          <w:lang w:val="ru-RU" w:eastAsia="ja-JP"/>
        </w:rPr>
        <w:t>?</w:t>
      </w:r>
      <w:r w:rsidRPr="00B25807">
        <w:rPr>
          <w:rFonts w:ascii="Times New Roman" w:eastAsia="Times New Roman" w:hAnsi="Times New Roman" w:cs="Times New Roman"/>
          <w:sz w:val="24"/>
          <w:lang w:val="ru-RU" w:eastAsia="ja-JP"/>
        </w:rPr>
        <w:t xml:space="preserve">) в командной строке </w:t>
      </w:r>
      <w:r w:rsidRPr="00625872">
        <w:rPr>
          <w:rFonts w:ascii="Times New Roman" w:eastAsia="Times New Roman" w:hAnsi="Times New Roman" w:cs="Times New Roman"/>
          <w:sz w:val="24"/>
          <w:lang w:eastAsia="ja-JP"/>
        </w:rPr>
        <w:t>Switch</w:t>
      </w:r>
      <w:r w:rsidRPr="00B25807">
        <w:rPr>
          <w:rFonts w:ascii="Times New Roman" w:eastAsia="Times New Roman" w:hAnsi="Times New Roman" w:cs="Times New Roman"/>
          <w:sz w:val="24"/>
          <w:lang w:val="ru-RU" w:eastAsia="ja-JP"/>
        </w:rPr>
        <w:t xml:space="preserve">&gt;. </w:t>
      </w:r>
    </w:p>
    <w:p w14:paraId="795F8853"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Кроме того, контекстную справку можно использовать для отображения списка команд или ключевых слов, которые начинаются с определённого символа или символов. Если указать вопросительный знак без пробела сразу после ввода последовательности символов, </w:t>
      </w:r>
      <w:r w:rsidRPr="00625872">
        <w:rPr>
          <w:rFonts w:ascii="Times New Roman" w:eastAsia="Times New Roman" w:hAnsi="Times New Roman" w:cs="Times New Roman"/>
          <w:sz w:val="24"/>
          <w:lang w:eastAsia="ja-JP"/>
        </w:rPr>
        <w:t>IOS</w:t>
      </w:r>
      <w:r w:rsidRPr="00B25807">
        <w:rPr>
          <w:rFonts w:ascii="Times New Roman" w:eastAsia="Times New Roman" w:hAnsi="Times New Roman" w:cs="Times New Roman"/>
          <w:sz w:val="24"/>
          <w:lang w:val="ru-RU" w:eastAsia="ja-JP"/>
        </w:rPr>
        <w:t xml:space="preserve"> отобразит список команд или ключевых слов для этого контекста, которые начинаются с указанных символов. </w:t>
      </w:r>
    </w:p>
    <w:p w14:paraId="60FDC6E5"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Например, введите </w:t>
      </w:r>
      <w:proofErr w:type="spellStart"/>
      <w:r w:rsidRPr="00625872">
        <w:rPr>
          <w:rFonts w:ascii="Times New Roman" w:eastAsia="Times New Roman" w:hAnsi="Times New Roman" w:cs="Times New Roman"/>
          <w:b/>
          <w:bCs/>
          <w:sz w:val="24"/>
          <w:lang w:eastAsia="ja-JP"/>
        </w:rPr>
        <w:t>sh</w:t>
      </w:r>
      <w:proofErr w:type="spellEnd"/>
      <w:r w:rsidRPr="00B25807">
        <w:rPr>
          <w:rFonts w:ascii="Times New Roman" w:eastAsia="Times New Roman" w:hAnsi="Times New Roman" w:cs="Times New Roman"/>
          <w:b/>
          <w:bCs/>
          <w:sz w:val="24"/>
          <w:lang w:val="ru-RU" w:eastAsia="ja-JP"/>
        </w:rPr>
        <w:t>?</w:t>
      </w:r>
      <w:r w:rsidRPr="00B25807">
        <w:rPr>
          <w:rFonts w:ascii="Times New Roman" w:eastAsia="Times New Roman" w:hAnsi="Times New Roman" w:cs="Times New Roman"/>
          <w:sz w:val="24"/>
          <w:lang w:val="ru-RU" w:eastAsia="ja-JP"/>
        </w:rPr>
        <w:t xml:space="preserve"> для получения списка команд, которые начинаются с сочетания символов </w:t>
      </w:r>
      <w:proofErr w:type="spellStart"/>
      <w:r w:rsidRPr="00625872">
        <w:rPr>
          <w:rFonts w:ascii="Times New Roman" w:eastAsia="Times New Roman" w:hAnsi="Times New Roman" w:cs="Times New Roman"/>
          <w:b/>
          <w:bCs/>
          <w:sz w:val="24"/>
          <w:lang w:eastAsia="ja-JP"/>
        </w:rPr>
        <w:t>sh</w:t>
      </w:r>
      <w:proofErr w:type="spellEnd"/>
      <w:r w:rsidRPr="00B25807">
        <w:rPr>
          <w:rFonts w:ascii="Times New Roman" w:eastAsia="Times New Roman" w:hAnsi="Times New Roman" w:cs="Times New Roman"/>
          <w:sz w:val="24"/>
          <w:lang w:val="ru-RU" w:eastAsia="ja-JP"/>
        </w:rPr>
        <w:t xml:space="preserve">. </w:t>
      </w:r>
    </w:p>
    <w:p w14:paraId="02C43941" w14:textId="77777777"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Последний вид контекстной справки используется для определения параметров, ключевых слов или параметров, соотносящихся с определённой командой. При вводе команды введите пробел перед вопросительным </w:t>
      </w:r>
      <w:proofErr w:type="gramStart"/>
      <w:r w:rsidRPr="00B25807">
        <w:rPr>
          <w:rFonts w:ascii="Times New Roman" w:eastAsia="Times New Roman" w:hAnsi="Times New Roman" w:cs="Times New Roman"/>
          <w:sz w:val="24"/>
          <w:lang w:val="ru-RU" w:eastAsia="ja-JP"/>
        </w:rPr>
        <w:t xml:space="preserve">знаком </w:t>
      </w:r>
      <w:r w:rsidRPr="00B25807">
        <w:rPr>
          <w:rFonts w:ascii="Times New Roman" w:eastAsia="Times New Roman" w:hAnsi="Times New Roman" w:cs="Times New Roman"/>
          <w:b/>
          <w:bCs/>
          <w:sz w:val="24"/>
          <w:lang w:val="ru-RU" w:eastAsia="ja-JP"/>
        </w:rPr>
        <w:t>?</w:t>
      </w:r>
      <w:proofErr w:type="gramEnd"/>
      <w:r w:rsidRPr="00B25807">
        <w:rPr>
          <w:rFonts w:ascii="Times New Roman" w:eastAsia="Times New Roman" w:hAnsi="Times New Roman" w:cs="Times New Roman"/>
          <w:sz w:val="24"/>
          <w:lang w:val="ru-RU" w:eastAsia="ja-JP"/>
        </w:rPr>
        <w:t xml:space="preserve">, чтобы определить, что можно или нужно ввести далее. </w:t>
      </w:r>
    </w:p>
    <w:p w14:paraId="3CD521F8" w14:textId="5D8E845B" w:rsidR="00B25807" w:rsidRPr="00B25807" w:rsidRDefault="00B25807" w:rsidP="00B25807">
      <w:pPr>
        <w:tabs>
          <w:tab w:val="left" w:pos="90"/>
        </w:tabs>
        <w:spacing w:before="100" w:beforeAutospacing="1" w:after="100" w:afterAutospacing="1"/>
        <w:ind w:left="-426"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Как показано на рисунке (</w:t>
      </w:r>
      <w:r>
        <w:fldChar w:fldCharType="begin"/>
      </w:r>
      <w:r w:rsidRPr="00B25807">
        <w:rPr>
          <w:lang w:val="ru-RU"/>
        </w:rPr>
        <w:instrText xml:space="preserve"> </w:instrText>
      </w:r>
      <w:r>
        <w:instrText>REF</w:instrText>
      </w:r>
      <w:r w:rsidRPr="00B25807">
        <w:rPr>
          <w:lang w:val="ru-RU"/>
        </w:rPr>
        <w:instrText xml:space="preserve"> _</w:instrText>
      </w:r>
      <w:r>
        <w:instrText>Ref</w:instrText>
      </w:r>
      <w:r w:rsidRPr="00B25807">
        <w:rPr>
          <w:lang w:val="ru-RU"/>
        </w:rPr>
        <w:instrText>400709219 \</w:instrText>
      </w:r>
      <w:r>
        <w:instrText>h</w:instrText>
      </w:r>
      <w:r w:rsidRPr="00B25807">
        <w:rPr>
          <w:lang w:val="ru-RU"/>
        </w:rPr>
        <w:instrText xml:space="preserve">  \* </w:instrText>
      </w:r>
      <w:r>
        <w:instrText>MERGEFORMAT</w:instrText>
      </w:r>
      <w:r w:rsidRPr="00B25807">
        <w:rPr>
          <w:lang w:val="ru-RU"/>
        </w:rPr>
        <w:instrText xml:space="preserve"> </w:instrText>
      </w:r>
      <w:r>
        <w:fldChar w:fldCharType="separate"/>
      </w:r>
      <w:r w:rsidR="007E7D22" w:rsidRPr="007E7D22">
        <w:rPr>
          <w:rFonts w:ascii="Times New Roman" w:hAnsi="Times New Roman" w:cs="Times New Roman"/>
          <w:sz w:val="24"/>
          <w:lang w:val="ru-RU"/>
        </w:rPr>
        <w:t xml:space="preserve">Рисунок </w:t>
      </w:r>
      <w:r>
        <w:fldChar w:fldCharType="end"/>
      </w:r>
      <w:r w:rsidRPr="00B25807">
        <w:rPr>
          <w:rFonts w:ascii="Times New Roman" w:eastAsia="Times New Roman" w:hAnsi="Times New Roman" w:cs="Times New Roman"/>
          <w:sz w:val="24"/>
          <w:lang w:val="ru-RU" w:eastAsia="ja-JP"/>
        </w:rPr>
        <w:t xml:space="preserve">5), после команды </w:t>
      </w:r>
      <w:r w:rsidRPr="00625872">
        <w:rPr>
          <w:rFonts w:ascii="Times New Roman" w:eastAsia="Times New Roman" w:hAnsi="Times New Roman" w:cs="Times New Roman"/>
          <w:b/>
          <w:bCs/>
          <w:sz w:val="24"/>
          <w:lang w:eastAsia="ja-JP"/>
        </w:rPr>
        <w:t>clock</w:t>
      </w:r>
      <w:r w:rsidRPr="00B25807">
        <w:rPr>
          <w:rFonts w:ascii="Times New Roman" w:eastAsia="Times New Roman" w:hAnsi="Times New Roman" w:cs="Times New Roman"/>
          <w:b/>
          <w:bCs/>
          <w:sz w:val="24"/>
          <w:lang w:val="ru-RU" w:eastAsia="ja-JP"/>
        </w:rPr>
        <w:t xml:space="preserve"> </w:t>
      </w:r>
      <w:r w:rsidRPr="00625872">
        <w:rPr>
          <w:rFonts w:ascii="Times New Roman" w:eastAsia="Times New Roman" w:hAnsi="Times New Roman" w:cs="Times New Roman"/>
          <w:b/>
          <w:bCs/>
          <w:sz w:val="24"/>
          <w:lang w:eastAsia="ja-JP"/>
        </w:rPr>
        <w:t>set</w:t>
      </w:r>
      <w:r w:rsidRPr="00B25807">
        <w:rPr>
          <w:rFonts w:ascii="Times New Roman" w:eastAsia="Times New Roman" w:hAnsi="Times New Roman" w:cs="Times New Roman"/>
          <w:b/>
          <w:bCs/>
          <w:sz w:val="24"/>
          <w:lang w:val="ru-RU" w:eastAsia="ja-JP"/>
        </w:rPr>
        <w:t xml:space="preserve"> 19:50:00</w:t>
      </w:r>
      <w:r w:rsidRPr="00B25807">
        <w:rPr>
          <w:rFonts w:ascii="Times New Roman" w:eastAsia="Times New Roman" w:hAnsi="Times New Roman" w:cs="Times New Roman"/>
          <w:sz w:val="24"/>
          <w:lang w:val="ru-RU" w:eastAsia="ja-JP"/>
        </w:rPr>
        <w:t xml:space="preserve"> можно ввести </w:t>
      </w:r>
      <w:proofErr w:type="gramStart"/>
      <w:r w:rsidRPr="00B25807">
        <w:rPr>
          <w:rFonts w:ascii="Times New Roman" w:eastAsia="Times New Roman" w:hAnsi="Times New Roman" w:cs="Times New Roman"/>
          <w:sz w:val="24"/>
          <w:lang w:val="ru-RU" w:eastAsia="ja-JP"/>
        </w:rPr>
        <w:t xml:space="preserve">символ </w:t>
      </w:r>
      <w:r w:rsidRPr="00B25807">
        <w:rPr>
          <w:rFonts w:ascii="Times New Roman" w:eastAsia="Times New Roman" w:hAnsi="Times New Roman" w:cs="Times New Roman"/>
          <w:b/>
          <w:bCs/>
          <w:sz w:val="24"/>
          <w:lang w:val="ru-RU" w:eastAsia="ja-JP"/>
        </w:rPr>
        <w:t>?</w:t>
      </w:r>
      <w:proofErr w:type="gramEnd"/>
      <w:r w:rsidRPr="00B25807">
        <w:rPr>
          <w:rFonts w:ascii="Times New Roman" w:eastAsia="Times New Roman" w:hAnsi="Times New Roman" w:cs="Times New Roman"/>
          <w:sz w:val="24"/>
          <w:lang w:val="ru-RU" w:eastAsia="ja-JP"/>
        </w:rPr>
        <w:t>, чтобы определить дополнительные параметры или ключевые слова, доступные для этой команды.</w:t>
      </w:r>
    </w:p>
    <w:p w14:paraId="5784F924" w14:textId="77777777" w:rsidR="00B25807" w:rsidRPr="00625872" w:rsidRDefault="00B25807" w:rsidP="00B25807">
      <w:pPr>
        <w:tabs>
          <w:tab w:val="left" w:pos="90"/>
        </w:tabs>
        <w:spacing w:before="100" w:beforeAutospacing="1" w:after="100" w:afterAutospacing="1"/>
        <w:ind w:left="-426" w:firstLine="540"/>
        <w:jc w:val="center"/>
        <w:rPr>
          <w:rFonts w:ascii="Times New Roman" w:eastAsia="Times New Roman" w:hAnsi="Times New Roman" w:cs="Times New Roman"/>
          <w:sz w:val="24"/>
          <w:lang w:eastAsia="ja-JP"/>
        </w:rPr>
      </w:pPr>
      <w:r w:rsidRPr="00625872">
        <w:rPr>
          <w:rFonts w:ascii="Times New Roman" w:eastAsia="Times New Roman" w:hAnsi="Times New Roman" w:cs="Times New Roman"/>
          <w:noProof/>
          <w:sz w:val="24"/>
          <w:lang w:eastAsia="ru-RU"/>
        </w:rPr>
        <w:drawing>
          <wp:inline distT="0" distB="0" distL="0" distR="0" wp14:anchorId="4FB73F88" wp14:editId="440D2297">
            <wp:extent cx="3730332" cy="2813827"/>
            <wp:effectExtent l="0" t="0" r="381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58371" cy="2834977"/>
                    </a:xfrm>
                    <a:prstGeom prst="rect">
                      <a:avLst/>
                    </a:prstGeom>
                    <a:noFill/>
                    <a:ln>
                      <a:noFill/>
                    </a:ln>
                  </pic:spPr>
                </pic:pic>
              </a:graphicData>
            </a:graphic>
          </wp:inline>
        </w:drawing>
      </w:r>
    </w:p>
    <w:p w14:paraId="2356C6F3" w14:textId="77777777" w:rsidR="00B25807" w:rsidRPr="00625872" w:rsidRDefault="00B25807" w:rsidP="00B25807">
      <w:pPr>
        <w:pStyle w:val="a7"/>
        <w:tabs>
          <w:tab w:val="left" w:pos="90"/>
        </w:tabs>
        <w:ind w:firstLine="540"/>
        <w:jc w:val="center"/>
        <w:rPr>
          <w:color w:val="auto"/>
          <w:sz w:val="24"/>
          <w:szCs w:val="24"/>
        </w:rPr>
      </w:pPr>
      <w:bookmarkStart w:id="21" w:name="_Ref400709219"/>
      <w:r w:rsidRPr="00625872">
        <w:rPr>
          <w:color w:val="auto"/>
          <w:sz w:val="24"/>
          <w:szCs w:val="24"/>
        </w:rPr>
        <w:t xml:space="preserve">Рисунок </w:t>
      </w:r>
      <w:bookmarkEnd w:id="21"/>
      <w:r>
        <w:rPr>
          <w:color w:val="auto"/>
          <w:sz w:val="24"/>
          <w:szCs w:val="24"/>
        </w:rPr>
        <w:t>5</w:t>
      </w:r>
      <w:r w:rsidRPr="00625872">
        <w:rPr>
          <w:color w:val="auto"/>
          <w:sz w:val="24"/>
          <w:szCs w:val="24"/>
        </w:rPr>
        <w:t xml:space="preserve"> – Контекстная справка</w:t>
      </w:r>
    </w:p>
    <w:p w14:paraId="531B2F31" w14:textId="77777777" w:rsidR="00B25807" w:rsidRPr="00026B23" w:rsidRDefault="00B25807" w:rsidP="00B25807">
      <w:pPr>
        <w:pStyle w:val="4"/>
        <w:tabs>
          <w:tab w:val="left" w:pos="90"/>
        </w:tabs>
        <w:ind w:firstLine="540"/>
        <w:jc w:val="both"/>
        <w:rPr>
          <w:rFonts w:ascii="Times New Roman" w:hAnsi="Times New Roman" w:cs="Times New Roman"/>
          <w:i w:val="0"/>
          <w:color w:val="auto"/>
          <w:sz w:val="24"/>
        </w:rPr>
      </w:pPr>
      <w:r w:rsidRPr="00026B23">
        <w:rPr>
          <w:rFonts w:ascii="Times New Roman" w:hAnsi="Times New Roman" w:cs="Times New Roman"/>
          <w:i w:val="0"/>
          <w:color w:val="auto"/>
          <w:sz w:val="24"/>
          <w:lang w:eastAsia="ja-JP"/>
        </w:rPr>
        <w:lastRenderedPageBreak/>
        <w:t xml:space="preserve">2.3.8. </w:t>
      </w:r>
      <w:r w:rsidRPr="00026B23">
        <w:rPr>
          <w:rFonts w:ascii="Times New Roman" w:hAnsi="Times New Roman" w:cs="Times New Roman"/>
          <w:i w:val="0"/>
          <w:color w:val="auto"/>
          <w:sz w:val="24"/>
        </w:rPr>
        <w:t>Горячие клавиши и клавиши быстрого вызова</w:t>
      </w:r>
    </w:p>
    <w:p w14:paraId="54EE5F9D" w14:textId="77777777" w:rsidR="00B25807" w:rsidRPr="00B25807" w:rsidRDefault="00B25807" w:rsidP="00B25807">
      <w:pPr>
        <w:tabs>
          <w:tab w:val="left" w:pos="90"/>
        </w:tabs>
        <w:spacing w:before="100" w:beforeAutospacing="1" w:after="100" w:afterAutospacing="1"/>
        <w:ind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Интерфейс командной строки (</w:t>
      </w:r>
      <w:r w:rsidRPr="00625872">
        <w:rPr>
          <w:rFonts w:ascii="Times New Roman" w:eastAsia="Times New Roman" w:hAnsi="Times New Roman" w:cs="Times New Roman"/>
          <w:sz w:val="24"/>
          <w:lang w:eastAsia="ja-JP"/>
        </w:rPr>
        <w:t>CLI</w:t>
      </w:r>
      <w:r w:rsidRPr="00B25807">
        <w:rPr>
          <w:rFonts w:ascii="Times New Roman" w:eastAsia="Times New Roman" w:hAnsi="Times New Roman" w:cs="Times New Roman"/>
          <w:sz w:val="24"/>
          <w:lang w:val="ru-RU" w:eastAsia="ja-JP"/>
        </w:rPr>
        <w:t xml:space="preserve">) </w:t>
      </w:r>
      <w:r w:rsidRPr="00625872">
        <w:rPr>
          <w:rFonts w:ascii="Times New Roman" w:eastAsia="Times New Roman" w:hAnsi="Times New Roman" w:cs="Times New Roman"/>
          <w:sz w:val="24"/>
          <w:lang w:eastAsia="ja-JP"/>
        </w:rPr>
        <w:t>IOS</w:t>
      </w:r>
      <w:r w:rsidRPr="00B25807">
        <w:rPr>
          <w:rFonts w:ascii="Times New Roman" w:eastAsia="Times New Roman" w:hAnsi="Times New Roman" w:cs="Times New Roman"/>
          <w:sz w:val="24"/>
          <w:lang w:val="ru-RU" w:eastAsia="ja-JP"/>
        </w:rPr>
        <w:t xml:space="preserve"> предусматривает горячие клавиши и клавиши быстрого вызова, которые упрощают процесс настройки, мониторинга, поиска и устранения неполадок. </w:t>
      </w:r>
    </w:p>
    <w:p w14:paraId="57D6EAB1" w14:textId="77777777" w:rsidR="00B25807" w:rsidRPr="00B25807" w:rsidRDefault="00B25807" w:rsidP="00B25807">
      <w:pPr>
        <w:spacing w:before="100" w:beforeAutospacing="1" w:after="100" w:afterAutospacing="1"/>
        <w:ind w:firstLine="81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sz w:val="24"/>
          <w:lang w:val="ru-RU" w:eastAsia="ja-JP"/>
        </w:rPr>
        <w:t xml:space="preserve"> Необходимо отметить следующие горячие клавиши:</w:t>
      </w:r>
    </w:p>
    <w:p w14:paraId="6AF66E47" w14:textId="77777777" w:rsidR="00B25807" w:rsidRPr="00B25807" w:rsidRDefault="00B25807" w:rsidP="007A5FF8">
      <w:pPr>
        <w:numPr>
          <w:ilvl w:val="0"/>
          <w:numId w:val="9"/>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b/>
          <w:bCs/>
          <w:sz w:val="24"/>
          <w:lang w:val="ru-RU" w:eastAsia="ja-JP"/>
        </w:rPr>
        <w:t>Стрелка вниз</w:t>
      </w:r>
      <w:r w:rsidRPr="00B25807">
        <w:rPr>
          <w:rFonts w:ascii="Times New Roman" w:eastAsia="Times New Roman" w:hAnsi="Times New Roman" w:cs="Times New Roman"/>
          <w:sz w:val="24"/>
          <w:lang w:val="ru-RU" w:eastAsia="ja-JP"/>
        </w:rPr>
        <w:t xml:space="preserve"> — позволяет пользователю пролистывать предыдущие команды вперед</w:t>
      </w:r>
    </w:p>
    <w:p w14:paraId="0AF17BCE" w14:textId="77777777" w:rsidR="00B25807" w:rsidRPr="00B25807" w:rsidRDefault="00B25807" w:rsidP="007A5FF8">
      <w:pPr>
        <w:numPr>
          <w:ilvl w:val="0"/>
          <w:numId w:val="10"/>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b/>
          <w:bCs/>
          <w:sz w:val="24"/>
          <w:lang w:val="ru-RU" w:eastAsia="ja-JP"/>
        </w:rPr>
        <w:t>Стрелка вверх</w:t>
      </w:r>
      <w:r w:rsidRPr="00B25807">
        <w:rPr>
          <w:rFonts w:ascii="Times New Roman" w:eastAsia="Times New Roman" w:hAnsi="Times New Roman" w:cs="Times New Roman"/>
          <w:sz w:val="24"/>
          <w:lang w:val="ru-RU" w:eastAsia="ja-JP"/>
        </w:rPr>
        <w:t xml:space="preserve"> — позволяет пользователю пролистывать предыдущие команды назад</w:t>
      </w:r>
    </w:p>
    <w:p w14:paraId="6D27316D" w14:textId="77777777" w:rsidR="00B25807" w:rsidRPr="00B25807" w:rsidRDefault="00B25807" w:rsidP="007A5FF8">
      <w:pPr>
        <w:numPr>
          <w:ilvl w:val="0"/>
          <w:numId w:val="11"/>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Tab</w:t>
      </w:r>
      <w:r w:rsidRPr="00B25807">
        <w:rPr>
          <w:rFonts w:ascii="Times New Roman" w:eastAsia="Times New Roman" w:hAnsi="Times New Roman" w:cs="Times New Roman"/>
          <w:sz w:val="24"/>
          <w:lang w:val="ru-RU" w:eastAsia="ja-JP"/>
        </w:rPr>
        <w:t xml:space="preserve"> — завершает частично набранную команду или ключевое слово</w:t>
      </w:r>
    </w:p>
    <w:p w14:paraId="13A00728" w14:textId="77777777" w:rsidR="00B25807" w:rsidRPr="00B25807" w:rsidRDefault="00B25807" w:rsidP="007A5FF8">
      <w:pPr>
        <w:numPr>
          <w:ilvl w:val="0"/>
          <w:numId w:val="12"/>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Ctrl</w:t>
      </w:r>
      <w:r w:rsidRPr="00B25807">
        <w:rPr>
          <w:rFonts w:ascii="Times New Roman" w:eastAsia="Times New Roman" w:hAnsi="Times New Roman" w:cs="Times New Roman"/>
          <w:b/>
          <w:bCs/>
          <w:sz w:val="24"/>
          <w:lang w:val="ru-RU" w:eastAsia="ja-JP"/>
        </w:rPr>
        <w:t xml:space="preserve">-А </w:t>
      </w:r>
      <w:r w:rsidRPr="00B25807">
        <w:rPr>
          <w:rFonts w:ascii="Times New Roman" w:eastAsia="Times New Roman" w:hAnsi="Times New Roman" w:cs="Times New Roman"/>
          <w:sz w:val="24"/>
          <w:lang w:val="ru-RU" w:eastAsia="ja-JP"/>
        </w:rPr>
        <w:t>— перемещает в начало строки</w:t>
      </w:r>
    </w:p>
    <w:p w14:paraId="7D3F3403" w14:textId="77777777" w:rsidR="00B25807" w:rsidRPr="00B25807" w:rsidRDefault="00B25807" w:rsidP="007A5FF8">
      <w:pPr>
        <w:numPr>
          <w:ilvl w:val="0"/>
          <w:numId w:val="13"/>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Ctrl</w:t>
      </w:r>
      <w:r w:rsidRPr="00B25807">
        <w:rPr>
          <w:rFonts w:ascii="Times New Roman" w:eastAsia="Times New Roman" w:hAnsi="Times New Roman" w:cs="Times New Roman"/>
          <w:b/>
          <w:bCs/>
          <w:sz w:val="24"/>
          <w:lang w:val="ru-RU" w:eastAsia="ja-JP"/>
        </w:rPr>
        <w:t>-Е</w:t>
      </w:r>
      <w:r w:rsidRPr="00B25807">
        <w:rPr>
          <w:rFonts w:ascii="Times New Roman" w:eastAsia="Times New Roman" w:hAnsi="Times New Roman" w:cs="Times New Roman"/>
          <w:sz w:val="24"/>
          <w:lang w:val="ru-RU" w:eastAsia="ja-JP"/>
        </w:rPr>
        <w:t xml:space="preserve"> — перемещает в конец строки</w:t>
      </w:r>
    </w:p>
    <w:p w14:paraId="7CBB56EA" w14:textId="77777777" w:rsidR="00B25807" w:rsidRPr="00625872" w:rsidRDefault="00B25807" w:rsidP="007A5FF8">
      <w:pPr>
        <w:numPr>
          <w:ilvl w:val="0"/>
          <w:numId w:val="14"/>
        </w:numPr>
        <w:tabs>
          <w:tab w:val="clear" w:pos="720"/>
        </w:tabs>
        <w:spacing w:after="0" w:line="240" w:lineRule="auto"/>
        <w:ind w:left="0" w:firstLine="540"/>
        <w:jc w:val="both"/>
        <w:rPr>
          <w:rFonts w:ascii="Times New Roman" w:eastAsia="Times New Roman" w:hAnsi="Times New Roman" w:cs="Times New Roman"/>
          <w:sz w:val="24"/>
          <w:lang w:eastAsia="ja-JP"/>
        </w:rPr>
      </w:pPr>
      <w:r w:rsidRPr="00625872">
        <w:rPr>
          <w:rFonts w:ascii="Times New Roman" w:eastAsia="Times New Roman" w:hAnsi="Times New Roman" w:cs="Times New Roman"/>
          <w:b/>
          <w:bCs/>
          <w:sz w:val="24"/>
          <w:lang w:eastAsia="ja-JP"/>
        </w:rPr>
        <w:t>Ctrl-R</w:t>
      </w:r>
      <w:r w:rsidRPr="00625872">
        <w:rPr>
          <w:rFonts w:ascii="Times New Roman" w:eastAsia="Times New Roman" w:hAnsi="Times New Roman" w:cs="Times New Roman"/>
          <w:sz w:val="24"/>
          <w:lang w:eastAsia="ja-JP"/>
        </w:rPr>
        <w:t xml:space="preserve"> — </w:t>
      </w:r>
      <w:proofErr w:type="spellStart"/>
      <w:r w:rsidRPr="00625872">
        <w:rPr>
          <w:rFonts w:ascii="Times New Roman" w:eastAsia="Times New Roman" w:hAnsi="Times New Roman" w:cs="Times New Roman"/>
          <w:sz w:val="24"/>
          <w:lang w:eastAsia="ja-JP"/>
        </w:rPr>
        <w:t>обновляет</w:t>
      </w:r>
      <w:proofErr w:type="spellEnd"/>
      <w:r w:rsidRPr="00625872">
        <w:rPr>
          <w:rFonts w:ascii="Times New Roman" w:eastAsia="Times New Roman" w:hAnsi="Times New Roman" w:cs="Times New Roman"/>
          <w:sz w:val="24"/>
          <w:lang w:eastAsia="ja-JP"/>
        </w:rPr>
        <w:t xml:space="preserve"> </w:t>
      </w:r>
      <w:proofErr w:type="spellStart"/>
      <w:r w:rsidRPr="00625872">
        <w:rPr>
          <w:rFonts w:ascii="Times New Roman" w:eastAsia="Times New Roman" w:hAnsi="Times New Roman" w:cs="Times New Roman"/>
          <w:sz w:val="24"/>
          <w:lang w:eastAsia="ja-JP"/>
        </w:rPr>
        <w:t>строку</w:t>
      </w:r>
      <w:proofErr w:type="spellEnd"/>
    </w:p>
    <w:p w14:paraId="3A024AB7" w14:textId="77777777" w:rsidR="00B25807" w:rsidRPr="00B25807" w:rsidRDefault="00B25807" w:rsidP="007A5FF8">
      <w:pPr>
        <w:numPr>
          <w:ilvl w:val="0"/>
          <w:numId w:val="15"/>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Ctrl</w:t>
      </w:r>
      <w:r w:rsidRPr="00B25807">
        <w:rPr>
          <w:rFonts w:ascii="Times New Roman" w:eastAsia="Times New Roman" w:hAnsi="Times New Roman" w:cs="Times New Roman"/>
          <w:b/>
          <w:bCs/>
          <w:sz w:val="24"/>
          <w:lang w:val="ru-RU" w:eastAsia="ja-JP"/>
        </w:rPr>
        <w:t>-</w:t>
      </w:r>
      <w:r w:rsidRPr="00625872">
        <w:rPr>
          <w:rFonts w:ascii="Times New Roman" w:eastAsia="Times New Roman" w:hAnsi="Times New Roman" w:cs="Times New Roman"/>
          <w:b/>
          <w:bCs/>
          <w:sz w:val="24"/>
          <w:lang w:eastAsia="ja-JP"/>
        </w:rPr>
        <w:t>Z</w:t>
      </w:r>
      <w:r w:rsidRPr="00B25807">
        <w:rPr>
          <w:rFonts w:ascii="Times New Roman" w:eastAsia="Times New Roman" w:hAnsi="Times New Roman" w:cs="Times New Roman"/>
          <w:sz w:val="24"/>
          <w:lang w:val="ru-RU" w:eastAsia="ja-JP"/>
        </w:rPr>
        <w:t xml:space="preserve"> — выходит из режима конфигурации и возвращает в пользовательский режим</w:t>
      </w:r>
    </w:p>
    <w:p w14:paraId="04F92421" w14:textId="77777777" w:rsidR="00B25807" w:rsidRPr="00B25807" w:rsidRDefault="00B25807" w:rsidP="007A5FF8">
      <w:pPr>
        <w:numPr>
          <w:ilvl w:val="0"/>
          <w:numId w:val="16"/>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Ctrl</w:t>
      </w:r>
      <w:r w:rsidRPr="00B25807">
        <w:rPr>
          <w:rFonts w:ascii="Times New Roman" w:eastAsia="Times New Roman" w:hAnsi="Times New Roman" w:cs="Times New Roman"/>
          <w:b/>
          <w:bCs/>
          <w:sz w:val="24"/>
          <w:lang w:val="ru-RU" w:eastAsia="ja-JP"/>
        </w:rPr>
        <w:t>-</w:t>
      </w:r>
      <w:r w:rsidRPr="00625872">
        <w:rPr>
          <w:rFonts w:ascii="Times New Roman" w:eastAsia="Times New Roman" w:hAnsi="Times New Roman" w:cs="Times New Roman"/>
          <w:b/>
          <w:bCs/>
          <w:sz w:val="24"/>
          <w:lang w:eastAsia="ja-JP"/>
        </w:rPr>
        <w:t>C</w:t>
      </w:r>
      <w:r w:rsidRPr="00B25807">
        <w:rPr>
          <w:rFonts w:ascii="Times New Roman" w:eastAsia="Times New Roman" w:hAnsi="Times New Roman" w:cs="Times New Roman"/>
          <w:sz w:val="24"/>
          <w:lang w:val="ru-RU" w:eastAsia="ja-JP"/>
        </w:rPr>
        <w:t xml:space="preserve"> — выходит из режима конфигурации или прерывает текущую команду</w:t>
      </w:r>
    </w:p>
    <w:p w14:paraId="64EBAAB4" w14:textId="77777777" w:rsidR="00B25807" w:rsidRPr="00B25807" w:rsidRDefault="00B25807" w:rsidP="007A5FF8">
      <w:pPr>
        <w:numPr>
          <w:ilvl w:val="0"/>
          <w:numId w:val="17"/>
        </w:numPr>
        <w:tabs>
          <w:tab w:val="clear" w:pos="720"/>
        </w:tabs>
        <w:spacing w:after="0" w:line="240" w:lineRule="auto"/>
        <w:ind w:left="0" w:firstLine="540"/>
        <w:jc w:val="both"/>
        <w:rPr>
          <w:rFonts w:ascii="Times New Roman" w:eastAsia="Times New Roman" w:hAnsi="Times New Roman" w:cs="Times New Roman"/>
          <w:sz w:val="24"/>
          <w:lang w:val="ru-RU" w:eastAsia="ja-JP"/>
        </w:rPr>
      </w:pPr>
      <w:r w:rsidRPr="00625872">
        <w:rPr>
          <w:rFonts w:ascii="Times New Roman" w:eastAsia="Times New Roman" w:hAnsi="Times New Roman" w:cs="Times New Roman"/>
          <w:b/>
          <w:bCs/>
          <w:sz w:val="24"/>
          <w:lang w:eastAsia="ja-JP"/>
        </w:rPr>
        <w:t>Ctrl</w:t>
      </w:r>
      <w:r w:rsidRPr="00B25807">
        <w:rPr>
          <w:rFonts w:ascii="Times New Roman" w:eastAsia="Times New Roman" w:hAnsi="Times New Roman" w:cs="Times New Roman"/>
          <w:b/>
          <w:bCs/>
          <w:sz w:val="24"/>
          <w:lang w:val="ru-RU" w:eastAsia="ja-JP"/>
        </w:rPr>
        <w:t>-</w:t>
      </w:r>
      <w:r w:rsidRPr="00625872">
        <w:rPr>
          <w:rFonts w:ascii="Times New Roman" w:eastAsia="Times New Roman" w:hAnsi="Times New Roman" w:cs="Times New Roman"/>
          <w:b/>
          <w:bCs/>
          <w:sz w:val="24"/>
          <w:lang w:eastAsia="ja-JP"/>
        </w:rPr>
        <w:t>Shift</w:t>
      </w:r>
      <w:r w:rsidRPr="00B25807">
        <w:rPr>
          <w:rFonts w:ascii="Times New Roman" w:eastAsia="Times New Roman" w:hAnsi="Times New Roman" w:cs="Times New Roman"/>
          <w:b/>
          <w:bCs/>
          <w:sz w:val="24"/>
          <w:lang w:val="ru-RU" w:eastAsia="ja-JP"/>
        </w:rPr>
        <w:t>-6</w:t>
      </w:r>
      <w:r w:rsidRPr="00B25807">
        <w:rPr>
          <w:rFonts w:ascii="Times New Roman" w:eastAsia="Times New Roman" w:hAnsi="Times New Roman" w:cs="Times New Roman"/>
          <w:sz w:val="24"/>
          <w:lang w:val="ru-RU" w:eastAsia="ja-JP"/>
        </w:rPr>
        <w:t xml:space="preserve"> — позволяет пользователю прервать процесс </w:t>
      </w:r>
      <w:r w:rsidRPr="00625872">
        <w:rPr>
          <w:rFonts w:ascii="Times New Roman" w:eastAsia="Times New Roman" w:hAnsi="Times New Roman" w:cs="Times New Roman"/>
          <w:sz w:val="24"/>
          <w:lang w:eastAsia="ja-JP"/>
        </w:rPr>
        <w:t>IOS</w:t>
      </w:r>
      <w:r w:rsidRPr="00B25807">
        <w:rPr>
          <w:rFonts w:ascii="Times New Roman" w:eastAsia="Times New Roman" w:hAnsi="Times New Roman" w:cs="Times New Roman"/>
          <w:sz w:val="24"/>
          <w:lang w:val="ru-RU" w:eastAsia="ja-JP"/>
        </w:rPr>
        <w:t xml:space="preserve">, например, </w:t>
      </w:r>
      <w:r w:rsidRPr="00625872">
        <w:rPr>
          <w:rFonts w:ascii="Times New Roman" w:eastAsia="Times New Roman" w:hAnsi="Times New Roman" w:cs="Times New Roman"/>
          <w:sz w:val="24"/>
          <w:lang w:eastAsia="ja-JP"/>
        </w:rPr>
        <w:t>ping</w:t>
      </w:r>
      <w:r w:rsidRPr="00B25807">
        <w:rPr>
          <w:rFonts w:ascii="Times New Roman" w:eastAsia="Times New Roman" w:hAnsi="Times New Roman" w:cs="Times New Roman"/>
          <w:sz w:val="24"/>
          <w:lang w:val="ru-RU" w:eastAsia="ja-JP"/>
        </w:rPr>
        <w:t xml:space="preserve"> или </w:t>
      </w:r>
      <w:r w:rsidRPr="00625872">
        <w:rPr>
          <w:rFonts w:ascii="Times New Roman" w:eastAsia="Times New Roman" w:hAnsi="Times New Roman" w:cs="Times New Roman"/>
          <w:sz w:val="24"/>
          <w:lang w:eastAsia="ja-JP"/>
        </w:rPr>
        <w:t>traceroute</w:t>
      </w:r>
    </w:p>
    <w:p w14:paraId="40009561" w14:textId="77777777" w:rsidR="00B25807" w:rsidRPr="00B25807" w:rsidRDefault="00B25807" w:rsidP="00B25807">
      <w:pPr>
        <w:tabs>
          <w:tab w:val="left" w:pos="90"/>
        </w:tabs>
        <w:spacing w:before="100" w:beforeAutospacing="1" w:after="100" w:afterAutospacing="1"/>
        <w:ind w:firstLine="540"/>
        <w:jc w:val="both"/>
        <w:rPr>
          <w:rFonts w:ascii="Times New Roman" w:eastAsia="Times New Roman" w:hAnsi="Times New Roman" w:cs="Times New Roman"/>
          <w:sz w:val="24"/>
          <w:lang w:val="ru-RU" w:eastAsia="ja-JP"/>
        </w:rPr>
      </w:pPr>
      <w:r w:rsidRPr="00B25807">
        <w:rPr>
          <w:rFonts w:ascii="Times New Roman" w:eastAsia="Times New Roman" w:hAnsi="Times New Roman" w:cs="Times New Roman"/>
          <w:b/>
          <w:bCs/>
          <w:sz w:val="24"/>
          <w:lang w:val="ru-RU" w:eastAsia="ja-JP"/>
        </w:rPr>
        <w:t>Сокращённые команды или ключевые слова</w:t>
      </w:r>
      <w:r w:rsidRPr="00B25807">
        <w:rPr>
          <w:rFonts w:ascii="Times New Roman" w:eastAsia="Times New Roman" w:hAnsi="Times New Roman" w:cs="Times New Roman"/>
          <w:sz w:val="24"/>
          <w:lang w:val="ru-RU" w:eastAsia="ja-JP"/>
        </w:rPr>
        <w:t xml:space="preserve"> </w:t>
      </w:r>
    </w:p>
    <w:p w14:paraId="716F89D8" w14:textId="77777777" w:rsidR="0087650C" w:rsidRPr="00B25807" w:rsidRDefault="00B25807" w:rsidP="004C21D5">
      <w:pPr>
        <w:tabs>
          <w:tab w:val="left" w:pos="90"/>
        </w:tabs>
        <w:spacing w:before="100" w:beforeAutospacing="1" w:after="100" w:afterAutospacing="1"/>
        <w:ind w:firstLine="540"/>
        <w:jc w:val="both"/>
        <w:rPr>
          <w:rFonts w:ascii="Times New Roman" w:hAnsi="Times New Roman" w:cs="Times New Roman"/>
          <w:b/>
          <w:sz w:val="28"/>
          <w:szCs w:val="28"/>
          <w:lang w:val="ru-RU"/>
        </w:rPr>
      </w:pPr>
      <w:r w:rsidRPr="00B25807">
        <w:rPr>
          <w:rFonts w:ascii="Times New Roman" w:eastAsia="Times New Roman" w:hAnsi="Times New Roman" w:cs="Times New Roman"/>
          <w:sz w:val="24"/>
          <w:lang w:val="ru-RU" w:eastAsia="ja-JP"/>
        </w:rPr>
        <w:t xml:space="preserve">Команды и ключевые слова можно сократить до минимального количества символов, которые останутся уникальными. Например, команду </w:t>
      </w:r>
      <w:r w:rsidRPr="00625872">
        <w:rPr>
          <w:rFonts w:ascii="Times New Roman" w:eastAsia="Times New Roman" w:hAnsi="Times New Roman" w:cs="Times New Roman"/>
          <w:b/>
          <w:bCs/>
          <w:sz w:val="24"/>
          <w:lang w:eastAsia="ja-JP"/>
        </w:rPr>
        <w:t>configure</w:t>
      </w:r>
      <w:r w:rsidRPr="00B25807">
        <w:rPr>
          <w:rFonts w:ascii="Times New Roman" w:eastAsia="Times New Roman" w:hAnsi="Times New Roman" w:cs="Times New Roman"/>
          <w:sz w:val="24"/>
          <w:lang w:val="ru-RU" w:eastAsia="ja-JP"/>
        </w:rPr>
        <w:t xml:space="preserve"> можно сократить до </w:t>
      </w:r>
      <w:r w:rsidRPr="00625872">
        <w:rPr>
          <w:rFonts w:ascii="Times New Roman" w:eastAsia="Times New Roman" w:hAnsi="Times New Roman" w:cs="Times New Roman"/>
          <w:b/>
          <w:bCs/>
          <w:sz w:val="24"/>
          <w:lang w:eastAsia="ja-JP"/>
        </w:rPr>
        <w:t>conf</w:t>
      </w:r>
      <w:r w:rsidRPr="00B25807">
        <w:rPr>
          <w:rFonts w:ascii="Times New Roman" w:eastAsia="Times New Roman" w:hAnsi="Times New Roman" w:cs="Times New Roman"/>
          <w:sz w:val="24"/>
          <w:lang w:val="ru-RU" w:eastAsia="ja-JP"/>
        </w:rPr>
        <w:t xml:space="preserve">, поскольку </w:t>
      </w:r>
      <w:r w:rsidRPr="00625872">
        <w:rPr>
          <w:rFonts w:ascii="Times New Roman" w:eastAsia="Times New Roman" w:hAnsi="Times New Roman" w:cs="Times New Roman"/>
          <w:b/>
          <w:bCs/>
          <w:sz w:val="24"/>
          <w:lang w:eastAsia="ja-JP"/>
        </w:rPr>
        <w:t>configure</w:t>
      </w:r>
      <w:r w:rsidRPr="00B25807">
        <w:rPr>
          <w:rFonts w:ascii="Times New Roman" w:eastAsia="Times New Roman" w:hAnsi="Times New Roman" w:cs="Times New Roman"/>
          <w:sz w:val="24"/>
          <w:lang w:val="ru-RU" w:eastAsia="ja-JP"/>
        </w:rPr>
        <w:t xml:space="preserve"> — это единственная команда, которая начинается с символов </w:t>
      </w:r>
      <w:r w:rsidRPr="00625872">
        <w:rPr>
          <w:rFonts w:ascii="Times New Roman" w:eastAsia="Times New Roman" w:hAnsi="Times New Roman" w:cs="Times New Roman"/>
          <w:b/>
          <w:bCs/>
          <w:sz w:val="24"/>
          <w:lang w:eastAsia="ja-JP"/>
        </w:rPr>
        <w:t>conf</w:t>
      </w:r>
      <w:r w:rsidRPr="00B25807">
        <w:rPr>
          <w:rFonts w:ascii="Times New Roman" w:eastAsia="Times New Roman" w:hAnsi="Times New Roman" w:cs="Times New Roman"/>
          <w:sz w:val="24"/>
          <w:lang w:val="ru-RU" w:eastAsia="ja-JP"/>
        </w:rPr>
        <w:t xml:space="preserve">. Сокращение </w:t>
      </w:r>
      <w:r w:rsidRPr="00625872">
        <w:rPr>
          <w:rFonts w:ascii="Times New Roman" w:eastAsia="Times New Roman" w:hAnsi="Times New Roman" w:cs="Times New Roman"/>
          <w:b/>
          <w:bCs/>
          <w:sz w:val="24"/>
          <w:lang w:eastAsia="ja-JP"/>
        </w:rPr>
        <w:t>con</w:t>
      </w:r>
      <w:r w:rsidRPr="00B25807">
        <w:rPr>
          <w:rFonts w:ascii="Times New Roman" w:eastAsia="Times New Roman" w:hAnsi="Times New Roman" w:cs="Times New Roman"/>
          <w:sz w:val="24"/>
          <w:lang w:val="ru-RU" w:eastAsia="ja-JP"/>
        </w:rPr>
        <w:t xml:space="preserve"> не подходит, так как с символов </w:t>
      </w:r>
      <w:r w:rsidRPr="00625872">
        <w:rPr>
          <w:rFonts w:ascii="Times New Roman" w:eastAsia="Times New Roman" w:hAnsi="Times New Roman" w:cs="Times New Roman"/>
          <w:b/>
          <w:bCs/>
          <w:sz w:val="24"/>
          <w:lang w:eastAsia="ja-JP"/>
        </w:rPr>
        <w:t>con</w:t>
      </w:r>
      <w:r w:rsidRPr="00B25807">
        <w:rPr>
          <w:rFonts w:ascii="Times New Roman" w:eastAsia="Times New Roman" w:hAnsi="Times New Roman" w:cs="Times New Roman"/>
          <w:sz w:val="24"/>
          <w:lang w:val="ru-RU" w:eastAsia="ja-JP"/>
        </w:rPr>
        <w:t xml:space="preserve"> начинается несколько команд. Ключевые слова также можно сокращать. Например, </w:t>
      </w:r>
      <w:r w:rsidRPr="00625872">
        <w:rPr>
          <w:rFonts w:ascii="Times New Roman" w:eastAsia="Times New Roman" w:hAnsi="Times New Roman" w:cs="Times New Roman"/>
          <w:b/>
          <w:bCs/>
          <w:sz w:val="24"/>
          <w:lang w:eastAsia="ja-JP"/>
        </w:rPr>
        <w:t>show</w:t>
      </w:r>
      <w:r w:rsidRPr="00B25807">
        <w:rPr>
          <w:rFonts w:ascii="Times New Roman" w:eastAsia="Times New Roman" w:hAnsi="Times New Roman" w:cs="Times New Roman"/>
          <w:b/>
          <w:bCs/>
          <w:sz w:val="24"/>
          <w:lang w:val="ru-RU" w:eastAsia="ja-JP"/>
        </w:rPr>
        <w:t xml:space="preserve"> </w:t>
      </w:r>
      <w:r w:rsidRPr="00625872">
        <w:rPr>
          <w:rFonts w:ascii="Times New Roman" w:eastAsia="Times New Roman" w:hAnsi="Times New Roman" w:cs="Times New Roman"/>
          <w:b/>
          <w:bCs/>
          <w:sz w:val="24"/>
          <w:lang w:eastAsia="ja-JP"/>
        </w:rPr>
        <w:t>interfaces</w:t>
      </w:r>
      <w:r w:rsidRPr="00B25807">
        <w:rPr>
          <w:rFonts w:ascii="Times New Roman" w:eastAsia="Times New Roman" w:hAnsi="Times New Roman" w:cs="Times New Roman"/>
          <w:sz w:val="24"/>
          <w:lang w:val="ru-RU" w:eastAsia="ja-JP"/>
        </w:rPr>
        <w:t xml:space="preserve"> можно сократить следующим образом</w:t>
      </w:r>
      <w:r w:rsidRPr="00D806B0">
        <w:rPr>
          <w:rFonts w:ascii="Times New Roman" w:eastAsia="Times New Roman" w:hAnsi="Times New Roman" w:cs="Times New Roman"/>
          <w:sz w:val="24"/>
          <w:lang w:val="ru-RU" w:eastAsia="ja-JP"/>
        </w:rPr>
        <w:t xml:space="preserve"> </w:t>
      </w:r>
      <w:proofErr w:type="spellStart"/>
      <w:r w:rsidRPr="00625872">
        <w:rPr>
          <w:rFonts w:ascii="Times New Roman" w:eastAsia="Times New Roman" w:hAnsi="Times New Roman" w:cs="Times New Roman"/>
          <w:b/>
          <w:bCs/>
          <w:sz w:val="24"/>
          <w:lang w:eastAsia="ja-JP"/>
        </w:rPr>
        <w:t>sh</w:t>
      </w:r>
      <w:proofErr w:type="spellEnd"/>
      <w:r w:rsidRPr="00D806B0">
        <w:rPr>
          <w:rFonts w:ascii="Times New Roman" w:eastAsia="Times New Roman" w:hAnsi="Times New Roman" w:cs="Times New Roman"/>
          <w:b/>
          <w:bCs/>
          <w:sz w:val="24"/>
          <w:lang w:val="ru-RU" w:eastAsia="ja-JP"/>
        </w:rPr>
        <w:t xml:space="preserve"> </w:t>
      </w:r>
      <w:r w:rsidRPr="00625872">
        <w:rPr>
          <w:rFonts w:ascii="Times New Roman" w:eastAsia="Times New Roman" w:hAnsi="Times New Roman" w:cs="Times New Roman"/>
          <w:b/>
          <w:bCs/>
          <w:sz w:val="24"/>
          <w:lang w:eastAsia="ja-JP"/>
        </w:rPr>
        <w:t>int</w:t>
      </w:r>
    </w:p>
    <w:p w14:paraId="5F081AFA" w14:textId="77777777" w:rsidR="00416320" w:rsidRDefault="00416320" w:rsidP="00CF2FEA">
      <w:pPr>
        <w:ind w:firstLine="450"/>
        <w:jc w:val="center"/>
        <w:rPr>
          <w:rFonts w:ascii="Times New Roman" w:hAnsi="Times New Roman" w:cs="Times New Roman"/>
          <w:b/>
          <w:sz w:val="28"/>
          <w:szCs w:val="28"/>
          <w:lang w:val="ru-RU"/>
        </w:rPr>
      </w:pPr>
      <w:r w:rsidRPr="00416320">
        <w:rPr>
          <w:rFonts w:ascii="Times New Roman" w:hAnsi="Times New Roman" w:cs="Times New Roman"/>
          <w:b/>
          <w:sz w:val="28"/>
          <w:szCs w:val="28"/>
          <w:lang w:val="ru-RU"/>
        </w:rPr>
        <w:t xml:space="preserve">3. </w:t>
      </w:r>
      <w:r>
        <w:rPr>
          <w:rFonts w:ascii="Times New Roman" w:hAnsi="Times New Roman" w:cs="Times New Roman"/>
          <w:b/>
          <w:sz w:val="28"/>
          <w:szCs w:val="28"/>
          <w:lang w:val="ru-RU"/>
        </w:rPr>
        <w:t>Задание к лабораторной работе</w:t>
      </w:r>
    </w:p>
    <w:p w14:paraId="54FFDE3B" w14:textId="77777777" w:rsidR="001D572C" w:rsidRPr="00026B23" w:rsidRDefault="001D572C" w:rsidP="001D572C">
      <w:pPr>
        <w:pStyle w:val="3"/>
        <w:ind w:left="-90" w:firstLine="540"/>
        <w:jc w:val="both"/>
        <w:rPr>
          <w:rFonts w:ascii="Times New Roman" w:hAnsi="Times New Roman" w:cs="Times New Roman"/>
          <w:color w:val="auto"/>
          <w:sz w:val="24"/>
          <w:lang w:eastAsia="ja-JP"/>
        </w:rPr>
      </w:pPr>
      <w:bookmarkStart w:id="22" w:name="_Toc430010047"/>
      <w:r>
        <w:rPr>
          <w:rFonts w:ascii="Times New Roman" w:hAnsi="Times New Roman" w:cs="Times New Roman"/>
          <w:color w:val="auto"/>
          <w:sz w:val="24"/>
        </w:rPr>
        <w:t>3.1</w:t>
      </w:r>
      <w:r w:rsidRPr="00026B23">
        <w:rPr>
          <w:rFonts w:ascii="Times New Roman" w:hAnsi="Times New Roman" w:cs="Times New Roman"/>
          <w:color w:val="auto"/>
          <w:sz w:val="24"/>
        </w:rPr>
        <w:t xml:space="preserve"> Знакомство с интерфейсом </w:t>
      </w:r>
      <w:proofErr w:type="spellStart"/>
      <w:r w:rsidRPr="00026B23">
        <w:rPr>
          <w:rFonts w:ascii="Times New Roman" w:hAnsi="Times New Roman" w:cs="Times New Roman"/>
          <w:color w:val="auto"/>
          <w:sz w:val="24"/>
          <w:lang w:eastAsia="ja-JP"/>
        </w:rPr>
        <w:t>Packet</w:t>
      </w:r>
      <w:proofErr w:type="spellEnd"/>
      <w:r w:rsidRPr="00026B23">
        <w:rPr>
          <w:rFonts w:ascii="Times New Roman" w:hAnsi="Times New Roman" w:cs="Times New Roman"/>
          <w:color w:val="auto"/>
          <w:sz w:val="24"/>
          <w:lang w:eastAsia="ja-JP"/>
        </w:rPr>
        <w:t xml:space="preserve"> </w:t>
      </w:r>
      <w:proofErr w:type="spellStart"/>
      <w:r w:rsidRPr="00026B23">
        <w:rPr>
          <w:rFonts w:ascii="Times New Roman" w:hAnsi="Times New Roman" w:cs="Times New Roman"/>
          <w:color w:val="auto"/>
          <w:sz w:val="24"/>
          <w:lang w:eastAsia="ja-JP"/>
        </w:rPr>
        <w:t>Tracer</w:t>
      </w:r>
      <w:bookmarkEnd w:id="22"/>
      <w:proofErr w:type="spellEnd"/>
    </w:p>
    <w:p w14:paraId="76FD6F79" w14:textId="77777777" w:rsidR="001D572C" w:rsidRPr="001D572C" w:rsidRDefault="001D572C" w:rsidP="001D572C">
      <w:pPr>
        <w:ind w:left="-90" w:firstLine="540"/>
        <w:jc w:val="both"/>
        <w:rPr>
          <w:rFonts w:ascii="Times New Roman" w:hAnsi="Times New Roman" w:cs="Times New Roman"/>
          <w:b/>
          <w:sz w:val="24"/>
          <w:szCs w:val="24"/>
          <w:lang w:val="ru-RU" w:eastAsia="ja-JP"/>
        </w:rPr>
      </w:pPr>
      <w:r w:rsidRPr="001D572C">
        <w:rPr>
          <w:rFonts w:ascii="Times New Roman" w:hAnsi="Times New Roman" w:cs="Times New Roman"/>
          <w:b/>
          <w:sz w:val="24"/>
          <w:szCs w:val="24"/>
          <w:lang w:val="ru-RU" w:eastAsia="ja-JP"/>
        </w:rPr>
        <w:t xml:space="preserve"> (выполнять в </w:t>
      </w:r>
      <w:r w:rsidRPr="00026B23">
        <w:rPr>
          <w:rFonts w:ascii="Times New Roman" w:hAnsi="Times New Roman" w:cs="Times New Roman"/>
          <w:b/>
          <w:sz w:val="24"/>
          <w:szCs w:val="24"/>
          <w:lang w:eastAsia="ja-JP"/>
        </w:rPr>
        <w:t>Cisco</w:t>
      </w:r>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Packet</w:t>
      </w:r>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Tracer</w:t>
      </w:r>
      <w:r w:rsidRPr="001D572C">
        <w:rPr>
          <w:rFonts w:ascii="Times New Roman" w:hAnsi="Times New Roman" w:cs="Times New Roman"/>
          <w:b/>
          <w:sz w:val="24"/>
          <w:szCs w:val="24"/>
          <w:lang w:val="ru-RU" w:eastAsia="ja-JP"/>
        </w:rPr>
        <w:t xml:space="preserve"> 6.0.1 или старше)</w:t>
      </w:r>
    </w:p>
    <w:p w14:paraId="73AA6054" w14:textId="77777777" w:rsidR="001D572C" w:rsidRPr="001D572C" w:rsidRDefault="001D572C" w:rsidP="007A5FF8">
      <w:pPr>
        <w:pStyle w:val="a3"/>
        <w:numPr>
          <w:ilvl w:val="0"/>
          <w:numId w:val="20"/>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Откройте файл «1.2.4.4 </w:t>
      </w:r>
      <w:r w:rsidRPr="00026B23">
        <w:rPr>
          <w:rFonts w:ascii="Times New Roman" w:hAnsi="Times New Roman" w:cs="Times New Roman"/>
          <w:sz w:val="24"/>
          <w:szCs w:val="24"/>
        </w:rPr>
        <w:t>Packet</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Tracer</w:t>
      </w:r>
      <w:r w:rsidRPr="001D572C">
        <w:rPr>
          <w:rFonts w:ascii="Times New Roman" w:hAnsi="Times New Roman" w:cs="Times New Roman"/>
          <w:sz w:val="24"/>
          <w:szCs w:val="24"/>
          <w:lang w:val="ru-RU"/>
        </w:rPr>
        <w:t xml:space="preserve"> - </w:t>
      </w:r>
      <w:r w:rsidRPr="00026B23">
        <w:rPr>
          <w:rFonts w:ascii="Times New Roman" w:hAnsi="Times New Roman" w:cs="Times New Roman"/>
          <w:sz w:val="24"/>
          <w:szCs w:val="24"/>
        </w:rPr>
        <w:t>Representing</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the</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Network</w:t>
      </w:r>
      <w:r w:rsidRPr="001D572C">
        <w:rPr>
          <w:rFonts w:ascii="Times New Roman" w:hAnsi="Times New Roman" w:cs="Times New Roman"/>
          <w:sz w:val="24"/>
          <w:szCs w:val="24"/>
          <w:lang w:val="ru-RU"/>
        </w:rPr>
        <w:t>.</w:t>
      </w:r>
      <w:proofErr w:type="spellStart"/>
      <w:r w:rsidRPr="00026B23">
        <w:rPr>
          <w:rFonts w:ascii="Times New Roman" w:hAnsi="Times New Roman" w:cs="Times New Roman"/>
          <w:sz w:val="24"/>
          <w:szCs w:val="24"/>
        </w:rPr>
        <w:t>pka</w:t>
      </w:r>
      <w:proofErr w:type="spellEnd"/>
      <w:r w:rsidRPr="001D572C">
        <w:rPr>
          <w:rFonts w:ascii="Times New Roman" w:hAnsi="Times New Roman" w:cs="Times New Roman"/>
          <w:sz w:val="24"/>
          <w:szCs w:val="24"/>
          <w:lang w:val="ru-RU"/>
        </w:rPr>
        <w:t>» и выполните задания, представленные в файле.</w:t>
      </w:r>
      <w:r w:rsidRPr="001D572C">
        <w:rPr>
          <w:rFonts w:ascii="Times New Roman" w:hAnsi="Times New Roman" w:cs="Times New Roman"/>
          <w:sz w:val="24"/>
          <w:szCs w:val="24"/>
          <w:lang w:val="ru-RU" w:eastAsia="ja-JP"/>
        </w:rPr>
        <w:t xml:space="preserve"> </w:t>
      </w:r>
      <w:r w:rsidRPr="001D572C">
        <w:rPr>
          <w:rFonts w:ascii="Times New Roman" w:hAnsi="Times New Roman" w:cs="Times New Roman"/>
          <w:b/>
          <w:sz w:val="24"/>
          <w:szCs w:val="24"/>
          <w:lang w:val="ru-RU" w:eastAsia="ja-JP"/>
        </w:rPr>
        <w:t xml:space="preserve">Примечание: </w:t>
      </w:r>
      <w:r w:rsidRPr="001D572C">
        <w:rPr>
          <w:rFonts w:ascii="Times New Roman" w:hAnsi="Times New Roman" w:cs="Times New Roman"/>
          <w:sz w:val="24"/>
          <w:szCs w:val="24"/>
          <w:lang w:val="ru-RU" w:eastAsia="ja-JP"/>
        </w:rPr>
        <w:t xml:space="preserve">Если в этом и последующих заданиях при двойном клике на файл открывается пустая рабочая область, воспользуйтесь функцией </w:t>
      </w:r>
      <w:r w:rsidRPr="00026B23">
        <w:rPr>
          <w:rFonts w:ascii="Times New Roman" w:hAnsi="Times New Roman" w:cs="Times New Roman"/>
          <w:b/>
          <w:sz w:val="24"/>
          <w:szCs w:val="24"/>
          <w:lang w:eastAsia="ja-JP"/>
        </w:rPr>
        <w:t>File</w:t>
      </w:r>
      <w:r w:rsidRPr="001D572C">
        <w:rPr>
          <w:rFonts w:ascii="Times New Roman" w:hAnsi="Times New Roman" w:cs="Times New Roman"/>
          <w:b/>
          <w:sz w:val="24"/>
          <w:szCs w:val="24"/>
          <w:lang w:val="ru-RU" w:eastAsia="ja-JP"/>
        </w:rPr>
        <w:t>\</w:t>
      </w:r>
      <w:proofErr w:type="gramStart"/>
      <w:r w:rsidRPr="00026B23">
        <w:rPr>
          <w:rFonts w:ascii="Times New Roman" w:hAnsi="Times New Roman" w:cs="Times New Roman"/>
          <w:b/>
          <w:sz w:val="24"/>
          <w:szCs w:val="24"/>
          <w:lang w:eastAsia="ja-JP"/>
        </w:rPr>
        <w:t>Open</w:t>
      </w:r>
      <w:r w:rsidRPr="001D572C">
        <w:rPr>
          <w:rFonts w:ascii="Times New Roman" w:hAnsi="Times New Roman" w:cs="Times New Roman"/>
          <w:b/>
          <w:sz w:val="24"/>
          <w:szCs w:val="24"/>
          <w:lang w:val="ru-RU" w:eastAsia="ja-JP"/>
        </w:rPr>
        <w:t xml:space="preserve"> </w:t>
      </w:r>
      <w:r w:rsidRPr="001D572C">
        <w:rPr>
          <w:rFonts w:ascii="Times New Roman" w:hAnsi="Times New Roman" w:cs="Times New Roman"/>
          <w:sz w:val="24"/>
          <w:szCs w:val="24"/>
          <w:lang w:val="ru-RU" w:eastAsia="ja-JP"/>
        </w:rPr>
        <w:t xml:space="preserve"> и</w:t>
      </w:r>
      <w:proofErr w:type="gramEnd"/>
      <w:r w:rsidRPr="001D572C">
        <w:rPr>
          <w:rFonts w:ascii="Times New Roman" w:hAnsi="Times New Roman" w:cs="Times New Roman"/>
          <w:sz w:val="24"/>
          <w:szCs w:val="24"/>
          <w:lang w:val="ru-RU" w:eastAsia="ja-JP"/>
        </w:rPr>
        <w:t xml:space="preserve"> выберите нужный файл.</w:t>
      </w:r>
    </w:p>
    <w:p w14:paraId="6A3E5B97" w14:textId="77777777" w:rsidR="001D572C" w:rsidRPr="001D572C" w:rsidRDefault="001D572C" w:rsidP="001D572C">
      <w:pPr>
        <w:ind w:left="-90" w:firstLine="540"/>
        <w:jc w:val="both"/>
        <w:rPr>
          <w:rFonts w:ascii="Times New Roman" w:hAnsi="Times New Roman" w:cs="Times New Roman"/>
          <w:sz w:val="24"/>
          <w:szCs w:val="24"/>
          <w:lang w:val="ru-RU"/>
        </w:rPr>
      </w:pPr>
    </w:p>
    <w:p w14:paraId="754CB167" w14:textId="77777777" w:rsidR="001D572C" w:rsidRPr="00026B23" w:rsidRDefault="001D572C" w:rsidP="00D761AC">
      <w:pPr>
        <w:pStyle w:val="3"/>
        <w:ind w:left="-90" w:firstLine="540"/>
        <w:jc w:val="both"/>
        <w:rPr>
          <w:rFonts w:ascii="Times New Roman" w:hAnsi="Times New Roman" w:cs="Times New Roman"/>
          <w:color w:val="auto"/>
          <w:sz w:val="24"/>
          <w:lang w:eastAsia="ja-JP"/>
        </w:rPr>
      </w:pPr>
      <w:bookmarkStart w:id="23" w:name="_Toc430010048"/>
      <w:r>
        <w:rPr>
          <w:rFonts w:ascii="Times New Roman" w:hAnsi="Times New Roman" w:cs="Times New Roman"/>
          <w:color w:val="auto"/>
          <w:sz w:val="24"/>
        </w:rPr>
        <w:t>3</w:t>
      </w:r>
      <w:r w:rsidRPr="00026B23">
        <w:rPr>
          <w:rFonts w:ascii="Times New Roman" w:hAnsi="Times New Roman" w:cs="Times New Roman"/>
          <w:color w:val="auto"/>
          <w:sz w:val="24"/>
        </w:rPr>
        <w:t>.2</w:t>
      </w:r>
      <w:r w:rsidRPr="00026B23">
        <w:rPr>
          <w:rFonts w:ascii="Times New Roman" w:hAnsi="Times New Roman" w:cs="Times New Roman"/>
          <w:color w:val="auto"/>
          <w:sz w:val="24"/>
          <w:lang w:eastAsia="ja-JP"/>
        </w:rPr>
        <w:t>. Режимы работы и структура команд интерфейса командной строки CLI.</w:t>
      </w:r>
      <w:bookmarkEnd w:id="23"/>
    </w:p>
    <w:p w14:paraId="1A3EBECC" w14:textId="77777777" w:rsidR="001D572C" w:rsidRPr="001D572C" w:rsidRDefault="001D572C" w:rsidP="001D572C">
      <w:pPr>
        <w:ind w:left="-90" w:firstLine="540"/>
        <w:jc w:val="both"/>
        <w:rPr>
          <w:rFonts w:ascii="Times New Roman" w:hAnsi="Times New Roman" w:cs="Times New Roman"/>
          <w:b/>
          <w:sz w:val="24"/>
          <w:szCs w:val="24"/>
          <w:lang w:val="ru-RU" w:eastAsia="ja-JP"/>
        </w:rPr>
      </w:pPr>
      <w:r w:rsidRPr="001D572C">
        <w:rPr>
          <w:rFonts w:ascii="Times New Roman" w:hAnsi="Times New Roman" w:cs="Times New Roman"/>
          <w:b/>
          <w:sz w:val="24"/>
          <w:szCs w:val="24"/>
          <w:lang w:val="ru-RU" w:eastAsia="ja-JP"/>
        </w:rPr>
        <w:t xml:space="preserve">(выполнять в </w:t>
      </w:r>
      <w:r w:rsidRPr="00026B23">
        <w:rPr>
          <w:rFonts w:ascii="Times New Roman" w:hAnsi="Times New Roman" w:cs="Times New Roman"/>
          <w:b/>
          <w:sz w:val="24"/>
          <w:szCs w:val="24"/>
          <w:lang w:eastAsia="ja-JP"/>
        </w:rPr>
        <w:t>Cisco</w:t>
      </w:r>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Packet</w:t>
      </w:r>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Tracer</w:t>
      </w:r>
      <w:r w:rsidRPr="001D572C">
        <w:rPr>
          <w:rFonts w:ascii="Times New Roman" w:hAnsi="Times New Roman" w:cs="Times New Roman"/>
          <w:b/>
          <w:sz w:val="24"/>
          <w:szCs w:val="24"/>
          <w:lang w:val="ru-RU" w:eastAsia="ja-JP"/>
        </w:rPr>
        <w:t xml:space="preserve"> 6.0.1 или старше)</w:t>
      </w:r>
    </w:p>
    <w:p w14:paraId="742A4DAE"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Создайте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новый</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файл</w:t>
      </w:r>
      <w:proofErr w:type="spellEnd"/>
      <w:r w:rsidRPr="00026B23">
        <w:rPr>
          <w:rFonts w:ascii="Times New Roman" w:hAnsi="Times New Roman" w:cs="Times New Roman"/>
          <w:sz w:val="24"/>
          <w:szCs w:val="24"/>
        </w:rPr>
        <w:t>.</w:t>
      </w:r>
    </w:p>
    <w:p w14:paraId="15F3078C" w14:textId="77777777" w:rsidR="001D572C" w:rsidRPr="001D572C" w:rsidRDefault="001D572C" w:rsidP="007A5FF8">
      <w:pPr>
        <w:pStyle w:val="a3"/>
        <w:numPr>
          <w:ilvl w:val="0"/>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Переключитесь на вкладку </w:t>
      </w:r>
      <w:r w:rsidRPr="001D572C">
        <w:rPr>
          <w:rFonts w:ascii="Times New Roman" w:hAnsi="Times New Roman" w:cs="Times New Roman"/>
          <w:sz w:val="24"/>
          <w:szCs w:val="24"/>
          <w:lang w:val="ru-RU" w:eastAsia="ja-JP"/>
        </w:rPr>
        <w:t>логического представления (</w:t>
      </w:r>
      <w:r w:rsidRPr="00026B23">
        <w:rPr>
          <w:rFonts w:ascii="Times New Roman" w:hAnsi="Times New Roman" w:cs="Times New Roman"/>
          <w:sz w:val="24"/>
          <w:szCs w:val="24"/>
          <w:lang w:eastAsia="ja-JP"/>
        </w:rPr>
        <w:t>Logical</w:t>
      </w:r>
      <w:r w:rsidRPr="001D572C">
        <w:rPr>
          <w:rFonts w:ascii="Times New Roman" w:hAnsi="Times New Roman" w:cs="Times New Roman"/>
          <w:sz w:val="24"/>
          <w:szCs w:val="24"/>
          <w:lang w:val="ru-RU" w:eastAsia="ja-JP"/>
        </w:rPr>
        <w:t>)</w:t>
      </w:r>
    </w:p>
    <w:p w14:paraId="277538BD"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eastAsia="ja-JP"/>
        </w:rPr>
        <w:t xml:space="preserve">На рабочую область из нижней левой вкладки «конечные устройства» поместите ПК </w:t>
      </w:r>
      <w:r w:rsidRPr="001D572C">
        <w:rPr>
          <w:rFonts w:ascii="Times New Roman" w:hAnsi="Times New Roman" w:cs="Times New Roman"/>
          <w:b/>
          <w:sz w:val="24"/>
          <w:szCs w:val="24"/>
          <w:lang w:val="ru-RU" w:eastAsia="ja-JP"/>
        </w:rPr>
        <w:t>(</w:t>
      </w:r>
      <w:r w:rsidRPr="00026B23">
        <w:rPr>
          <w:rFonts w:ascii="Times New Roman" w:hAnsi="Times New Roman" w:cs="Times New Roman"/>
          <w:b/>
          <w:sz w:val="24"/>
          <w:szCs w:val="24"/>
          <w:lang w:eastAsia="ja-JP"/>
        </w:rPr>
        <w:t>End</w:t>
      </w:r>
      <w:r w:rsidRPr="001D572C">
        <w:rPr>
          <w:rFonts w:ascii="Times New Roman" w:hAnsi="Times New Roman" w:cs="Times New Roman"/>
          <w:b/>
          <w:sz w:val="24"/>
          <w:szCs w:val="24"/>
          <w:lang w:val="ru-RU" w:eastAsia="ja-JP"/>
        </w:rPr>
        <w:t xml:space="preserve"> </w:t>
      </w:r>
      <w:proofErr w:type="gramStart"/>
      <w:r w:rsidRPr="00026B23">
        <w:rPr>
          <w:rFonts w:ascii="Times New Roman" w:hAnsi="Times New Roman" w:cs="Times New Roman"/>
          <w:b/>
          <w:sz w:val="24"/>
          <w:szCs w:val="24"/>
          <w:lang w:eastAsia="ja-JP"/>
        </w:rPr>
        <w:t>Devices</w:t>
      </w:r>
      <w:r w:rsidRPr="001D572C">
        <w:rPr>
          <w:rFonts w:ascii="Times New Roman" w:hAnsi="Times New Roman" w:cs="Times New Roman"/>
          <w:b/>
          <w:sz w:val="24"/>
          <w:szCs w:val="24"/>
          <w:lang w:val="ru-RU" w:eastAsia="ja-JP"/>
        </w:rPr>
        <w:t xml:space="preserve"> &gt;</w:t>
      </w:r>
      <w:proofErr w:type="gramEnd"/>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PC</w:t>
      </w:r>
      <w:r w:rsidRPr="001D572C">
        <w:rPr>
          <w:rFonts w:ascii="Times New Roman" w:hAnsi="Times New Roman" w:cs="Times New Roman"/>
          <w:b/>
          <w:sz w:val="24"/>
          <w:szCs w:val="24"/>
          <w:lang w:val="ru-RU" w:eastAsia="ja-JP"/>
        </w:rPr>
        <w:t>-</w:t>
      </w:r>
      <w:r w:rsidRPr="00026B23">
        <w:rPr>
          <w:rFonts w:ascii="Times New Roman" w:hAnsi="Times New Roman" w:cs="Times New Roman"/>
          <w:b/>
          <w:sz w:val="24"/>
          <w:szCs w:val="24"/>
          <w:lang w:eastAsia="ja-JP"/>
        </w:rPr>
        <w:t>PT</w:t>
      </w:r>
      <w:r w:rsidRPr="001D572C">
        <w:rPr>
          <w:rFonts w:ascii="Times New Roman" w:hAnsi="Times New Roman" w:cs="Times New Roman"/>
          <w:b/>
          <w:sz w:val="24"/>
          <w:szCs w:val="24"/>
          <w:lang w:val="ru-RU" w:eastAsia="ja-JP"/>
        </w:rPr>
        <w:t>).</w:t>
      </w:r>
      <w:r w:rsidRPr="001D572C">
        <w:rPr>
          <w:rFonts w:ascii="Times New Roman" w:hAnsi="Times New Roman" w:cs="Times New Roman"/>
          <w:sz w:val="24"/>
          <w:szCs w:val="24"/>
          <w:lang w:val="ru-RU" w:eastAsia="ja-JP"/>
        </w:rPr>
        <w:t xml:space="preserve"> Кликнув на ПК, выберете вкладку </w:t>
      </w:r>
      <w:r w:rsidRPr="001D572C">
        <w:rPr>
          <w:rFonts w:ascii="Times New Roman" w:hAnsi="Times New Roman" w:cs="Times New Roman"/>
          <w:b/>
          <w:sz w:val="24"/>
          <w:szCs w:val="24"/>
          <w:lang w:val="ru-RU" w:eastAsia="ja-JP"/>
        </w:rPr>
        <w:t>«</w:t>
      </w:r>
      <w:proofErr w:type="gramStart"/>
      <w:r w:rsidRPr="00026B23">
        <w:rPr>
          <w:rFonts w:ascii="Times New Roman" w:hAnsi="Times New Roman" w:cs="Times New Roman"/>
          <w:b/>
          <w:sz w:val="24"/>
          <w:szCs w:val="24"/>
          <w:lang w:eastAsia="ja-JP"/>
        </w:rPr>
        <w:t>Desktop</w:t>
      </w:r>
      <w:r w:rsidRPr="001D572C">
        <w:rPr>
          <w:rFonts w:ascii="Times New Roman" w:hAnsi="Times New Roman" w:cs="Times New Roman"/>
          <w:b/>
          <w:sz w:val="24"/>
          <w:szCs w:val="24"/>
          <w:lang w:val="ru-RU" w:eastAsia="ja-JP"/>
        </w:rPr>
        <w:t>»\</w:t>
      </w:r>
      <w:proofErr w:type="gramEnd"/>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IP</w:t>
      </w:r>
      <w:r w:rsidRPr="001D572C">
        <w:rPr>
          <w:rFonts w:ascii="Times New Roman" w:hAnsi="Times New Roman" w:cs="Times New Roman"/>
          <w:b/>
          <w:sz w:val="24"/>
          <w:szCs w:val="24"/>
          <w:lang w:val="ru-RU" w:eastAsia="ja-JP"/>
        </w:rPr>
        <w:t xml:space="preserve"> </w:t>
      </w:r>
      <w:r w:rsidRPr="00026B23">
        <w:rPr>
          <w:rFonts w:ascii="Times New Roman" w:hAnsi="Times New Roman" w:cs="Times New Roman"/>
          <w:b/>
          <w:sz w:val="24"/>
          <w:szCs w:val="24"/>
          <w:lang w:eastAsia="ja-JP"/>
        </w:rPr>
        <w:t>Configuration</w:t>
      </w:r>
      <w:r w:rsidRPr="001D572C">
        <w:rPr>
          <w:rFonts w:ascii="Times New Roman" w:hAnsi="Times New Roman" w:cs="Times New Roman"/>
          <w:b/>
          <w:sz w:val="24"/>
          <w:szCs w:val="24"/>
          <w:lang w:val="ru-RU" w:eastAsia="ja-JP"/>
        </w:rPr>
        <w:t>».</w:t>
      </w:r>
      <w:r w:rsidRPr="001D572C">
        <w:rPr>
          <w:rFonts w:ascii="Times New Roman" w:hAnsi="Times New Roman" w:cs="Times New Roman"/>
          <w:sz w:val="24"/>
          <w:szCs w:val="24"/>
          <w:lang w:val="ru-RU" w:eastAsia="ja-JP"/>
        </w:rPr>
        <w:t xml:space="preserve"> Установите в качестве </w:t>
      </w:r>
      <w:r w:rsidRPr="00026B23">
        <w:rPr>
          <w:rFonts w:ascii="Times New Roman" w:hAnsi="Times New Roman" w:cs="Times New Roman"/>
          <w:sz w:val="24"/>
          <w:szCs w:val="24"/>
          <w:lang w:eastAsia="ja-JP"/>
        </w:rPr>
        <w:t>IP</w:t>
      </w:r>
      <w:r w:rsidRPr="001D572C">
        <w:rPr>
          <w:rFonts w:ascii="Times New Roman" w:hAnsi="Times New Roman" w:cs="Times New Roman"/>
          <w:sz w:val="24"/>
          <w:szCs w:val="24"/>
          <w:lang w:val="ru-RU" w:eastAsia="ja-JP"/>
        </w:rPr>
        <w:t xml:space="preserve"> адреса 192.168.10.5, в качестве маски подсети 255. </w:t>
      </w:r>
      <w:r w:rsidRPr="00026B23">
        <w:rPr>
          <w:rFonts w:ascii="Times New Roman" w:hAnsi="Times New Roman" w:cs="Times New Roman"/>
          <w:sz w:val="24"/>
          <w:szCs w:val="24"/>
          <w:lang w:eastAsia="ja-JP"/>
        </w:rPr>
        <w:t xml:space="preserve">255. 255.0, в </w:t>
      </w:r>
      <w:proofErr w:type="spellStart"/>
      <w:r w:rsidRPr="00026B23">
        <w:rPr>
          <w:rFonts w:ascii="Times New Roman" w:hAnsi="Times New Roman" w:cs="Times New Roman"/>
          <w:sz w:val="24"/>
          <w:szCs w:val="24"/>
          <w:lang w:eastAsia="ja-JP"/>
        </w:rPr>
        <w:t>качестве</w:t>
      </w:r>
      <w:proofErr w:type="spellEnd"/>
      <w:r w:rsidRPr="00026B23">
        <w:rPr>
          <w:rFonts w:ascii="Times New Roman" w:hAnsi="Times New Roman" w:cs="Times New Roman"/>
          <w:sz w:val="24"/>
          <w:szCs w:val="24"/>
          <w:lang w:eastAsia="ja-JP"/>
        </w:rPr>
        <w:t xml:space="preserve"> </w:t>
      </w:r>
      <w:proofErr w:type="spellStart"/>
      <w:r w:rsidRPr="00026B23">
        <w:rPr>
          <w:rFonts w:ascii="Times New Roman" w:hAnsi="Times New Roman" w:cs="Times New Roman"/>
          <w:sz w:val="24"/>
          <w:szCs w:val="24"/>
          <w:lang w:eastAsia="ja-JP"/>
        </w:rPr>
        <w:t>шлюза</w:t>
      </w:r>
      <w:proofErr w:type="spellEnd"/>
      <w:r w:rsidRPr="00026B23">
        <w:rPr>
          <w:rFonts w:ascii="Times New Roman" w:hAnsi="Times New Roman" w:cs="Times New Roman"/>
          <w:sz w:val="24"/>
          <w:szCs w:val="24"/>
          <w:lang w:eastAsia="ja-JP"/>
        </w:rPr>
        <w:t xml:space="preserve"> </w:t>
      </w:r>
      <w:proofErr w:type="spellStart"/>
      <w:r w:rsidRPr="00026B23">
        <w:rPr>
          <w:rFonts w:ascii="Times New Roman" w:hAnsi="Times New Roman" w:cs="Times New Roman"/>
          <w:sz w:val="24"/>
          <w:szCs w:val="24"/>
          <w:lang w:eastAsia="ja-JP"/>
        </w:rPr>
        <w:t>по</w:t>
      </w:r>
      <w:proofErr w:type="spellEnd"/>
      <w:r w:rsidRPr="00026B23">
        <w:rPr>
          <w:rFonts w:ascii="Times New Roman" w:hAnsi="Times New Roman" w:cs="Times New Roman"/>
          <w:sz w:val="24"/>
          <w:szCs w:val="24"/>
          <w:lang w:eastAsia="ja-JP"/>
        </w:rPr>
        <w:t xml:space="preserve"> </w:t>
      </w:r>
      <w:proofErr w:type="spellStart"/>
      <w:r w:rsidRPr="00026B23">
        <w:rPr>
          <w:rFonts w:ascii="Times New Roman" w:hAnsi="Times New Roman" w:cs="Times New Roman"/>
          <w:sz w:val="24"/>
          <w:szCs w:val="24"/>
          <w:lang w:eastAsia="ja-JP"/>
        </w:rPr>
        <w:t>умолчанию</w:t>
      </w:r>
      <w:proofErr w:type="spellEnd"/>
      <w:r w:rsidRPr="00026B23">
        <w:rPr>
          <w:rFonts w:ascii="Times New Roman" w:hAnsi="Times New Roman" w:cs="Times New Roman"/>
          <w:sz w:val="24"/>
          <w:szCs w:val="24"/>
          <w:lang w:eastAsia="ja-JP"/>
        </w:rPr>
        <w:t xml:space="preserve"> 192.168.10.1</w:t>
      </w:r>
    </w:p>
    <w:p w14:paraId="570E6AF3" w14:textId="77777777" w:rsidR="001D572C" w:rsidRPr="001D572C" w:rsidRDefault="001D572C" w:rsidP="007A5FF8">
      <w:pPr>
        <w:pStyle w:val="a3"/>
        <w:numPr>
          <w:ilvl w:val="0"/>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eastAsia="ja-JP"/>
        </w:rPr>
        <w:t>На рабочую область из нижней левой вкладки «Коммутаторы» поместите коммутатор 2950-24 (</w:t>
      </w:r>
      <w:proofErr w:type="gramStart"/>
      <w:r w:rsidRPr="00026B23">
        <w:rPr>
          <w:rFonts w:ascii="Times New Roman" w:hAnsi="Times New Roman" w:cs="Times New Roman"/>
          <w:sz w:val="24"/>
          <w:szCs w:val="24"/>
          <w:lang w:eastAsia="ja-JP"/>
        </w:rPr>
        <w:t>Switches</w:t>
      </w:r>
      <w:r w:rsidRPr="001D572C">
        <w:rPr>
          <w:rFonts w:ascii="Times New Roman" w:hAnsi="Times New Roman" w:cs="Times New Roman"/>
          <w:sz w:val="24"/>
          <w:szCs w:val="24"/>
          <w:lang w:val="ru-RU" w:eastAsia="ja-JP"/>
        </w:rPr>
        <w:t xml:space="preserve"> &gt;</w:t>
      </w:r>
      <w:proofErr w:type="gramEnd"/>
      <w:r w:rsidRPr="001D572C">
        <w:rPr>
          <w:rFonts w:ascii="Times New Roman" w:hAnsi="Times New Roman" w:cs="Times New Roman"/>
          <w:sz w:val="24"/>
          <w:szCs w:val="24"/>
          <w:lang w:val="ru-RU" w:eastAsia="ja-JP"/>
        </w:rPr>
        <w:t xml:space="preserve"> 2950-24).</w:t>
      </w:r>
    </w:p>
    <w:p w14:paraId="5F29C045" w14:textId="77777777" w:rsidR="001D572C" w:rsidRPr="001D572C" w:rsidRDefault="001D572C" w:rsidP="007A5FF8">
      <w:pPr>
        <w:pStyle w:val="a3"/>
        <w:numPr>
          <w:ilvl w:val="0"/>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lastRenderedPageBreak/>
        <w:t>Подключите ПК к коммутатору с помощью консольного кабеля</w:t>
      </w:r>
    </w:p>
    <w:p w14:paraId="5FC208A8" w14:textId="77777777" w:rsidR="001D572C" w:rsidRPr="001D572C" w:rsidRDefault="001D572C" w:rsidP="007A5FF8">
      <w:pPr>
        <w:pStyle w:val="a3"/>
        <w:numPr>
          <w:ilvl w:val="1"/>
          <w:numId w:val="22"/>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Щёлкните значок</w:t>
      </w:r>
      <w:r w:rsidRPr="001D572C">
        <w:rPr>
          <w:rFonts w:ascii="Times New Roman" w:hAnsi="Times New Roman" w:cs="Times New Roman"/>
          <w:b/>
          <w:sz w:val="24"/>
          <w:szCs w:val="24"/>
          <w:lang w:val="ru-RU"/>
        </w:rPr>
        <w:t xml:space="preserve"> </w:t>
      </w:r>
      <w:r w:rsidRPr="00026B23">
        <w:rPr>
          <w:rFonts w:ascii="Times New Roman" w:hAnsi="Times New Roman" w:cs="Times New Roman"/>
          <w:b/>
          <w:sz w:val="24"/>
          <w:szCs w:val="24"/>
        </w:rPr>
        <w:t>Connections</w:t>
      </w:r>
      <w:r w:rsidRPr="001D572C">
        <w:rPr>
          <w:rFonts w:ascii="Times New Roman" w:hAnsi="Times New Roman" w:cs="Times New Roman"/>
          <w:b/>
          <w:sz w:val="24"/>
          <w:szCs w:val="24"/>
          <w:lang w:val="ru-RU"/>
        </w:rPr>
        <w:t xml:space="preserve"> (Соединения) </w:t>
      </w:r>
      <w:r w:rsidRPr="001D572C">
        <w:rPr>
          <w:rFonts w:ascii="Times New Roman" w:hAnsi="Times New Roman" w:cs="Times New Roman"/>
          <w:sz w:val="24"/>
          <w:szCs w:val="24"/>
          <w:lang w:val="ru-RU"/>
        </w:rPr>
        <w:t xml:space="preserve">(в виде молнии) в левом нижнем углу окна </w:t>
      </w:r>
      <w:r w:rsidRPr="00026B23">
        <w:rPr>
          <w:rFonts w:ascii="Times New Roman" w:hAnsi="Times New Roman" w:cs="Times New Roman"/>
          <w:sz w:val="24"/>
          <w:szCs w:val="24"/>
        </w:rPr>
        <w:t>Packet</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Tracer</w:t>
      </w:r>
      <w:r w:rsidRPr="001D572C">
        <w:rPr>
          <w:rFonts w:ascii="Times New Roman" w:hAnsi="Times New Roman" w:cs="Times New Roman"/>
          <w:sz w:val="24"/>
          <w:szCs w:val="24"/>
          <w:lang w:val="ru-RU"/>
        </w:rPr>
        <w:t xml:space="preserve">.  </w:t>
      </w:r>
    </w:p>
    <w:p w14:paraId="31D2FCF5" w14:textId="77777777" w:rsidR="001D572C" w:rsidRPr="001D572C" w:rsidRDefault="001D572C" w:rsidP="007A5FF8">
      <w:pPr>
        <w:pStyle w:val="a3"/>
        <w:numPr>
          <w:ilvl w:val="1"/>
          <w:numId w:val="22"/>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Выберите светло-голубой консольный кабель, щёлкнув по нему. Указатель мыши примет вид разъёма со свисающим концом кабеля.  </w:t>
      </w:r>
    </w:p>
    <w:p w14:paraId="063F1A60" w14:textId="77777777" w:rsidR="001D572C" w:rsidRPr="001D572C" w:rsidRDefault="001D572C" w:rsidP="007A5FF8">
      <w:pPr>
        <w:pStyle w:val="a3"/>
        <w:numPr>
          <w:ilvl w:val="1"/>
          <w:numId w:val="22"/>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Щёлкните на ПК. В окне будет показан вариант для подключения </w:t>
      </w:r>
      <w:r w:rsidRPr="00026B23">
        <w:rPr>
          <w:rFonts w:ascii="Times New Roman" w:hAnsi="Times New Roman" w:cs="Times New Roman"/>
          <w:sz w:val="24"/>
          <w:szCs w:val="24"/>
        </w:rPr>
        <w:t>RS</w:t>
      </w:r>
      <w:r w:rsidRPr="001D572C">
        <w:rPr>
          <w:rFonts w:ascii="Times New Roman" w:hAnsi="Times New Roman" w:cs="Times New Roman"/>
          <w:sz w:val="24"/>
          <w:szCs w:val="24"/>
          <w:lang w:val="ru-RU"/>
        </w:rPr>
        <w:t>-232.</w:t>
      </w:r>
    </w:p>
    <w:p w14:paraId="3DE38069" w14:textId="77777777" w:rsidR="001D572C" w:rsidRPr="001D572C" w:rsidRDefault="001D572C" w:rsidP="007A5FF8">
      <w:pPr>
        <w:pStyle w:val="a3"/>
        <w:numPr>
          <w:ilvl w:val="1"/>
          <w:numId w:val="22"/>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Перетащите другой конец консольного подключения к коммутатору и щёлкните коммутатор, чтобы открыть список подключений.  </w:t>
      </w:r>
    </w:p>
    <w:p w14:paraId="5BC20413" w14:textId="77777777" w:rsidR="001D572C" w:rsidRPr="001D572C" w:rsidRDefault="001D572C" w:rsidP="007A5FF8">
      <w:pPr>
        <w:pStyle w:val="a3"/>
        <w:numPr>
          <w:ilvl w:val="1"/>
          <w:numId w:val="22"/>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Выберите консольный порт, чтобы завершить подключение.</w:t>
      </w:r>
    </w:p>
    <w:p w14:paraId="3D233521" w14:textId="77777777" w:rsidR="001D572C" w:rsidRPr="001D572C" w:rsidRDefault="001D572C" w:rsidP="007A5FF8">
      <w:pPr>
        <w:pStyle w:val="a3"/>
        <w:numPr>
          <w:ilvl w:val="0"/>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Установите сеанс терминальной связи с коммутатором </w:t>
      </w:r>
      <w:r w:rsidRPr="00026B23">
        <w:rPr>
          <w:rFonts w:ascii="Times New Roman" w:hAnsi="Times New Roman" w:cs="Times New Roman"/>
          <w:sz w:val="24"/>
          <w:szCs w:val="24"/>
        </w:rPr>
        <w:t>S</w:t>
      </w:r>
      <w:r w:rsidRPr="001D572C">
        <w:rPr>
          <w:rFonts w:ascii="Times New Roman" w:hAnsi="Times New Roman" w:cs="Times New Roman"/>
          <w:sz w:val="24"/>
          <w:szCs w:val="24"/>
          <w:lang w:val="ru-RU"/>
        </w:rPr>
        <w:t>1</w:t>
      </w:r>
    </w:p>
    <w:p w14:paraId="0AB9FFDE" w14:textId="77777777" w:rsidR="001D572C" w:rsidRPr="001D572C" w:rsidRDefault="001D572C" w:rsidP="007A5FF8">
      <w:pPr>
        <w:pStyle w:val="a3"/>
        <w:numPr>
          <w:ilvl w:val="1"/>
          <w:numId w:val="23"/>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Щёлкните на ПК и откройте вкладку </w:t>
      </w:r>
      <w:r w:rsidRPr="00026B23">
        <w:rPr>
          <w:rFonts w:ascii="Times New Roman" w:hAnsi="Times New Roman" w:cs="Times New Roman"/>
          <w:b/>
          <w:sz w:val="24"/>
          <w:szCs w:val="24"/>
        </w:rPr>
        <w:t>Desktop</w:t>
      </w:r>
      <w:r w:rsidRPr="001D572C">
        <w:rPr>
          <w:rFonts w:ascii="Times New Roman" w:hAnsi="Times New Roman" w:cs="Times New Roman"/>
          <w:b/>
          <w:sz w:val="24"/>
          <w:szCs w:val="24"/>
          <w:lang w:val="ru-RU"/>
        </w:rPr>
        <w:t xml:space="preserve"> (Рабочий стол).</w:t>
      </w:r>
      <w:r w:rsidRPr="001D572C">
        <w:rPr>
          <w:rFonts w:ascii="Times New Roman" w:hAnsi="Times New Roman" w:cs="Times New Roman"/>
          <w:sz w:val="24"/>
          <w:szCs w:val="24"/>
          <w:lang w:val="ru-RU"/>
        </w:rPr>
        <w:t xml:space="preserve">  </w:t>
      </w:r>
    </w:p>
    <w:p w14:paraId="1C99A910" w14:textId="77777777" w:rsidR="001D572C" w:rsidRPr="00026B23" w:rsidRDefault="001D572C" w:rsidP="007A5FF8">
      <w:pPr>
        <w:pStyle w:val="a3"/>
        <w:numPr>
          <w:ilvl w:val="1"/>
          <w:numId w:val="23"/>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Щёлкните значок приложения </w:t>
      </w:r>
      <w:r w:rsidRPr="00026B23">
        <w:rPr>
          <w:rFonts w:ascii="Times New Roman" w:hAnsi="Times New Roman" w:cs="Times New Roman"/>
          <w:b/>
          <w:sz w:val="24"/>
          <w:szCs w:val="24"/>
        </w:rPr>
        <w:t>Terminal</w:t>
      </w:r>
      <w:r w:rsidRPr="001D572C">
        <w:rPr>
          <w:rFonts w:ascii="Times New Roman" w:hAnsi="Times New Roman" w:cs="Times New Roman"/>
          <w:sz w:val="24"/>
          <w:szCs w:val="24"/>
          <w:lang w:val="ru-RU"/>
        </w:rPr>
        <w:t xml:space="preserve">. Проверьте правильность параметров по умолчанию, установленных для порта. </w:t>
      </w:r>
      <w:proofErr w:type="spellStart"/>
      <w:r w:rsidRPr="00026B23">
        <w:rPr>
          <w:rFonts w:ascii="Times New Roman" w:hAnsi="Times New Roman" w:cs="Times New Roman"/>
          <w:sz w:val="24"/>
          <w:szCs w:val="24"/>
        </w:rPr>
        <w:t>Каково</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значение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параметра</w:t>
      </w:r>
      <w:proofErr w:type="spellEnd"/>
      <w:r w:rsidRPr="00026B23">
        <w:rPr>
          <w:rFonts w:ascii="Times New Roman" w:hAnsi="Times New Roman" w:cs="Times New Roman"/>
          <w:sz w:val="24"/>
          <w:szCs w:val="24"/>
        </w:rPr>
        <w:t xml:space="preserve"> в </w:t>
      </w:r>
      <w:proofErr w:type="spellStart"/>
      <w:r w:rsidRPr="00026B23">
        <w:rPr>
          <w:rFonts w:ascii="Times New Roman" w:hAnsi="Times New Roman" w:cs="Times New Roman"/>
          <w:sz w:val="24"/>
          <w:szCs w:val="24"/>
        </w:rPr>
        <w:t>битах</w:t>
      </w:r>
      <w:proofErr w:type="spellEnd"/>
      <w:r w:rsidRPr="00026B23">
        <w:rPr>
          <w:rFonts w:ascii="Times New Roman" w:hAnsi="Times New Roman" w:cs="Times New Roman"/>
          <w:sz w:val="24"/>
          <w:szCs w:val="24"/>
        </w:rPr>
        <w:t xml:space="preserve"> в </w:t>
      </w:r>
      <w:proofErr w:type="spellStart"/>
      <w:r w:rsidRPr="00026B23">
        <w:rPr>
          <w:rFonts w:ascii="Times New Roman" w:hAnsi="Times New Roman" w:cs="Times New Roman"/>
          <w:sz w:val="24"/>
          <w:szCs w:val="24"/>
        </w:rPr>
        <w:t>секунду</w:t>
      </w:r>
      <w:proofErr w:type="spellEnd"/>
      <w:r w:rsidRPr="00026B23">
        <w:rPr>
          <w:rFonts w:ascii="Times New Roman" w:hAnsi="Times New Roman" w:cs="Times New Roman"/>
          <w:sz w:val="24"/>
          <w:szCs w:val="24"/>
        </w:rPr>
        <w:t>?</w:t>
      </w:r>
    </w:p>
    <w:p w14:paraId="4DF7943E" w14:textId="77777777" w:rsidR="001D572C" w:rsidRPr="00026B23" w:rsidRDefault="001D572C" w:rsidP="007A5FF8">
      <w:pPr>
        <w:pStyle w:val="a3"/>
        <w:numPr>
          <w:ilvl w:val="1"/>
          <w:numId w:val="23"/>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Нажмите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кнопку</w:t>
      </w:r>
      <w:proofErr w:type="spellEnd"/>
      <w:r w:rsidRPr="00026B23">
        <w:rPr>
          <w:rFonts w:ascii="Times New Roman" w:hAnsi="Times New Roman" w:cs="Times New Roman"/>
          <w:sz w:val="24"/>
          <w:szCs w:val="24"/>
        </w:rPr>
        <w:t xml:space="preserve"> OK.</w:t>
      </w:r>
    </w:p>
    <w:p w14:paraId="2DFEE8AA" w14:textId="77777777" w:rsidR="001D572C" w:rsidRPr="001D572C" w:rsidRDefault="001D572C" w:rsidP="007A5FF8">
      <w:pPr>
        <w:pStyle w:val="a3"/>
        <w:numPr>
          <w:ilvl w:val="1"/>
          <w:numId w:val="23"/>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 появившемся окне может быть показано несколько сообщений. В какой-либо части окна должно </w:t>
      </w:r>
    </w:p>
    <w:p w14:paraId="273088F1" w14:textId="77777777" w:rsidR="001D572C" w:rsidRPr="00026B23" w:rsidRDefault="001D572C" w:rsidP="007A5FF8">
      <w:pPr>
        <w:pStyle w:val="a3"/>
        <w:numPr>
          <w:ilvl w:val="1"/>
          <w:numId w:val="23"/>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появиться</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сообщение</w:t>
      </w:r>
      <w:proofErr w:type="spellEnd"/>
      <w:r w:rsidRPr="00026B23">
        <w:rPr>
          <w:rFonts w:ascii="Times New Roman" w:hAnsi="Times New Roman" w:cs="Times New Roman"/>
          <w:sz w:val="24"/>
          <w:szCs w:val="24"/>
        </w:rPr>
        <w:t xml:space="preserve"> Press RETURN to get started! </w:t>
      </w:r>
      <w:r w:rsidRPr="001D572C">
        <w:rPr>
          <w:rFonts w:ascii="Times New Roman" w:hAnsi="Times New Roman" w:cs="Times New Roman"/>
          <w:sz w:val="24"/>
          <w:szCs w:val="24"/>
          <w:lang w:val="ru-RU"/>
        </w:rPr>
        <w:t xml:space="preserve">(Нажмите клавишу ВВОД, чтобы начать работу). </w:t>
      </w:r>
      <w:proofErr w:type="spellStart"/>
      <w:r w:rsidRPr="00026B23">
        <w:rPr>
          <w:rFonts w:ascii="Times New Roman" w:hAnsi="Times New Roman" w:cs="Times New Roman"/>
          <w:sz w:val="24"/>
          <w:szCs w:val="24"/>
        </w:rPr>
        <w:t>Нажмите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клавишу</w:t>
      </w:r>
      <w:proofErr w:type="spellEnd"/>
      <w:r w:rsidRPr="00026B23">
        <w:rPr>
          <w:rFonts w:ascii="Times New Roman" w:hAnsi="Times New Roman" w:cs="Times New Roman"/>
          <w:sz w:val="24"/>
          <w:szCs w:val="24"/>
        </w:rPr>
        <w:t xml:space="preserve"> ВВОД. </w:t>
      </w:r>
      <w:proofErr w:type="spellStart"/>
      <w:r w:rsidRPr="00026B23">
        <w:rPr>
          <w:rFonts w:ascii="Times New Roman" w:hAnsi="Times New Roman" w:cs="Times New Roman"/>
          <w:sz w:val="24"/>
          <w:szCs w:val="24"/>
        </w:rPr>
        <w:t>Какое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приглашение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показано</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на</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экране</w:t>
      </w:r>
      <w:proofErr w:type="spellEnd"/>
      <w:r w:rsidRPr="00026B23">
        <w:rPr>
          <w:rFonts w:ascii="Times New Roman" w:hAnsi="Times New Roman" w:cs="Times New Roman"/>
          <w:sz w:val="24"/>
          <w:szCs w:val="24"/>
        </w:rPr>
        <w:t>?</w:t>
      </w:r>
    </w:p>
    <w:p w14:paraId="0C024E76"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Изучение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справки</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по</w:t>
      </w:r>
      <w:proofErr w:type="spellEnd"/>
      <w:r w:rsidRPr="00026B23">
        <w:rPr>
          <w:rFonts w:ascii="Times New Roman" w:hAnsi="Times New Roman" w:cs="Times New Roman"/>
          <w:sz w:val="24"/>
          <w:szCs w:val="24"/>
        </w:rPr>
        <w:t xml:space="preserve"> IOS.</w:t>
      </w:r>
    </w:p>
    <w:p w14:paraId="4F88AE3A" w14:textId="77777777" w:rsidR="001D572C" w:rsidRPr="001D572C" w:rsidRDefault="001D572C" w:rsidP="007A5FF8">
      <w:pPr>
        <w:pStyle w:val="a3"/>
        <w:numPr>
          <w:ilvl w:val="0"/>
          <w:numId w:val="24"/>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 </w:t>
      </w:r>
      <w:r w:rsidRPr="00026B23">
        <w:rPr>
          <w:rFonts w:ascii="Times New Roman" w:hAnsi="Times New Roman" w:cs="Times New Roman"/>
          <w:sz w:val="24"/>
          <w:szCs w:val="24"/>
        </w:rPr>
        <w:t>IOS</w:t>
      </w:r>
      <w:r w:rsidRPr="001D572C">
        <w:rPr>
          <w:rFonts w:ascii="Times New Roman" w:hAnsi="Times New Roman" w:cs="Times New Roman"/>
          <w:sz w:val="24"/>
          <w:szCs w:val="24"/>
          <w:lang w:val="ru-RU"/>
        </w:rPr>
        <w:t xml:space="preserve"> доступна справка по командам в зависимости от уровня работы. В данный момент отображается приглашение, называемое Пользовательским режимом, и устройство ожидает ввода команд. Самый простой способ вызова справки — ввести вопросительный знак (?) в приглашении, чтобы получить список команд. </w:t>
      </w:r>
    </w:p>
    <w:p w14:paraId="4990CB19" w14:textId="77777777" w:rsidR="001D572C" w:rsidRPr="00DC219C" w:rsidRDefault="001D572C" w:rsidP="001D572C">
      <w:pPr>
        <w:pStyle w:val="a3"/>
        <w:spacing w:after="0" w:line="240" w:lineRule="auto"/>
        <w:ind w:left="-90" w:firstLine="540"/>
        <w:jc w:val="both"/>
        <w:rPr>
          <w:rFonts w:ascii="Times New Roman" w:hAnsi="Times New Roman" w:cs="Times New Roman"/>
          <w:sz w:val="24"/>
          <w:szCs w:val="24"/>
        </w:rPr>
      </w:pPr>
      <w:r w:rsidRPr="00DC219C">
        <w:rPr>
          <w:rFonts w:ascii="Times New Roman" w:hAnsi="Times New Roman" w:cs="Times New Roman"/>
          <w:b/>
          <w:sz w:val="24"/>
          <w:szCs w:val="24"/>
        </w:rPr>
        <w:t>S1</w:t>
      </w:r>
      <w:proofErr w:type="gramStart"/>
      <w:r w:rsidRPr="00DC219C">
        <w:rPr>
          <w:rFonts w:ascii="Times New Roman" w:hAnsi="Times New Roman" w:cs="Times New Roman"/>
          <w:b/>
          <w:sz w:val="24"/>
          <w:szCs w:val="24"/>
        </w:rPr>
        <w:t>&gt; ?</w:t>
      </w:r>
      <w:proofErr w:type="gramEnd"/>
      <w:r w:rsidRPr="00DC219C">
        <w:rPr>
          <w:rFonts w:ascii="Times New Roman" w:hAnsi="Times New Roman" w:cs="Times New Roman"/>
          <w:b/>
          <w:sz w:val="24"/>
          <w:szCs w:val="24"/>
        </w:rPr>
        <w:t xml:space="preserve"> </w:t>
      </w:r>
    </w:p>
    <w:p w14:paraId="52CC6ABA" w14:textId="77777777" w:rsidR="001D572C" w:rsidRPr="001D572C" w:rsidRDefault="001D572C" w:rsidP="007A5FF8">
      <w:pPr>
        <w:pStyle w:val="a3"/>
        <w:numPr>
          <w:ilvl w:val="0"/>
          <w:numId w:val="24"/>
        </w:numPr>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Какая команда начинается с буквы «</w:t>
      </w:r>
      <w:r w:rsidRPr="00DC219C">
        <w:rPr>
          <w:rFonts w:ascii="Times New Roman" w:hAnsi="Times New Roman" w:cs="Times New Roman"/>
          <w:sz w:val="24"/>
          <w:szCs w:val="24"/>
        </w:rPr>
        <w:t>c</w:t>
      </w:r>
      <w:r w:rsidRPr="001D572C">
        <w:rPr>
          <w:rFonts w:ascii="Times New Roman" w:hAnsi="Times New Roman" w:cs="Times New Roman"/>
          <w:sz w:val="24"/>
          <w:szCs w:val="24"/>
          <w:lang w:val="ru-RU"/>
        </w:rPr>
        <w:t>»?</w:t>
      </w:r>
    </w:p>
    <w:p w14:paraId="072749F3" w14:textId="77777777" w:rsidR="001D572C" w:rsidRPr="001D572C" w:rsidRDefault="001D572C" w:rsidP="007A5FF8">
      <w:pPr>
        <w:pStyle w:val="a3"/>
        <w:numPr>
          <w:ilvl w:val="0"/>
          <w:numId w:val="24"/>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 командной строке введите </w:t>
      </w:r>
      <w:r w:rsidRPr="00026B23">
        <w:rPr>
          <w:rFonts w:ascii="Times New Roman" w:hAnsi="Times New Roman" w:cs="Times New Roman"/>
          <w:b/>
          <w:sz w:val="24"/>
          <w:szCs w:val="24"/>
        </w:rPr>
        <w:t>t</w:t>
      </w:r>
      <w:r w:rsidRPr="001D572C">
        <w:rPr>
          <w:rFonts w:ascii="Times New Roman" w:hAnsi="Times New Roman" w:cs="Times New Roman"/>
          <w:b/>
          <w:sz w:val="24"/>
          <w:szCs w:val="24"/>
          <w:lang w:val="ru-RU"/>
        </w:rPr>
        <w:t xml:space="preserve"> </w:t>
      </w:r>
      <w:r w:rsidRPr="001D572C">
        <w:rPr>
          <w:rFonts w:ascii="Times New Roman" w:hAnsi="Times New Roman" w:cs="Times New Roman"/>
          <w:sz w:val="24"/>
          <w:szCs w:val="24"/>
          <w:lang w:val="ru-RU"/>
        </w:rPr>
        <w:t>с вопросительным знаком в конце (?).</w:t>
      </w:r>
    </w:p>
    <w:p w14:paraId="094CA3BB"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S1&gt; t?</w:t>
      </w:r>
    </w:p>
    <w:p w14:paraId="5C31F61A" w14:textId="77777777" w:rsidR="001D572C" w:rsidRPr="00026B23" w:rsidRDefault="001D572C" w:rsidP="007A5FF8">
      <w:pPr>
        <w:pStyle w:val="a3"/>
        <w:numPr>
          <w:ilvl w:val="0"/>
          <w:numId w:val="24"/>
        </w:numPr>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Какие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отображаются</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команды</w:t>
      </w:r>
      <w:proofErr w:type="spellEnd"/>
      <w:r w:rsidRPr="00026B23">
        <w:rPr>
          <w:rFonts w:ascii="Times New Roman" w:hAnsi="Times New Roman" w:cs="Times New Roman"/>
          <w:sz w:val="24"/>
          <w:szCs w:val="24"/>
        </w:rPr>
        <w:t>?</w:t>
      </w:r>
    </w:p>
    <w:p w14:paraId="03BB33FE" w14:textId="77777777" w:rsidR="001D572C" w:rsidRPr="001D572C" w:rsidRDefault="001D572C" w:rsidP="007A5FF8">
      <w:pPr>
        <w:pStyle w:val="a3"/>
        <w:numPr>
          <w:ilvl w:val="0"/>
          <w:numId w:val="24"/>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 командной строке введите </w:t>
      </w:r>
      <w:proofErr w:type="spellStart"/>
      <w:r w:rsidRPr="00026B23">
        <w:rPr>
          <w:rFonts w:ascii="Times New Roman" w:hAnsi="Times New Roman" w:cs="Times New Roman"/>
          <w:b/>
          <w:sz w:val="24"/>
          <w:szCs w:val="24"/>
        </w:rPr>
        <w:t>te</w:t>
      </w:r>
      <w:proofErr w:type="spellEnd"/>
      <w:r w:rsidRPr="001D572C">
        <w:rPr>
          <w:rFonts w:ascii="Times New Roman" w:hAnsi="Times New Roman" w:cs="Times New Roman"/>
          <w:sz w:val="24"/>
          <w:szCs w:val="24"/>
          <w:lang w:val="ru-RU"/>
        </w:rPr>
        <w:t xml:space="preserve"> с вопросительным знаком в конце (?).</w:t>
      </w:r>
    </w:p>
    <w:p w14:paraId="3FC64402"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 xml:space="preserve">S1&gt; </w:t>
      </w:r>
      <w:proofErr w:type="spellStart"/>
      <w:r w:rsidRPr="00026B23">
        <w:rPr>
          <w:rFonts w:ascii="Times New Roman" w:hAnsi="Times New Roman" w:cs="Times New Roman"/>
          <w:b/>
          <w:sz w:val="24"/>
          <w:szCs w:val="24"/>
        </w:rPr>
        <w:t>te</w:t>
      </w:r>
      <w:proofErr w:type="spellEnd"/>
      <w:r w:rsidRPr="00026B23">
        <w:rPr>
          <w:rFonts w:ascii="Times New Roman" w:hAnsi="Times New Roman" w:cs="Times New Roman"/>
          <w:b/>
          <w:sz w:val="24"/>
          <w:szCs w:val="24"/>
        </w:rPr>
        <w:t>?</w:t>
      </w:r>
    </w:p>
    <w:p w14:paraId="342BC510" w14:textId="77777777" w:rsidR="001D572C" w:rsidRPr="00026B23" w:rsidRDefault="001D572C" w:rsidP="007A5FF8">
      <w:pPr>
        <w:pStyle w:val="a3"/>
        <w:numPr>
          <w:ilvl w:val="0"/>
          <w:numId w:val="24"/>
        </w:numPr>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Какие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отображаются</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команды</w:t>
      </w:r>
      <w:proofErr w:type="spellEnd"/>
      <w:r w:rsidRPr="00026B23">
        <w:rPr>
          <w:rFonts w:ascii="Times New Roman" w:hAnsi="Times New Roman" w:cs="Times New Roman"/>
          <w:sz w:val="24"/>
          <w:szCs w:val="24"/>
        </w:rPr>
        <w:t>?</w:t>
      </w:r>
    </w:p>
    <w:p w14:paraId="0E33C378" w14:textId="77777777" w:rsidR="001D572C" w:rsidRPr="001D572C" w:rsidRDefault="001D572C" w:rsidP="007A5FF8">
      <w:pPr>
        <w:pStyle w:val="a3"/>
        <w:numPr>
          <w:ilvl w:val="0"/>
          <w:numId w:val="24"/>
        </w:numPr>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Такой тип справки называется контекстной; в ней предоставляются дополнительные сведения при расширении команд.</w:t>
      </w:r>
    </w:p>
    <w:p w14:paraId="72DE7F19"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Войдите</w:t>
      </w:r>
      <w:proofErr w:type="spellEnd"/>
      <w:r w:rsidRPr="00026B23">
        <w:rPr>
          <w:rFonts w:ascii="Times New Roman" w:hAnsi="Times New Roman" w:cs="Times New Roman"/>
          <w:sz w:val="24"/>
          <w:szCs w:val="24"/>
        </w:rPr>
        <w:t xml:space="preserve"> в </w:t>
      </w:r>
      <w:proofErr w:type="spellStart"/>
      <w:r w:rsidRPr="00026B23">
        <w:rPr>
          <w:rFonts w:ascii="Times New Roman" w:hAnsi="Times New Roman" w:cs="Times New Roman"/>
          <w:sz w:val="24"/>
          <w:szCs w:val="24"/>
        </w:rPr>
        <w:t>привилегированный</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режим</w:t>
      </w:r>
      <w:proofErr w:type="spellEnd"/>
      <w:r w:rsidRPr="00026B23">
        <w:rPr>
          <w:rFonts w:ascii="Times New Roman" w:hAnsi="Times New Roman" w:cs="Times New Roman"/>
          <w:sz w:val="24"/>
          <w:szCs w:val="24"/>
        </w:rPr>
        <w:t>.</w:t>
      </w:r>
    </w:p>
    <w:p w14:paraId="5CBEDE3D"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 командной строке введите вопросительный знак </w:t>
      </w:r>
      <w:r w:rsidRPr="001D572C">
        <w:rPr>
          <w:rFonts w:ascii="Times New Roman" w:hAnsi="Times New Roman" w:cs="Times New Roman"/>
          <w:b/>
          <w:sz w:val="24"/>
          <w:szCs w:val="24"/>
          <w:lang w:val="ru-RU"/>
        </w:rPr>
        <w:t>(?).</w:t>
      </w:r>
    </w:p>
    <w:p w14:paraId="2160A341"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1</w:t>
      </w:r>
      <w:proofErr w:type="gramStart"/>
      <w:r w:rsidRPr="001D572C">
        <w:rPr>
          <w:rFonts w:ascii="Times New Roman" w:hAnsi="Times New Roman" w:cs="Times New Roman"/>
          <w:b/>
          <w:sz w:val="24"/>
          <w:szCs w:val="24"/>
          <w:lang w:val="ru-RU"/>
        </w:rPr>
        <w:t>&gt; ?</w:t>
      </w:r>
      <w:proofErr w:type="gramEnd"/>
      <w:r w:rsidRPr="001D572C">
        <w:rPr>
          <w:rFonts w:ascii="Times New Roman" w:hAnsi="Times New Roman" w:cs="Times New Roman"/>
          <w:b/>
          <w:sz w:val="24"/>
          <w:szCs w:val="24"/>
          <w:lang w:val="ru-RU"/>
        </w:rPr>
        <w:t xml:space="preserve">  </w:t>
      </w:r>
    </w:p>
    <w:p w14:paraId="1363A6F8"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Какие из показанных данных описывают команду </w:t>
      </w:r>
      <w:r w:rsidRPr="00026B23">
        <w:rPr>
          <w:rFonts w:ascii="Times New Roman" w:hAnsi="Times New Roman" w:cs="Times New Roman"/>
          <w:b/>
          <w:sz w:val="24"/>
          <w:szCs w:val="24"/>
        </w:rPr>
        <w:t>enable</w:t>
      </w:r>
      <w:r w:rsidRPr="001D572C">
        <w:rPr>
          <w:rFonts w:ascii="Times New Roman" w:hAnsi="Times New Roman" w:cs="Times New Roman"/>
          <w:sz w:val="24"/>
          <w:szCs w:val="24"/>
          <w:lang w:val="ru-RU"/>
        </w:rPr>
        <w:t>?</w:t>
      </w:r>
    </w:p>
    <w:p w14:paraId="71092DF7"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Введите </w:t>
      </w:r>
      <w:proofErr w:type="spellStart"/>
      <w:r w:rsidRPr="00026B23">
        <w:rPr>
          <w:rFonts w:ascii="Times New Roman" w:hAnsi="Times New Roman" w:cs="Times New Roman"/>
          <w:sz w:val="24"/>
          <w:szCs w:val="24"/>
        </w:rPr>
        <w:t>en</w:t>
      </w:r>
      <w:proofErr w:type="spellEnd"/>
      <w:r w:rsidRPr="001D572C">
        <w:rPr>
          <w:rFonts w:ascii="Times New Roman" w:hAnsi="Times New Roman" w:cs="Times New Roman"/>
          <w:sz w:val="24"/>
          <w:szCs w:val="24"/>
          <w:lang w:val="ru-RU"/>
        </w:rPr>
        <w:t xml:space="preserve"> и нажмите клавишу </w:t>
      </w:r>
      <w:r w:rsidRPr="00026B23">
        <w:rPr>
          <w:rFonts w:ascii="Times New Roman" w:hAnsi="Times New Roman" w:cs="Times New Roman"/>
          <w:sz w:val="24"/>
          <w:szCs w:val="24"/>
        </w:rPr>
        <w:t>TAB</w:t>
      </w:r>
      <w:r w:rsidRPr="001D572C">
        <w:rPr>
          <w:rFonts w:ascii="Times New Roman" w:hAnsi="Times New Roman" w:cs="Times New Roman"/>
          <w:sz w:val="24"/>
          <w:szCs w:val="24"/>
          <w:lang w:val="ru-RU"/>
        </w:rPr>
        <w:t>.</w:t>
      </w:r>
    </w:p>
    <w:p w14:paraId="08354D94"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1&gt; </w:t>
      </w:r>
      <w:proofErr w:type="spellStart"/>
      <w:r w:rsidRPr="00026B23">
        <w:rPr>
          <w:rFonts w:ascii="Times New Roman" w:hAnsi="Times New Roman" w:cs="Times New Roman"/>
          <w:b/>
          <w:sz w:val="24"/>
          <w:szCs w:val="24"/>
        </w:rPr>
        <w:t>en</w:t>
      </w:r>
      <w:proofErr w:type="spellEnd"/>
      <w:r w:rsidRPr="001D572C">
        <w:rPr>
          <w:rFonts w:ascii="Times New Roman" w:hAnsi="Times New Roman" w:cs="Times New Roman"/>
          <w:b/>
          <w:sz w:val="24"/>
          <w:szCs w:val="24"/>
          <w:lang w:val="ru-RU"/>
        </w:rPr>
        <w:t>&lt;</w:t>
      </w:r>
      <w:r w:rsidRPr="00026B23">
        <w:rPr>
          <w:rFonts w:ascii="Times New Roman" w:hAnsi="Times New Roman" w:cs="Times New Roman"/>
          <w:b/>
          <w:sz w:val="24"/>
          <w:szCs w:val="24"/>
        </w:rPr>
        <w:t>Tab</w:t>
      </w:r>
      <w:r w:rsidRPr="001D572C">
        <w:rPr>
          <w:rFonts w:ascii="Times New Roman" w:hAnsi="Times New Roman" w:cs="Times New Roman"/>
          <w:b/>
          <w:sz w:val="24"/>
          <w:szCs w:val="24"/>
          <w:lang w:val="ru-RU"/>
        </w:rPr>
        <w:t>&gt;</w:t>
      </w:r>
    </w:p>
    <w:p w14:paraId="7FEDC927"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Что отображается после нажатия клавиши </w:t>
      </w:r>
      <w:r w:rsidRPr="00026B23">
        <w:rPr>
          <w:rFonts w:ascii="Times New Roman" w:hAnsi="Times New Roman" w:cs="Times New Roman"/>
          <w:sz w:val="24"/>
          <w:szCs w:val="24"/>
        </w:rPr>
        <w:t>TAB</w:t>
      </w:r>
      <w:r w:rsidRPr="001D572C">
        <w:rPr>
          <w:rFonts w:ascii="Times New Roman" w:hAnsi="Times New Roman" w:cs="Times New Roman"/>
          <w:sz w:val="24"/>
          <w:szCs w:val="24"/>
          <w:lang w:val="ru-RU"/>
        </w:rPr>
        <w:t xml:space="preserve">? </w:t>
      </w:r>
    </w:p>
    <w:p w14:paraId="604AEBAE" w14:textId="77777777" w:rsidR="001D572C" w:rsidRPr="00026B23" w:rsidRDefault="001D572C" w:rsidP="001D572C">
      <w:pPr>
        <w:pStyle w:val="a3"/>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Это называется завершением команды или завершением клавишей </w:t>
      </w:r>
      <w:r w:rsidRPr="00026B23">
        <w:rPr>
          <w:rFonts w:ascii="Times New Roman" w:hAnsi="Times New Roman" w:cs="Times New Roman"/>
          <w:sz w:val="24"/>
          <w:szCs w:val="24"/>
        </w:rPr>
        <w:t>TAB</w:t>
      </w:r>
      <w:r w:rsidRPr="001D572C">
        <w:rPr>
          <w:rFonts w:ascii="Times New Roman" w:hAnsi="Times New Roman" w:cs="Times New Roman"/>
          <w:sz w:val="24"/>
          <w:szCs w:val="24"/>
          <w:lang w:val="ru-RU"/>
        </w:rPr>
        <w:t xml:space="preserve">. После ввода части команды с помощью клавиши </w:t>
      </w:r>
      <w:r w:rsidRPr="00026B23">
        <w:rPr>
          <w:rFonts w:ascii="Times New Roman" w:hAnsi="Times New Roman" w:cs="Times New Roman"/>
          <w:sz w:val="24"/>
          <w:szCs w:val="24"/>
        </w:rPr>
        <w:t>TAB</w:t>
      </w:r>
      <w:r w:rsidRPr="001D572C">
        <w:rPr>
          <w:rFonts w:ascii="Times New Roman" w:hAnsi="Times New Roman" w:cs="Times New Roman"/>
          <w:sz w:val="24"/>
          <w:szCs w:val="24"/>
          <w:lang w:val="ru-RU"/>
        </w:rPr>
        <w:t xml:space="preserve"> можно завершить ввод этой команды. Если введённых символов достаточно для уникального определения команды (например, как в случае с командой </w:t>
      </w:r>
      <w:r w:rsidRPr="00026B23">
        <w:rPr>
          <w:rFonts w:ascii="Times New Roman" w:hAnsi="Times New Roman" w:cs="Times New Roman"/>
          <w:sz w:val="24"/>
          <w:szCs w:val="24"/>
        </w:rPr>
        <w:t>enable</w:t>
      </w:r>
      <w:r w:rsidRPr="001D572C">
        <w:rPr>
          <w:rFonts w:ascii="Times New Roman" w:hAnsi="Times New Roman" w:cs="Times New Roman"/>
          <w:sz w:val="24"/>
          <w:szCs w:val="24"/>
          <w:lang w:val="ru-RU"/>
        </w:rPr>
        <w:t xml:space="preserve">), оставшаяся часть будет введена автоматически.  </w:t>
      </w:r>
      <w:proofErr w:type="spellStart"/>
      <w:r w:rsidRPr="00026B23">
        <w:rPr>
          <w:rFonts w:ascii="Times New Roman" w:hAnsi="Times New Roman" w:cs="Times New Roman"/>
          <w:sz w:val="24"/>
          <w:szCs w:val="24"/>
        </w:rPr>
        <w:t>Что</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произойдёт</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если</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ввести</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b/>
          <w:sz w:val="24"/>
          <w:szCs w:val="24"/>
        </w:rPr>
        <w:t>te</w:t>
      </w:r>
      <w:proofErr w:type="spellEnd"/>
      <w:r w:rsidRPr="00026B23">
        <w:rPr>
          <w:rFonts w:ascii="Times New Roman" w:hAnsi="Times New Roman" w:cs="Times New Roman"/>
          <w:b/>
          <w:sz w:val="24"/>
          <w:szCs w:val="24"/>
        </w:rPr>
        <w:t>&lt;Tab&gt;</w:t>
      </w:r>
      <w:r w:rsidRPr="00026B23">
        <w:rPr>
          <w:rFonts w:ascii="Times New Roman" w:hAnsi="Times New Roman" w:cs="Times New Roman"/>
          <w:sz w:val="24"/>
          <w:szCs w:val="24"/>
        </w:rPr>
        <w:t xml:space="preserve"> в </w:t>
      </w:r>
      <w:proofErr w:type="spellStart"/>
      <w:r w:rsidRPr="00026B23">
        <w:rPr>
          <w:rFonts w:ascii="Times New Roman" w:hAnsi="Times New Roman" w:cs="Times New Roman"/>
          <w:sz w:val="24"/>
          <w:szCs w:val="24"/>
        </w:rPr>
        <w:t>командной</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строке</w:t>
      </w:r>
      <w:proofErr w:type="spellEnd"/>
      <w:r w:rsidRPr="00026B23">
        <w:rPr>
          <w:rFonts w:ascii="Times New Roman" w:hAnsi="Times New Roman" w:cs="Times New Roman"/>
          <w:sz w:val="24"/>
          <w:szCs w:val="24"/>
        </w:rPr>
        <w:t>?</w:t>
      </w:r>
    </w:p>
    <w:p w14:paraId="35405EA2" w14:textId="77777777" w:rsidR="001D572C" w:rsidRPr="00026B23" w:rsidRDefault="001D572C" w:rsidP="007A5FF8">
      <w:pPr>
        <w:pStyle w:val="a3"/>
        <w:numPr>
          <w:ilvl w:val="1"/>
          <w:numId w:val="21"/>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Введите команду </w:t>
      </w:r>
      <w:r w:rsidRPr="00026B23">
        <w:rPr>
          <w:rFonts w:ascii="Times New Roman" w:hAnsi="Times New Roman" w:cs="Times New Roman"/>
          <w:b/>
          <w:sz w:val="24"/>
          <w:szCs w:val="24"/>
        </w:rPr>
        <w:t>enable</w:t>
      </w:r>
      <w:r w:rsidRPr="001D572C">
        <w:rPr>
          <w:rFonts w:ascii="Times New Roman" w:hAnsi="Times New Roman" w:cs="Times New Roman"/>
          <w:sz w:val="24"/>
          <w:szCs w:val="24"/>
          <w:lang w:val="ru-RU"/>
        </w:rPr>
        <w:t xml:space="preserve"> и нажмите клавишу ВВОД. </w:t>
      </w:r>
      <w:proofErr w:type="spellStart"/>
      <w:r w:rsidRPr="00026B23">
        <w:rPr>
          <w:rFonts w:ascii="Times New Roman" w:hAnsi="Times New Roman" w:cs="Times New Roman"/>
          <w:sz w:val="24"/>
          <w:szCs w:val="24"/>
        </w:rPr>
        <w:t>Как</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изменилась</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строка</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приглашения</w:t>
      </w:r>
      <w:proofErr w:type="spellEnd"/>
      <w:r w:rsidRPr="00026B23">
        <w:rPr>
          <w:rFonts w:ascii="Times New Roman" w:hAnsi="Times New Roman" w:cs="Times New Roman"/>
          <w:sz w:val="24"/>
          <w:szCs w:val="24"/>
        </w:rPr>
        <w:t>?</w:t>
      </w:r>
    </w:p>
    <w:p w14:paraId="017B4053"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lastRenderedPageBreak/>
        <w:t>Введите в строке вопросительный знак (?).</w:t>
      </w:r>
    </w:p>
    <w:p w14:paraId="705F70F6"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1</w:t>
      </w:r>
      <w:proofErr w:type="gramStart"/>
      <w:r w:rsidRPr="001D572C">
        <w:rPr>
          <w:rFonts w:ascii="Times New Roman" w:hAnsi="Times New Roman" w:cs="Times New Roman"/>
          <w:b/>
          <w:sz w:val="24"/>
          <w:szCs w:val="24"/>
          <w:lang w:val="ru-RU"/>
        </w:rPr>
        <w:t># ?</w:t>
      </w:r>
      <w:proofErr w:type="gramEnd"/>
    </w:p>
    <w:p w14:paraId="187D9225"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Ранее уже использовалась одна команда, которая началась с буквы «</w:t>
      </w:r>
      <w:r w:rsidRPr="00026B23">
        <w:rPr>
          <w:rFonts w:ascii="Times New Roman" w:hAnsi="Times New Roman" w:cs="Times New Roman"/>
          <w:sz w:val="24"/>
          <w:szCs w:val="24"/>
        </w:rPr>
        <w:t>c</w:t>
      </w:r>
      <w:r w:rsidRPr="001D572C">
        <w:rPr>
          <w:rFonts w:ascii="Times New Roman" w:hAnsi="Times New Roman" w:cs="Times New Roman"/>
          <w:sz w:val="24"/>
          <w:szCs w:val="24"/>
          <w:lang w:val="ru-RU"/>
        </w:rPr>
        <w:t>» в пользовательском режиме. Сколько команд показано теперь, когда включён привилегированный режим? (Подсказка. Можно было ввести «</w:t>
      </w:r>
      <w:r w:rsidRPr="00026B23">
        <w:rPr>
          <w:rFonts w:ascii="Times New Roman" w:hAnsi="Times New Roman" w:cs="Times New Roman"/>
          <w:sz w:val="24"/>
          <w:szCs w:val="24"/>
        </w:rPr>
        <w:t>c</w:t>
      </w:r>
      <w:r w:rsidRPr="001D572C">
        <w:rPr>
          <w:rFonts w:ascii="Times New Roman" w:hAnsi="Times New Roman" w:cs="Times New Roman"/>
          <w:sz w:val="24"/>
          <w:szCs w:val="24"/>
          <w:lang w:val="ru-RU"/>
        </w:rPr>
        <w:t>?» для вывода только команд, начинающихся с «</w:t>
      </w:r>
      <w:r w:rsidRPr="00026B23">
        <w:rPr>
          <w:rFonts w:ascii="Times New Roman" w:hAnsi="Times New Roman" w:cs="Times New Roman"/>
          <w:sz w:val="24"/>
          <w:szCs w:val="24"/>
        </w:rPr>
        <w:t>c</w:t>
      </w:r>
      <w:r w:rsidRPr="001D572C">
        <w:rPr>
          <w:rFonts w:ascii="Times New Roman" w:hAnsi="Times New Roman" w:cs="Times New Roman"/>
          <w:sz w:val="24"/>
          <w:szCs w:val="24"/>
          <w:lang w:val="ru-RU"/>
        </w:rPr>
        <w:t>».)</w:t>
      </w:r>
    </w:p>
    <w:p w14:paraId="245C4F5D" w14:textId="77777777" w:rsidR="001D572C" w:rsidRPr="001D572C" w:rsidRDefault="001D572C" w:rsidP="007A5FF8">
      <w:pPr>
        <w:pStyle w:val="a3"/>
        <w:numPr>
          <w:ilvl w:val="0"/>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Переход в режим глобальной конфигурации.</w:t>
      </w:r>
    </w:p>
    <w:p w14:paraId="045D65ED"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Одной из команд, доступных в привилегированном режиме и начинающихся с буквы «</w:t>
      </w:r>
      <w:r w:rsidRPr="00026B23">
        <w:rPr>
          <w:rFonts w:ascii="Times New Roman" w:hAnsi="Times New Roman" w:cs="Times New Roman"/>
          <w:sz w:val="24"/>
          <w:szCs w:val="24"/>
        </w:rPr>
        <w:t>c</w:t>
      </w:r>
      <w:r w:rsidRPr="001D572C">
        <w:rPr>
          <w:rFonts w:ascii="Times New Roman" w:hAnsi="Times New Roman" w:cs="Times New Roman"/>
          <w:sz w:val="24"/>
          <w:szCs w:val="24"/>
          <w:lang w:val="ru-RU"/>
        </w:rPr>
        <w:t xml:space="preserve">», является </w:t>
      </w:r>
      <w:r w:rsidRPr="00026B23">
        <w:rPr>
          <w:rFonts w:ascii="Times New Roman" w:hAnsi="Times New Roman" w:cs="Times New Roman"/>
          <w:b/>
          <w:sz w:val="24"/>
          <w:szCs w:val="24"/>
        </w:rPr>
        <w:t>configure</w:t>
      </w:r>
      <w:r w:rsidRPr="001D572C">
        <w:rPr>
          <w:rFonts w:ascii="Times New Roman" w:hAnsi="Times New Roman" w:cs="Times New Roman"/>
          <w:sz w:val="24"/>
          <w:szCs w:val="24"/>
          <w:lang w:val="ru-RU"/>
        </w:rPr>
        <w:t xml:space="preserve">. Введите команду полностью или только её часть, достаточную для завершения, клавишей </w:t>
      </w:r>
      <w:r w:rsidRPr="00026B23">
        <w:rPr>
          <w:rFonts w:ascii="Times New Roman" w:hAnsi="Times New Roman" w:cs="Times New Roman"/>
          <w:sz w:val="24"/>
          <w:szCs w:val="24"/>
        </w:rPr>
        <w:t>TAB</w:t>
      </w:r>
      <w:r w:rsidRPr="001D572C">
        <w:rPr>
          <w:rFonts w:ascii="Times New Roman" w:hAnsi="Times New Roman" w:cs="Times New Roman"/>
          <w:sz w:val="24"/>
          <w:szCs w:val="24"/>
          <w:lang w:val="ru-RU"/>
        </w:rPr>
        <w:t>, а затем нажмите клавишу ВВОД.</w:t>
      </w:r>
    </w:p>
    <w:p w14:paraId="0E1BDEFC"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configure</w:t>
      </w:r>
    </w:p>
    <w:p w14:paraId="5E4631A0"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Какое отобразилось сообщение?</w:t>
      </w:r>
    </w:p>
    <w:p w14:paraId="45EABD49"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Нажмите клавишу ВВОД, чтобы принять параметр по умолчанию, заключённый в квадратные скобки </w:t>
      </w:r>
      <w:r w:rsidRPr="001D572C">
        <w:rPr>
          <w:rFonts w:ascii="Times New Roman" w:hAnsi="Times New Roman" w:cs="Times New Roman"/>
          <w:b/>
          <w:sz w:val="24"/>
          <w:szCs w:val="24"/>
          <w:lang w:val="ru-RU"/>
        </w:rPr>
        <w:t>[</w:t>
      </w:r>
      <w:r w:rsidRPr="00026B23">
        <w:rPr>
          <w:rFonts w:ascii="Times New Roman" w:hAnsi="Times New Roman" w:cs="Times New Roman"/>
          <w:b/>
          <w:sz w:val="24"/>
          <w:szCs w:val="24"/>
        </w:rPr>
        <w:t>terminal</w:t>
      </w:r>
      <w:r w:rsidRPr="001D572C">
        <w:rPr>
          <w:rFonts w:ascii="Times New Roman" w:hAnsi="Times New Roman" w:cs="Times New Roman"/>
          <w:b/>
          <w:sz w:val="24"/>
          <w:szCs w:val="24"/>
          <w:lang w:val="ru-RU"/>
        </w:rPr>
        <w:t>].</w:t>
      </w:r>
    </w:p>
    <w:p w14:paraId="596C8484" w14:textId="77777777" w:rsidR="001D572C" w:rsidRPr="00026B23" w:rsidRDefault="001D572C" w:rsidP="001D572C">
      <w:pPr>
        <w:pStyle w:val="a3"/>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Как</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изменилась</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строка</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приглашения</w:t>
      </w:r>
      <w:proofErr w:type="spellEnd"/>
      <w:r w:rsidRPr="00026B23">
        <w:rPr>
          <w:rFonts w:ascii="Times New Roman" w:hAnsi="Times New Roman" w:cs="Times New Roman"/>
          <w:sz w:val="24"/>
          <w:szCs w:val="24"/>
        </w:rPr>
        <w:t>?</w:t>
      </w:r>
    </w:p>
    <w:p w14:paraId="3324A47B"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Такой режим называется режимом глобальной конфигурации. А теперь вернитесь в привилегированный режим, введя команду </w:t>
      </w:r>
      <w:r w:rsidRPr="00026B23">
        <w:rPr>
          <w:rFonts w:ascii="Times New Roman" w:hAnsi="Times New Roman" w:cs="Times New Roman"/>
          <w:sz w:val="24"/>
          <w:szCs w:val="24"/>
        </w:rPr>
        <w:t>exit</w:t>
      </w:r>
      <w:r w:rsidRPr="001D572C">
        <w:rPr>
          <w:rFonts w:ascii="Times New Roman" w:hAnsi="Times New Roman" w:cs="Times New Roman"/>
          <w:sz w:val="24"/>
          <w:szCs w:val="24"/>
          <w:lang w:val="ru-RU"/>
        </w:rPr>
        <w:t xml:space="preserve"> или </w:t>
      </w:r>
      <w:r w:rsidRPr="00026B23">
        <w:rPr>
          <w:rFonts w:ascii="Times New Roman" w:hAnsi="Times New Roman" w:cs="Times New Roman"/>
          <w:sz w:val="24"/>
          <w:szCs w:val="24"/>
        </w:rPr>
        <w:t>end</w:t>
      </w:r>
      <w:r w:rsidRPr="001D572C">
        <w:rPr>
          <w:rFonts w:ascii="Times New Roman" w:hAnsi="Times New Roman" w:cs="Times New Roman"/>
          <w:sz w:val="24"/>
          <w:szCs w:val="24"/>
          <w:lang w:val="ru-RU"/>
        </w:rPr>
        <w:t xml:space="preserve">, либо нажав сочетание клавиш </w:t>
      </w:r>
      <w:r w:rsidRPr="00026B23">
        <w:rPr>
          <w:rFonts w:ascii="Times New Roman" w:hAnsi="Times New Roman" w:cs="Times New Roman"/>
          <w:sz w:val="24"/>
          <w:szCs w:val="24"/>
        </w:rPr>
        <w:t>Ctrl</w:t>
      </w:r>
      <w:r w:rsidRPr="001D572C">
        <w:rPr>
          <w:rFonts w:ascii="Times New Roman" w:hAnsi="Times New Roman" w:cs="Times New Roman"/>
          <w:sz w:val="24"/>
          <w:szCs w:val="24"/>
          <w:lang w:val="ru-RU"/>
        </w:rPr>
        <w:t>-</w:t>
      </w:r>
      <w:r w:rsidRPr="00026B23">
        <w:rPr>
          <w:rFonts w:ascii="Times New Roman" w:hAnsi="Times New Roman" w:cs="Times New Roman"/>
          <w:sz w:val="24"/>
          <w:szCs w:val="24"/>
        </w:rPr>
        <w:t>Z</w:t>
      </w:r>
      <w:r w:rsidRPr="001D572C">
        <w:rPr>
          <w:rFonts w:ascii="Times New Roman" w:hAnsi="Times New Roman" w:cs="Times New Roman"/>
          <w:sz w:val="24"/>
          <w:szCs w:val="24"/>
          <w:lang w:val="ru-RU"/>
        </w:rPr>
        <w:t>.</w:t>
      </w:r>
    </w:p>
    <w:p w14:paraId="1FC6C513"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Настройка</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часов</w:t>
      </w:r>
      <w:proofErr w:type="spellEnd"/>
    </w:p>
    <w:p w14:paraId="27831AD5" w14:textId="77777777" w:rsidR="001D572C" w:rsidRPr="00026B23" w:rsidRDefault="001D572C" w:rsidP="007A5FF8">
      <w:pPr>
        <w:pStyle w:val="a3"/>
        <w:numPr>
          <w:ilvl w:val="1"/>
          <w:numId w:val="21"/>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Используйте команду </w:t>
      </w:r>
      <w:r w:rsidRPr="00026B23">
        <w:rPr>
          <w:rFonts w:ascii="Times New Roman" w:hAnsi="Times New Roman" w:cs="Times New Roman"/>
          <w:b/>
          <w:sz w:val="24"/>
          <w:szCs w:val="24"/>
        </w:rPr>
        <w:t>clock</w:t>
      </w:r>
      <w:r w:rsidRPr="001D572C">
        <w:rPr>
          <w:rFonts w:ascii="Times New Roman" w:hAnsi="Times New Roman" w:cs="Times New Roman"/>
          <w:sz w:val="24"/>
          <w:szCs w:val="24"/>
          <w:lang w:val="ru-RU"/>
        </w:rPr>
        <w:t xml:space="preserve">, чтобы подробнее изучить справку и синтаксис команды. </w:t>
      </w:r>
      <w:proofErr w:type="spellStart"/>
      <w:r w:rsidRPr="00026B23">
        <w:rPr>
          <w:rFonts w:ascii="Times New Roman" w:hAnsi="Times New Roman" w:cs="Times New Roman"/>
          <w:sz w:val="24"/>
          <w:szCs w:val="24"/>
        </w:rPr>
        <w:t>Введите</w:t>
      </w:r>
      <w:proofErr w:type="spellEnd"/>
      <w:r w:rsidRPr="00026B23">
        <w:rPr>
          <w:rFonts w:ascii="Times New Roman" w:hAnsi="Times New Roman" w:cs="Times New Roman"/>
          <w:sz w:val="24"/>
          <w:szCs w:val="24"/>
        </w:rPr>
        <w:t xml:space="preserve"> </w:t>
      </w:r>
      <w:r w:rsidRPr="00026B23">
        <w:rPr>
          <w:rFonts w:ascii="Times New Roman" w:hAnsi="Times New Roman" w:cs="Times New Roman"/>
          <w:b/>
          <w:sz w:val="24"/>
          <w:szCs w:val="24"/>
        </w:rPr>
        <w:t>show</w:t>
      </w:r>
      <w:r w:rsidRPr="00026B23">
        <w:rPr>
          <w:rFonts w:ascii="Times New Roman" w:hAnsi="Times New Roman" w:cs="Times New Roman"/>
          <w:sz w:val="24"/>
          <w:szCs w:val="24"/>
        </w:rPr>
        <w:t xml:space="preserve"> </w:t>
      </w:r>
      <w:r w:rsidRPr="00026B23">
        <w:rPr>
          <w:rFonts w:ascii="Times New Roman" w:hAnsi="Times New Roman" w:cs="Times New Roman"/>
          <w:b/>
          <w:sz w:val="24"/>
          <w:szCs w:val="24"/>
        </w:rPr>
        <w:t>clock</w:t>
      </w:r>
      <w:r w:rsidRPr="00026B23">
        <w:rPr>
          <w:rFonts w:ascii="Times New Roman" w:hAnsi="Times New Roman" w:cs="Times New Roman"/>
          <w:sz w:val="24"/>
          <w:szCs w:val="24"/>
        </w:rPr>
        <w:t xml:space="preserve"> в </w:t>
      </w:r>
      <w:proofErr w:type="spellStart"/>
      <w:r w:rsidRPr="00026B23">
        <w:rPr>
          <w:rFonts w:ascii="Times New Roman" w:hAnsi="Times New Roman" w:cs="Times New Roman"/>
          <w:sz w:val="24"/>
          <w:szCs w:val="24"/>
        </w:rPr>
        <w:t>привилегированном</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режиме</w:t>
      </w:r>
      <w:proofErr w:type="spellEnd"/>
      <w:r w:rsidRPr="00026B23">
        <w:rPr>
          <w:rFonts w:ascii="Times New Roman" w:hAnsi="Times New Roman" w:cs="Times New Roman"/>
          <w:sz w:val="24"/>
          <w:szCs w:val="24"/>
        </w:rPr>
        <w:t>.</w:t>
      </w:r>
    </w:p>
    <w:p w14:paraId="6BA9284E"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S1# show clock</w:t>
      </w:r>
    </w:p>
    <w:p w14:paraId="537C2AC0"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Какая информация отображается? Какой год отображается?</w:t>
      </w:r>
    </w:p>
    <w:p w14:paraId="5D80EFAD" w14:textId="77777777" w:rsidR="001D572C" w:rsidRPr="00026B23" w:rsidRDefault="001D572C" w:rsidP="007A5FF8">
      <w:pPr>
        <w:pStyle w:val="a3"/>
        <w:numPr>
          <w:ilvl w:val="1"/>
          <w:numId w:val="21"/>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Используйте контекстную справку и команду </w:t>
      </w:r>
      <w:r w:rsidRPr="00026B23">
        <w:rPr>
          <w:rFonts w:ascii="Times New Roman" w:hAnsi="Times New Roman" w:cs="Times New Roman"/>
          <w:b/>
          <w:sz w:val="24"/>
          <w:szCs w:val="24"/>
        </w:rPr>
        <w:t>clock</w:t>
      </w:r>
      <w:r w:rsidRPr="001D572C">
        <w:rPr>
          <w:rFonts w:ascii="Times New Roman" w:hAnsi="Times New Roman" w:cs="Times New Roman"/>
          <w:sz w:val="24"/>
          <w:szCs w:val="24"/>
          <w:lang w:val="ru-RU"/>
        </w:rPr>
        <w:t xml:space="preserve">, чтобы установить текущее время на коммутаторе. </w:t>
      </w:r>
      <w:proofErr w:type="spellStart"/>
      <w:r w:rsidRPr="00026B23">
        <w:rPr>
          <w:rFonts w:ascii="Times New Roman" w:hAnsi="Times New Roman" w:cs="Times New Roman"/>
          <w:sz w:val="24"/>
          <w:szCs w:val="24"/>
        </w:rPr>
        <w:t>Введите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команду</w:t>
      </w:r>
      <w:proofErr w:type="spellEnd"/>
      <w:r w:rsidRPr="00026B23">
        <w:rPr>
          <w:rFonts w:ascii="Times New Roman" w:hAnsi="Times New Roman" w:cs="Times New Roman"/>
          <w:sz w:val="24"/>
          <w:szCs w:val="24"/>
        </w:rPr>
        <w:t xml:space="preserve"> </w:t>
      </w:r>
      <w:r w:rsidRPr="00026B23">
        <w:rPr>
          <w:rFonts w:ascii="Times New Roman" w:hAnsi="Times New Roman" w:cs="Times New Roman"/>
          <w:b/>
          <w:sz w:val="24"/>
          <w:szCs w:val="24"/>
        </w:rPr>
        <w:t>clock</w:t>
      </w:r>
      <w:r w:rsidRPr="00026B23">
        <w:rPr>
          <w:rFonts w:ascii="Times New Roman" w:hAnsi="Times New Roman" w:cs="Times New Roman"/>
          <w:sz w:val="24"/>
          <w:szCs w:val="24"/>
        </w:rPr>
        <w:t xml:space="preserve"> и </w:t>
      </w:r>
      <w:proofErr w:type="spellStart"/>
      <w:r w:rsidRPr="00026B23">
        <w:rPr>
          <w:rFonts w:ascii="Times New Roman" w:hAnsi="Times New Roman" w:cs="Times New Roman"/>
          <w:sz w:val="24"/>
          <w:szCs w:val="24"/>
        </w:rPr>
        <w:t>нажмите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клавишу</w:t>
      </w:r>
      <w:proofErr w:type="spellEnd"/>
      <w:r w:rsidRPr="00026B23">
        <w:rPr>
          <w:rFonts w:ascii="Times New Roman" w:hAnsi="Times New Roman" w:cs="Times New Roman"/>
          <w:sz w:val="24"/>
          <w:szCs w:val="24"/>
        </w:rPr>
        <w:t xml:space="preserve"> ВВОД.</w:t>
      </w:r>
    </w:p>
    <w:p w14:paraId="36779737"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S1# clock&lt;ENTER&gt;</w:t>
      </w:r>
    </w:p>
    <w:p w14:paraId="24F0EAE1"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026B23">
        <w:rPr>
          <w:rFonts w:ascii="Times New Roman" w:hAnsi="Times New Roman" w:cs="Times New Roman"/>
          <w:sz w:val="24"/>
          <w:szCs w:val="24"/>
        </w:rPr>
        <w:t>IOS</w:t>
      </w:r>
      <w:r w:rsidRPr="001D572C">
        <w:rPr>
          <w:rFonts w:ascii="Times New Roman" w:hAnsi="Times New Roman" w:cs="Times New Roman"/>
          <w:sz w:val="24"/>
          <w:szCs w:val="24"/>
          <w:lang w:val="ru-RU"/>
        </w:rPr>
        <w:t xml:space="preserve"> выдала сообщение </w:t>
      </w:r>
      <w:r w:rsidRPr="001D572C">
        <w:rPr>
          <w:rFonts w:ascii="Times New Roman" w:hAnsi="Times New Roman" w:cs="Times New Roman"/>
          <w:b/>
          <w:sz w:val="24"/>
          <w:szCs w:val="24"/>
          <w:lang w:val="ru-RU"/>
        </w:rPr>
        <w:t xml:space="preserve">% </w:t>
      </w:r>
      <w:r w:rsidRPr="00026B23">
        <w:rPr>
          <w:rFonts w:ascii="Times New Roman" w:hAnsi="Times New Roman" w:cs="Times New Roman"/>
          <w:b/>
          <w:sz w:val="24"/>
          <w:szCs w:val="24"/>
        </w:rPr>
        <w:t>Incomplete</w:t>
      </w:r>
      <w:r w:rsidRPr="001D572C">
        <w:rPr>
          <w:rFonts w:ascii="Times New Roman" w:hAnsi="Times New Roman" w:cs="Times New Roman"/>
          <w:b/>
          <w:sz w:val="24"/>
          <w:szCs w:val="24"/>
          <w:lang w:val="ru-RU"/>
        </w:rPr>
        <w:t xml:space="preserve"> </w:t>
      </w:r>
      <w:r w:rsidRPr="00026B23">
        <w:rPr>
          <w:rFonts w:ascii="Times New Roman" w:hAnsi="Times New Roman" w:cs="Times New Roman"/>
          <w:b/>
          <w:sz w:val="24"/>
          <w:szCs w:val="24"/>
        </w:rPr>
        <w:t>command</w:t>
      </w:r>
      <w:r w:rsidRPr="001D572C">
        <w:rPr>
          <w:rFonts w:ascii="Times New Roman" w:hAnsi="Times New Roman" w:cs="Times New Roman"/>
          <w:sz w:val="24"/>
          <w:szCs w:val="24"/>
          <w:lang w:val="ru-RU"/>
        </w:rPr>
        <w:t xml:space="preserve">, которое означает, что для команды </w:t>
      </w:r>
      <w:r w:rsidRPr="00026B23">
        <w:rPr>
          <w:rFonts w:ascii="Times New Roman" w:hAnsi="Times New Roman" w:cs="Times New Roman"/>
          <w:b/>
          <w:sz w:val="24"/>
          <w:szCs w:val="24"/>
        </w:rPr>
        <w:t>clock</w:t>
      </w:r>
      <w:r w:rsidRPr="001D572C">
        <w:rPr>
          <w:rFonts w:ascii="Times New Roman" w:hAnsi="Times New Roman" w:cs="Times New Roman"/>
          <w:sz w:val="24"/>
          <w:szCs w:val="24"/>
          <w:lang w:val="ru-RU"/>
        </w:rPr>
        <w:t xml:space="preserve"> требуются дополнительные параметры. В справке можно получить дополнительные сведения о времени, если ввести после команды пробел и вопросительный знак (?).</w:t>
      </w:r>
    </w:p>
    <w:p w14:paraId="496F81AB"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proofErr w:type="gramStart"/>
      <w:r w:rsidRPr="00026B23">
        <w:rPr>
          <w:rFonts w:ascii="Times New Roman" w:hAnsi="Times New Roman" w:cs="Times New Roman"/>
          <w:b/>
          <w:sz w:val="24"/>
          <w:szCs w:val="24"/>
        </w:rPr>
        <w:t>clock</w:t>
      </w:r>
      <w:r w:rsidRPr="001D572C">
        <w:rPr>
          <w:rFonts w:ascii="Times New Roman" w:hAnsi="Times New Roman" w:cs="Times New Roman"/>
          <w:b/>
          <w:sz w:val="24"/>
          <w:szCs w:val="24"/>
          <w:lang w:val="ru-RU"/>
        </w:rPr>
        <w:t xml:space="preserve"> ?</w:t>
      </w:r>
      <w:proofErr w:type="gramEnd"/>
    </w:p>
    <w:p w14:paraId="55CE6558"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Какая информация отображается?</w:t>
      </w:r>
    </w:p>
    <w:p w14:paraId="6A12D435"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Настройте время с помощью команды </w:t>
      </w:r>
      <w:r w:rsidRPr="00026B23">
        <w:rPr>
          <w:rFonts w:ascii="Times New Roman" w:hAnsi="Times New Roman" w:cs="Times New Roman"/>
          <w:b/>
          <w:sz w:val="24"/>
          <w:szCs w:val="24"/>
        </w:rPr>
        <w:t>clock</w:t>
      </w:r>
      <w:r w:rsidRPr="001D572C">
        <w:rPr>
          <w:rFonts w:ascii="Times New Roman" w:hAnsi="Times New Roman" w:cs="Times New Roman"/>
          <w:sz w:val="24"/>
          <w:szCs w:val="24"/>
          <w:lang w:val="ru-RU"/>
        </w:rPr>
        <w:t xml:space="preserve">. Продолжайте изучение команды, выполняя по одному действию за один раз.  </w:t>
      </w:r>
    </w:p>
    <w:p w14:paraId="6F63DD07"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clock</w:t>
      </w:r>
      <w:r w:rsidRPr="001D572C">
        <w:rPr>
          <w:rFonts w:ascii="Times New Roman" w:hAnsi="Times New Roman" w:cs="Times New Roman"/>
          <w:b/>
          <w:sz w:val="24"/>
          <w:szCs w:val="24"/>
          <w:lang w:val="ru-RU"/>
        </w:rPr>
        <w:t xml:space="preserve"> </w:t>
      </w:r>
      <w:proofErr w:type="gramStart"/>
      <w:r w:rsidRPr="00026B23">
        <w:rPr>
          <w:rFonts w:ascii="Times New Roman" w:hAnsi="Times New Roman" w:cs="Times New Roman"/>
          <w:b/>
          <w:sz w:val="24"/>
          <w:szCs w:val="24"/>
        </w:rPr>
        <w:t>set</w:t>
      </w:r>
      <w:r w:rsidRPr="001D572C">
        <w:rPr>
          <w:rFonts w:ascii="Times New Roman" w:hAnsi="Times New Roman" w:cs="Times New Roman"/>
          <w:b/>
          <w:sz w:val="24"/>
          <w:szCs w:val="24"/>
          <w:lang w:val="ru-RU"/>
        </w:rPr>
        <w:t xml:space="preserve"> ?</w:t>
      </w:r>
      <w:proofErr w:type="gramEnd"/>
    </w:p>
    <w:p w14:paraId="65234556"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Какая запрашивается информация?</w:t>
      </w:r>
    </w:p>
    <w:p w14:paraId="1527CE62"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Какие отобразятся сведения, если ввести только команду </w:t>
      </w:r>
      <w:r w:rsidRPr="00026B23">
        <w:rPr>
          <w:rFonts w:ascii="Times New Roman" w:hAnsi="Times New Roman" w:cs="Times New Roman"/>
          <w:b/>
          <w:sz w:val="24"/>
          <w:szCs w:val="24"/>
        </w:rPr>
        <w:t>clock</w:t>
      </w:r>
      <w:r w:rsidRPr="001D572C">
        <w:rPr>
          <w:rFonts w:ascii="Times New Roman" w:hAnsi="Times New Roman" w:cs="Times New Roman"/>
          <w:sz w:val="24"/>
          <w:szCs w:val="24"/>
          <w:lang w:val="ru-RU"/>
        </w:rPr>
        <w:t>, не выполняя запрос справки с помощью вопросительного знака?</w:t>
      </w:r>
    </w:p>
    <w:p w14:paraId="33254CC9" w14:textId="77777777" w:rsidR="001D572C" w:rsidRPr="00026B23" w:rsidRDefault="001D572C" w:rsidP="007A5FF8">
      <w:pPr>
        <w:pStyle w:val="a3"/>
        <w:numPr>
          <w:ilvl w:val="1"/>
          <w:numId w:val="21"/>
        </w:numPr>
        <w:spacing w:after="0" w:line="240" w:lineRule="auto"/>
        <w:ind w:left="-90" w:firstLine="540"/>
        <w:jc w:val="both"/>
        <w:rPr>
          <w:rFonts w:ascii="Times New Roman" w:hAnsi="Times New Roman" w:cs="Times New Roman"/>
          <w:sz w:val="24"/>
          <w:szCs w:val="24"/>
        </w:rPr>
      </w:pPr>
      <w:r w:rsidRPr="001D572C">
        <w:rPr>
          <w:rFonts w:ascii="Times New Roman" w:hAnsi="Times New Roman" w:cs="Times New Roman"/>
          <w:sz w:val="24"/>
          <w:szCs w:val="24"/>
          <w:lang w:val="ru-RU"/>
        </w:rPr>
        <w:t xml:space="preserve">На основе данных, запрошенных с помощью команды </w:t>
      </w:r>
      <w:r w:rsidRPr="00026B23">
        <w:rPr>
          <w:rFonts w:ascii="Times New Roman" w:hAnsi="Times New Roman" w:cs="Times New Roman"/>
          <w:sz w:val="24"/>
          <w:szCs w:val="24"/>
        </w:rPr>
        <w:t>clock</w:t>
      </w:r>
      <w:r w:rsidRPr="001D572C">
        <w:rPr>
          <w:rFonts w:ascii="Times New Roman" w:hAnsi="Times New Roman" w:cs="Times New Roman"/>
          <w:sz w:val="24"/>
          <w:szCs w:val="24"/>
          <w:lang w:val="ru-RU"/>
        </w:rPr>
        <w:t xml:space="preserve"> </w:t>
      </w:r>
      <w:proofErr w:type="gramStart"/>
      <w:r w:rsidRPr="00026B23">
        <w:rPr>
          <w:rFonts w:ascii="Times New Roman" w:hAnsi="Times New Roman" w:cs="Times New Roman"/>
          <w:sz w:val="24"/>
          <w:szCs w:val="24"/>
        </w:rPr>
        <w:t>set</w:t>
      </w:r>
      <w:r w:rsidRPr="001D572C">
        <w:rPr>
          <w:rFonts w:ascii="Times New Roman" w:hAnsi="Times New Roman" w:cs="Times New Roman"/>
          <w:sz w:val="24"/>
          <w:szCs w:val="24"/>
          <w:lang w:val="ru-RU"/>
        </w:rPr>
        <w:t xml:space="preserve"> ?</w:t>
      </w:r>
      <w:proofErr w:type="gramEnd"/>
      <w:r w:rsidRPr="001D572C">
        <w:rPr>
          <w:rFonts w:ascii="Times New Roman" w:hAnsi="Times New Roman" w:cs="Times New Roman"/>
          <w:sz w:val="24"/>
          <w:szCs w:val="24"/>
          <w:lang w:val="ru-RU"/>
        </w:rPr>
        <w:t xml:space="preserve">, введите время 15:00, используя 24-часовой формат. </w:t>
      </w:r>
      <w:proofErr w:type="spellStart"/>
      <w:r w:rsidRPr="00026B23">
        <w:rPr>
          <w:rFonts w:ascii="Times New Roman" w:hAnsi="Times New Roman" w:cs="Times New Roman"/>
          <w:sz w:val="24"/>
          <w:szCs w:val="24"/>
        </w:rPr>
        <w:t>Проверьте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нужны</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ли</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дополнительные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параметры</w:t>
      </w:r>
      <w:proofErr w:type="spellEnd"/>
      <w:r w:rsidRPr="00026B23">
        <w:rPr>
          <w:rFonts w:ascii="Times New Roman" w:hAnsi="Times New Roman" w:cs="Times New Roman"/>
          <w:sz w:val="24"/>
          <w:szCs w:val="24"/>
        </w:rPr>
        <w:t>.</w:t>
      </w:r>
    </w:p>
    <w:p w14:paraId="38FF83ED"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 xml:space="preserve">S1# clock set </w:t>
      </w:r>
      <w:proofErr w:type="gramStart"/>
      <w:r w:rsidRPr="00026B23">
        <w:rPr>
          <w:rFonts w:ascii="Times New Roman" w:hAnsi="Times New Roman" w:cs="Times New Roman"/>
          <w:b/>
          <w:sz w:val="24"/>
          <w:szCs w:val="24"/>
        </w:rPr>
        <w:t>15:00:00 ?</w:t>
      </w:r>
      <w:proofErr w:type="gramEnd"/>
    </w:p>
    <w:p w14:paraId="3D74EAD2"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Выходные данные содержат запрос на получение дополнительных сведений:  </w:t>
      </w:r>
    </w:p>
    <w:p w14:paraId="49615E51"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&lt;1-31</w:t>
      </w:r>
      <w:proofErr w:type="gramStart"/>
      <w:r w:rsidRPr="00026B23">
        <w:rPr>
          <w:rFonts w:ascii="Times New Roman" w:hAnsi="Times New Roman" w:cs="Times New Roman"/>
          <w:b/>
          <w:sz w:val="24"/>
          <w:szCs w:val="24"/>
        </w:rPr>
        <w:t>&gt;  Day</w:t>
      </w:r>
      <w:proofErr w:type="gramEnd"/>
      <w:r w:rsidRPr="00026B23">
        <w:rPr>
          <w:rFonts w:ascii="Times New Roman" w:hAnsi="Times New Roman" w:cs="Times New Roman"/>
          <w:b/>
          <w:sz w:val="24"/>
          <w:szCs w:val="24"/>
        </w:rPr>
        <w:t xml:space="preserve"> of the month </w:t>
      </w:r>
    </w:p>
    <w:p w14:paraId="376C3613" w14:textId="77777777" w:rsidR="001D572C" w:rsidRPr="00026B23" w:rsidRDefault="001D572C" w:rsidP="001D572C">
      <w:pPr>
        <w:pStyle w:val="a3"/>
        <w:ind w:left="-90" w:firstLine="540"/>
        <w:jc w:val="both"/>
        <w:rPr>
          <w:rFonts w:ascii="Times New Roman" w:hAnsi="Times New Roman" w:cs="Times New Roman"/>
          <w:b/>
          <w:sz w:val="24"/>
          <w:szCs w:val="24"/>
        </w:rPr>
      </w:pPr>
      <w:r w:rsidRPr="00026B23">
        <w:rPr>
          <w:rFonts w:ascii="Times New Roman" w:hAnsi="Times New Roman" w:cs="Times New Roman"/>
          <w:b/>
          <w:sz w:val="24"/>
          <w:szCs w:val="24"/>
        </w:rPr>
        <w:t xml:space="preserve">MONTH   </w:t>
      </w:r>
      <w:proofErr w:type="spellStart"/>
      <w:r w:rsidRPr="00026B23">
        <w:rPr>
          <w:rFonts w:ascii="Times New Roman" w:hAnsi="Times New Roman" w:cs="Times New Roman"/>
          <w:b/>
          <w:sz w:val="24"/>
          <w:szCs w:val="24"/>
        </w:rPr>
        <w:t>Month</w:t>
      </w:r>
      <w:proofErr w:type="spellEnd"/>
      <w:r w:rsidRPr="00026B23">
        <w:rPr>
          <w:rFonts w:ascii="Times New Roman" w:hAnsi="Times New Roman" w:cs="Times New Roman"/>
          <w:b/>
          <w:sz w:val="24"/>
          <w:szCs w:val="24"/>
        </w:rPr>
        <w:t xml:space="preserve"> of the year</w:t>
      </w:r>
    </w:p>
    <w:p w14:paraId="4D6338EA"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b/>
          <w:sz w:val="24"/>
          <w:szCs w:val="24"/>
          <w:lang w:val="ru-RU"/>
        </w:rPr>
      </w:pPr>
      <w:r w:rsidRPr="001D572C">
        <w:rPr>
          <w:rFonts w:ascii="Times New Roman" w:hAnsi="Times New Roman" w:cs="Times New Roman"/>
          <w:sz w:val="24"/>
          <w:szCs w:val="24"/>
          <w:lang w:val="ru-RU"/>
        </w:rPr>
        <w:t>Попробуйте установить сегодняшнюю дату и время</w:t>
      </w:r>
    </w:p>
    <w:p w14:paraId="728B43D1" w14:textId="77777777" w:rsidR="001D572C" w:rsidRPr="001D572C" w:rsidRDefault="001D572C" w:rsidP="001D572C">
      <w:pPr>
        <w:pStyle w:val="a3"/>
        <w:ind w:left="-90" w:firstLine="540"/>
        <w:jc w:val="both"/>
        <w:rPr>
          <w:rFonts w:ascii="Times New Roman" w:hAnsi="Times New Roman" w:cs="Times New Roman"/>
          <w:b/>
          <w:sz w:val="24"/>
          <w:szCs w:val="24"/>
          <w:lang w:val="ru-RU"/>
        </w:rPr>
      </w:pPr>
    </w:p>
    <w:p w14:paraId="63B5AED2" w14:textId="77777777" w:rsidR="001D572C" w:rsidRPr="00026B23" w:rsidRDefault="001D572C" w:rsidP="007A5FF8">
      <w:pPr>
        <w:pStyle w:val="a3"/>
        <w:numPr>
          <w:ilvl w:val="0"/>
          <w:numId w:val="21"/>
        </w:numPr>
        <w:spacing w:after="0" w:line="240" w:lineRule="auto"/>
        <w:ind w:left="-90" w:firstLine="540"/>
        <w:jc w:val="both"/>
        <w:rPr>
          <w:rFonts w:ascii="Times New Roman" w:hAnsi="Times New Roman" w:cs="Times New Roman"/>
          <w:sz w:val="24"/>
          <w:szCs w:val="24"/>
        </w:rPr>
      </w:pPr>
      <w:proofErr w:type="spellStart"/>
      <w:r w:rsidRPr="00026B23">
        <w:rPr>
          <w:rFonts w:ascii="Times New Roman" w:hAnsi="Times New Roman" w:cs="Times New Roman"/>
          <w:sz w:val="24"/>
          <w:szCs w:val="24"/>
        </w:rPr>
        <w:t>Изучение</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дополнительных</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сообщений</w:t>
      </w:r>
      <w:proofErr w:type="spellEnd"/>
      <w:r w:rsidRPr="00026B23">
        <w:rPr>
          <w:rFonts w:ascii="Times New Roman" w:hAnsi="Times New Roman" w:cs="Times New Roman"/>
          <w:sz w:val="24"/>
          <w:szCs w:val="24"/>
        </w:rPr>
        <w:t xml:space="preserve"> </w:t>
      </w:r>
      <w:proofErr w:type="spellStart"/>
      <w:r w:rsidRPr="00026B23">
        <w:rPr>
          <w:rFonts w:ascii="Times New Roman" w:hAnsi="Times New Roman" w:cs="Times New Roman"/>
          <w:sz w:val="24"/>
          <w:szCs w:val="24"/>
        </w:rPr>
        <w:t>команд</w:t>
      </w:r>
      <w:proofErr w:type="spellEnd"/>
      <w:r w:rsidRPr="00026B23">
        <w:rPr>
          <w:rFonts w:ascii="Times New Roman" w:hAnsi="Times New Roman" w:cs="Times New Roman"/>
          <w:sz w:val="24"/>
          <w:szCs w:val="24"/>
        </w:rPr>
        <w:t>.</w:t>
      </w:r>
    </w:p>
    <w:p w14:paraId="4C009EE8"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026B23">
        <w:rPr>
          <w:rFonts w:ascii="Times New Roman" w:hAnsi="Times New Roman" w:cs="Times New Roman"/>
          <w:sz w:val="24"/>
          <w:szCs w:val="24"/>
        </w:rPr>
        <w:t>IOS</w:t>
      </w:r>
      <w:r w:rsidRPr="001D572C">
        <w:rPr>
          <w:rFonts w:ascii="Times New Roman" w:hAnsi="Times New Roman" w:cs="Times New Roman"/>
          <w:sz w:val="24"/>
          <w:szCs w:val="24"/>
          <w:lang w:val="ru-RU"/>
        </w:rPr>
        <w:t xml:space="preserve"> выводит различные данные для неправильных или неполных команд, в чём можно было убедиться в предыдущих разделах. Продолжайте работать с командой </w:t>
      </w:r>
      <w:r w:rsidRPr="00026B23">
        <w:rPr>
          <w:rFonts w:ascii="Times New Roman" w:hAnsi="Times New Roman" w:cs="Times New Roman"/>
          <w:sz w:val="24"/>
          <w:szCs w:val="24"/>
        </w:rPr>
        <w:t>clock</w:t>
      </w:r>
      <w:r w:rsidRPr="001D572C">
        <w:rPr>
          <w:rFonts w:ascii="Times New Roman" w:hAnsi="Times New Roman" w:cs="Times New Roman"/>
          <w:sz w:val="24"/>
          <w:szCs w:val="24"/>
          <w:lang w:val="ru-RU"/>
        </w:rPr>
        <w:t xml:space="preserve">, чтобы изучить дополнительные сообщения, которые могут появиться в ходе обучения работы с </w:t>
      </w:r>
      <w:r w:rsidRPr="00026B23">
        <w:rPr>
          <w:rFonts w:ascii="Times New Roman" w:hAnsi="Times New Roman" w:cs="Times New Roman"/>
          <w:sz w:val="24"/>
          <w:szCs w:val="24"/>
        </w:rPr>
        <w:t>IOS</w:t>
      </w:r>
      <w:r w:rsidRPr="001D572C">
        <w:rPr>
          <w:rFonts w:ascii="Times New Roman" w:hAnsi="Times New Roman" w:cs="Times New Roman"/>
          <w:sz w:val="24"/>
          <w:szCs w:val="24"/>
          <w:lang w:val="ru-RU"/>
        </w:rPr>
        <w:t>.</w:t>
      </w:r>
    </w:p>
    <w:p w14:paraId="4EDD0458" w14:textId="77777777" w:rsidR="001D572C" w:rsidRPr="001D572C" w:rsidRDefault="001D572C" w:rsidP="007A5FF8">
      <w:pPr>
        <w:pStyle w:val="a3"/>
        <w:numPr>
          <w:ilvl w:val="1"/>
          <w:numId w:val="21"/>
        </w:numPr>
        <w:spacing w:after="0" w:line="240" w:lineRule="auto"/>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lastRenderedPageBreak/>
        <w:t xml:space="preserve">  Введите следующую команду и запишите сообщение:</w:t>
      </w:r>
    </w:p>
    <w:p w14:paraId="0FFC8A8D"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cl</w:t>
      </w:r>
      <w:r w:rsidRPr="001D572C">
        <w:rPr>
          <w:rFonts w:ascii="Times New Roman" w:hAnsi="Times New Roman" w:cs="Times New Roman"/>
          <w:b/>
          <w:sz w:val="24"/>
          <w:szCs w:val="24"/>
          <w:lang w:val="ru-RU"/>
        </w:rPr>
        <w:t xml:space="preserve"> </w:t>
      </w:r>
    </w:p>
    <w:p w14:paraId="665BE9E2"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Какие возвращены данные? </w:t>
      </w:r>
    </w:p>
    <w:p w14:paraId="6F2878D0"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clock</w:t>
      </w:r>
      <w:r w:rsidRPr="001D572C">
        <w:rPr>
          <w:rFonts w:ascii="Times New Roman" w:hAnsi="Times New Roman" w:cs="Times New Roman"/>
          <w:b/>
          <w:sz w:val="24"/>
          <w:szCs w:val="24"/>
          <w:lang w:val="ru-RU"/>
        </w:rPr>
        <w:t xml:space="preserve"> </w:t>
      </w:r>
    </w:p>
    <w:p w14:paraId="7EAFAB1C"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Какие возвращены данные?</w:t>
      </w:r>
    </w:p>
    <w:p w14:paraId="34445293"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clock</w:t>
      </w:r>
      <w:r w:rsidRPr="001D572C">
        <w:rPr>
          <w:rFonts w:ascii="Times New Roman" w:hAnsi="Times New Roman" w:cs="Times New Roman"/>
          <w:b/>
          <w:sz w:val="24"/>
          <w:szCs w:val="24"/>
          <w:lang w:val="ru-RU"/>
        </w:rPr>
        <w:t xml:space="preserve"> </w:t>
      </w:r>
      <w:r w:rsidRPr="00026B23">
        <w:rPr>
          <w:rFonts w:ascii="Times New Roman" w:hAnsi="Times New Roman" w:cs="Times New Roman"/>
          <w:b/>
          <w:sz w:val="24"/>
          <w:szCs w:val="24"/>
        </w:rPr>
        <w:t>set</w:t>
      </w:r>
      <w:r w:rsidRPr="001D572C">
        <w:rPr>
          <w:rFonts w:ascii="Times New Roman" w:hAnsi="Times New Roman" w:cs="Times New Roman"/>
          <w:b/>
          <w:sz w:val="24"/>
          <w:szCs w:val="24"/>
          <w:lang w:val="ru-RU"/>
        </w:rPr>
        <w:t xml:space="preserve"> 25:00:00 </w:t>
      </w:r>
    </w:p>
    <w:p w14:paraId="3C209F8E"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Какие возвращены данные?  </w:t>
      </w:r>
    </w:p>
    <w:p w14:paraId="4A95CF5F" w14:textId="77777777" w:rsidR="001D572C" w:rsidRPr="001D572C" w:rsidRDefault="001D572C" w:rsidP="001D572C">
      <w:pPr>
        <w:pStyle w:val="a3"/>
        <w:ind w:left="-90" w:firstLine="540"/>
        <w:jc w:val="both"/>
        <w:rPr>
          <w:rFonts w:ascii="Times New Roman" w:hAnsi="Times New Roman" w:cs="Times New Roman"/>
          <w:b/>
          <w:sz w:val="24"/>
          <w:szCs w:val="24"/>
          <w:lang w:val="ru-RU"/>
        </w:rPr>
      </w:pPr>
      <w:r w:rsidRPr="00026B23">
        <w:rPr>
          <w:rFonts w:ascii="Times New Roman" w:hAnsi="Times New Roman" w:cs="Times New Roman"/>
          <w:b/>
          <w:sz w:val="24"/>
          <w:szCs w:val="24"/>
        </w:rPr>
        <w:t>S</w:t>
      </w:r>
      <w:r w:rsidRPr="001D572C">
        <w:rPr>
          <w:rFonts w:ascii="Times New Roman" w:hAnsi="Times New Roman" w:cs="Times New Roman"/>
          <w:b/>
          <w:sz w:val="24"/>
          <w:szCs w:val="24"/>
          <w:lang w:val="ru-RU"/>
        </w:rPr>
        <w:t xml:space="preserve">1# </w:t>
      </w:r>
      <w:r w:rsidRPr="00026B23">
        <w:rPr>
          <w:rFonts w:ascii="Times New Roman" w:hAnsi="Times New Roman" w:cs="Times New Roman"/>
          <w:b/>
          <w:sz w:val="24"/>
          <w:szCs w:val="24"/>
        </w:rPr>
        <w:t>clock</w:t>
      </w:r>
      <w:r w:rsidRPr="001D572C">
        <w:rPr>
          <w:rFonts w:ascii="Times New Roman" w:hAnsi="Times New Roman" w:cs="Times New Roman"/>
          <w:b/>
          <w:sz w:val="24"/>
          <w:szCs w:val="24"/>
          <w:lang w:val="ru-RU"/>
        </w:rPr>
        <w:t xml:space="preserve"> </w:t>
      </w:r>
      <w:r w:rsidRPr="00026B23">
        <w:rPr>
          <w:rFonts w:ascii="Times New Roman" w:hAnsi="Times New Roman" w:cs="Times New Roman"/>
          <w:b/>
          <w:sz w:val="24"/>
          <w:szCs w:val="24"/>
        </w:rPr>
        <w:t>set</w:t>
      </w:r>
      <w:r w:rsidRPr="001D572C">
        <w:rPr>
          <w:rFonts w:ascii="Times New Roman" w:hAnsi="Times New Roman" w:cs="Times New Roman"/>
          <w:b/>
          <w:sz w:val="24"/>
          <w:szCs w:val="24"/>
          <w:lang w:val="ru-RU"/>
        </w:rPr>
        <w:t xml:space="preserve"> 15:00:00 32 </w:t>
      </w:r>
    </w:p>
    <w:p w14:paraId="70413F9C" w14:textId="77777777" w:rsidR="001D572C" w:rsidRPr="001D572C" w:rsidRDefault="001D572C" w:rsidP="001D572C">
      <w:pPr>
        <w:pStyle w:val="a3"/>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Какие возвращены данные?</w:t>
      </w:r>
    </w:p>
    <w:p w14:paraId="1232242F" w14:textId="77777777" w:rsidR="001D572C" w:rsidRPr="00026B23" w:rsidRDefault="001D572C" w:rsidP="001D572C">
      <w:pPr>
        <w:pStyle w:val="3"/>
        <w:ind w:left="-90" w:firstLine="540"/>
        <w:jc w:val="both"/>
        <w:rPr>
          <w:rFonts w:ascii="Times New Roman" w:hAnsi="Times New Roman" w:cs="Times New Roman"/>
          <w:color w:val="auto"/>
          <w:sz w:val="24"/>
          <w:lang w:eastAsia="ja-JP"/>
        </w:rPr>
      </w:pPr>
      <w:bookmarkStart w:id="24" w:name="_Toc430010049"/>
      <w:r>
        <w:rPr>
          <w:rFonts w:ascii="Times New Roman" w:hAnsi="Times New Roman" w:cs="Times New Roman"/>
          <w:color w:val="auto"/>
          <w:sz w:val="24"/>
        </w:rPr>
        <w:t>3</w:t>
      </w:r>
      <w:r w:rsidRPr="00026B23">
        <w:rPr>
          <w:rFonts w:ascii="Times New Roman" w:hAnsi="Times New Roman" w:cs="Times New Roman"/>
          <w:color w:val="auto"/>
          <w:sz w:val="24"/>
        </w:rPr>
        <w:t>.3</w:t>
      </w:r>
      <w:r w:rsidRPr="00026B23">
        <w:rPr>
          <w:rFonts w:ascii="Times New Roman" w:hAnsi="Times New Roman" w:cs="Times New Roman"/>
          <w:color w:val="auto"/>
          <w:sz w:val="24"/>
          <w:lang w:eastAsia="ja-JP"/>
        </w:rPr>
        <w:t>. Установка первоначальных настроек безопасности в интерфейсе командной строки CLI</w:t>
      </w:r>
      <w:bookmarkEnd w:id="24"/>
    </w:p>
    <w:p w14:paraId="4A0BA510" w14:textId="78A6B261" w:rsidR="001D572C" w:rsidRPr="007E3167" w:rsidRDefault="001D572C" w:rsidP="00D761AC">
      <w:pPr>
        <w:ind w:left="-90" w:firstLine="540"/>
        <w:jc w:val="both"/>
        <w:rPr>
          <w:rFonts w:ascii="Times New Roman" w:hAnsi="Times New Roman" w:cs="Times New Roman"/>
          <w:sz w:val="24"/>
          <w:szCs w:val="24"/>
          <w:lang w:val="ru-RU"/>
        </w:rPr>
      </w:pPr>
      <w:r w:rsidRPr="001D572C">
        <w:rPr>
          <w:rFonts w:ascii="Times New Roman" w:hAnsi="Times New Roman" w:cs="Times New Roman"/>
          <w:sz w:val="24"/>
          <w:szCs w:val="24"/>
          <w:lang w:val="ru-RU"/>
        </w:rPr>
        <w:t xml:space="preserve">Откройте файл «2.2.3.3 </w:t>
      </w:r>
      <w:r w:rsidRPr="00026B23">
        <w:rPr>
          <w:rFonts w:ascii="Times New Roman" w:hAnsi="Times New Roman" w:cs="Times New Roman"/>
          <w:sz w:val="24"/>
          <w:szCs w:val="24"/>
        </w:rPr>
        <w:t>Packet</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Tracer</w:t>
      </w:r>
      <w:r w:rsidRPr="001D572C">
        <w:rPr>
          <w:rFonts w:ascii="Times New Roman" w:hAnsi="Times New Roman" w:cs="Times New Roman"/>
          <w:sz w:val="24"/>
          <w:szCs w:val="24"/>
          <w:lang w:val="ru-RU"/>
        </w:rPr>
        <w:t xml:space="preserve"> - </w:t>
      </w:r>
      <w:r w:rsidRPr="00026B23">
        <w:rPr>
          <w:rFonts w:ascii="Times New Roman" w:hAnsi="Times New Roman" w:cs="Times New Roman"/>
          <w:sz w:val="24"/>
          <w:szCs w:val="24"/>
        </w:rPr>
        <w:t>Configuring</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Initial</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Switch</w:t>
      </w:r>
      <w:r w:rsidRPr="001D572C">
        <w:rPr>
          <w:rFonts w:ascii="Times New Roman" w:hAnsi="Times New Roman" w:cs="Times New Roman"/>
          <w:sz w:val="24"/>
          <w:szCs w:val="24"/>
          <w:lang w:val="ru-RU"/>
        </w:rPr>
        <w:t xml:space="preserve"> </w:t>
      </w:r>
      <w:r w:rsidRPr="00026B23">
        <w:rPr>
          <w:rFonts w:ascii="Times New Roman" w:hAnsi="Times New Roman" w:cs="Times New Roman"/>
          <w:sz w:val="24"/>
          <w:szCs w:val="24"/>
        </w:rPr>
        <w:t>Settings</w:t>
      </w:r>
      <w:r w:rsidRPr="001D572C">
        <w:rPr>
          <w:rFonts w:ascii="Times New Roman" w:hAnsi="Times New Roman" w:cs="Times New Roman"/>
          <w:sz w:val="24"/>
          <w:szCs w:val="24"/>
          <w:lang w:val="ru-RU"/>
        </w:rPr>
        <w:t>.</w:t>
      </w:r>
      <w:proofErr w:type="spellStart"/>
      <w:r w:rsidRPr="00026B23">
        <w:rPr>
          <w:rFonts w:ascii="Times New Roman" w:hAnsi="Times New Roman" w:cs="Times New Roman"/>
          <w:sz w:val="24"/>
          <w:szCs w:val="24"/>
        </w:rPr>
        <w:t>pka</w:t>
      </w:r>
      <w:proofErr w:type="spellEnd"/>
      <w:r w:rsidRPr="001D572C">
        <w:rPr>
          <w:rFonts w:ascii="Times New Roman" w:hAnsi="Times New Roman" w:cs="Times New Roman"/>
          <w:sz w:val="24"/>
          <w:szCs w:val="24"/>
          <w:lang w:val="ru-RU"/>
        </w:rPr>
        <w:t>» и выполните задания, представленные в файле.</w:t>
      </w:r>
    </w:p>
    <w:p w14:paraId="3BC82C3B" w14:textId="235EB7A2" w:rsidR="00585E6D" w:rsidRPr="00585E6D" w:rsidRDefault="00585E6D" w:rsidP="00585E6D">
      <w:pPr>
        <w:pStyle w:val="2"/>
        <w:spacing w:before="0"/>
        <w:ind w:firstLine="567"/>
        <w:rPr>
          <w:rFonts w:ascii="Times New Roman" w:hAnsi="Times New Roman" w:cs="Times New Roman"/>
          <w:b/>
          <w:color w:val="00000A"/>
          <w:sz w:val="24"/>
          <w:szCs w:val="24"/>
          <w:lang w:val="ru-RU"/>
        </w:rPr>
      </w:pPr>
      <w:r w:rsidRPr="009E628E">
        <w:rPr>
          <w:rFonts w:ascii="Times New Roman" w:hAnsi="Times New Roman" w:cs="Times New Roman"/>
          <w:b/>
          <w:color w:val="00000A"/>
          <w:sz w:val="24"/>
          <w:szCs w:val="24"/>
          <w:lang w:val="ru-RU"/>
        </w:rPr>
        <w:t>3.</w:t>
      </w:r>
      <w:r w:rsidR="007E3167">
        <w:rPr>
          <w:rFonts w:ascii="Times New Roman" w:hAnsi="Times New Roman" w:cs="Times New Roman"/>
          <w:b/>
          <w:color w:val="00000A"/>
          <w:sz w:val="24"/>
          <w:szCs w:val="24"/>
          <w:lang w:val="ru-RU"/>
        </w:rPr>
        <w:t>4</w:t>
      </w:r>
      <w:r w:rsidRPr="009E628E">
        <w:rPr>
          <w:rFonts w:ascii="Times New Roman" w:hAnsi="Times New Roman" w:cs="Times New Roman"/>
          <w:b/>
          <w:color w:val="00000A"/>
          <w:sz w:val="24"/>
          <w:szCs w:val="24"/>
          <w:lang w:val="ru-RU"/>
        </w:rPr>
        <w:t xml:space="preserve"> </w:t>
      </w:r>
      <w:r w:rsidRPr="00585E6D">
        <w:rPr>
          <w:rFonts w:ascii="Times New Roman" w:hAnsi="Times New Roman" w:cs="Times New Roman"/>
          <w:b/>
          <w:color w:val="00000A"/>
          <w:sz w:val="24"/>
          <w:szCs w:val="24"/>
          <w:lang w:val="ru-RU"/>
        </w:rPr>
        <w:t>Реализация базовой схемы подключения</w:t>
      </w:r>
    </w:p>
    <w:p w14:paraId="0955AFF9" w14:textId="77777777" w:rsidR="00585E6D" w:rsidRPr="00585E6D" w:rsidRDefault="00585E6D" w:rsidP="00D761AC">
      <w:pPr>
        <w:pStyle w:val="a9"/>
        <w:ind w:firstLine="567"/>
        <w:jc w:val="both"/>
        <w:rPr>
          <w:rFonts w:ascii="Times New Roman" w:hAnsi="Times New Roman" w:cs="Times New Roman"/>
          <w:lang w:val="x-none" w:eastAsia="zh-CN"/>
        </w:rPr>
      </w:pPr>
      <w:r w:rsidRPr="00585E6D">
        <w:rPr>
          <w:rFonts w:ascii="Times New Roman" w:hAnsi="Times New Roman" w:cs="Times New Roman"/>
          <w:sz w:val="24"/>
          <w:szCs w:val="24"/>
        </w:rPr>
        <w:t>Откройте</w:t>
      </w:r>
      <w:r w:rsidRPr="009E628E">
        <w:rPr>
          <w:rFonts w:ascii="Times New Roman" w:hAnsi="Times New Roman" w:cs="Times New Roman"/>
          <w:sz w:val="24"/>
          <w:szCs w:val="24"/>
        </w:rPr>
        <w:t xml:space="preserve"> </w:t>
      </w:r>
      <w:r w:rsidRPr="00585E6D">
        <w:rPr>
          <w:rFonts w:ascii="Times New Roman" w:hAnsi="Times New Roman" w:cs="Times New Roman"/>
          <w:sz w:val="24"/>
          <w:szCs w:val="24"/>
        </w:rPr>
        <w:t>файл</w:t>
      </w:r>
      <w:r w:rsidRPr="009E628E">
        <w:rPr>
          <w:rFonts w:ascii="Times New Roman" w:hAnsi="Times New Roman" w:cs="Times New Roman"/>
          <w:sz w:val="24"/>
          <w:szCs w:val="24"/>
        </w:rPr>
        <w:t xml:space="preserve"> " 2.3.2.5 </w:t>
      </w:r>
      <w:r w:rsidRPr="00585E6D">
        <w:rPr>
          <w:rFonts w:ascii="Times New Roman" w:hAnsi="Times New Roman" w:cs="Times New Roman"/>
          <w:sz w:val="24"/>
          <w:szCs w:val="24"/>
          <w:lang w:val="en-US"/>
        </w:rPr>
        <w:t>Packet</w:t>
      </w:r>
      <w:r w:rsidRPr="009E628E">
        <w:rPr>
          <w:rFonts w:ascii="Times New Roman" w:hAnsi="Times New Roman" w:cs="Times New Roman"/>
          <w:sz w:val="24"/>
          <w:szCs w:val="24"/>
        </w:rPr>
        <w:t xml:space="preserve"> </w:t>
      </w:r>
      <w:r w:rsidRPr="00585E6D">
        <w:rPr>
          <w:rFonts w:ascii="Times New Roman" w:hAnsi="Times New Roman" w:cs="Times New Roman"/>
          <w:sz w:val="24"/>
          <w:szCs w:val="24"/>
          <w:lang w:val="en-US"/>
        </w:rPr>
        <w:t>Tracer</w:t>
      </w:r>
      <w:r w:rsidRPr="009E628E">
        <w:rPr>
          <w:rFonts w:ascii="Times New Roman" w:hAnsi="Times New Roman" w:cs="Times New Roman"/>
          <w:sz w:val="24"/>
          <w:szCs w:val="24"/>
        </w:rPr>
        <w:t xml:space="preserve"> - </w:t>
      </w:r>
      <w:r w:rsidRPr="00585E6D">
        <w:rPr>
          <w:rFonts w:ascii="Times New Roman" w:hAnsi="Times New Roman" w:cs="Times New Roman"/>
          <w:sz w:val="24"/>
          <w:szCs w:val="24"/>
          <w:lang w:val="en-US"/>
        </w:rPr>
        <w:t>Implementing</w:t>
      </w:r>
      <w:r w:rsidRPr="009E628E">
        <w:rPr>
          <w:rFonts w:ascii="Times New Roman" w:hAnsi="Times New Roman" w:cs="Times New Roman"/>
          <w:sz w:val="24"/>
          <w:szCs w:val="24"/>
        </w:rPr>
        <w:t xml:space="preserve"> </w:t>
      </w:r>
      <w:r w:rsidRPr="00585E6D">
        <w:rPr>
          <w:rFonts w:ascii="Times New Roman" w:hAnsi="Times New Roman" w:cs="Times New Roman"/>
          <w:sz w:val="24"/>
          <w:szCs w:val="24"/>
          <w:lang w:val="en-US"/>
        </w:rPr>
        <w:t>Basic</w:t>
      </w:r>
      <w:r w:rsidRPr="009E628E">
        <w:rPr>
          <w:rFonts w:ascii="Times New Roman" w:hAnsi="Times New Roman" w:cs="Times New Roman"/>
          <w:sz w:val="24"/>
          <w:szCs w:val="24"/>
        </w:rPr>
        <w:t xml:space="preserve"> </w:t>
      </w:r>
      <w:r w:rsidRPr="00585E6D">
        <w:rPr>
          <w:rFonts w:ascii="Times New Roman" w:hAnsi="Times New Roman" w:cs="Times New Roman"/>
          <w:sz w:val="24"/>
          <w:szCs w:val="24"/>
          <w:lang w:val="en-US"/>
        </w:rPr>
        <w:t>Connectivity</w:t>
      </w:r>
      <w:r w:rsidRPr="009E628E">
        <w:rPr>
          <w:rFonts w:ascii="Times New Roman" w:hAnsi="Times New Roman" w:cs="Times New Roman"/>
          <w:sz w:val="24"/>
          <w:szCs w:val="24"/>
        </w:rPr>
        <w:t>.</w:t>
      </w:r>
      <w:proofErr w:type="spellStart"/>
      <w:r w:rsidRPr="00585E6D">
        <w:rPr>
          <w:rFonts w:ascii="Times New Roman" w:hAnsi="Times New Roman" w:cs="Times New Roman"/>
          <w:sz w:val="24"/>
          <w:szCs w:val="24"/>
          <w:lang w:val="en-US"/>
        </w:rPr>
        <w:t>pka</w:t>
      </w:r>
      <w:proofErr w:type="spellEnd"/>
      <w:r w:rsidRPr="009E628E">
        <w:rPr>
          <w:rFonts w:ascii="Times New Roman" w:hAnsi="Times New Roman" w:cs="Times New Roman"/>
          <w:sz w:val="24"/>
          <w:szCs w:val="24"/>
        </w:rPr>
        <w:t xml:space="preserve"> " </w:t>
      </w:r>
      <w:r w:rsidRPr="00585E6D">
        <w:rPr>
          <w:rFonts w:ascii="Times New Roman" w:hAnsi="Times New Roman" w:cs="Times New Roman"/>
          <w:sz w:val="24"/>
          <w:szCs w:val="24"/>
        </w:rPr>
        <w:t>и</w:t>
      </w:r>
      <w:r w:rsidRPr="009E628E">
        <w:rPr>
          <w:rFonts w:ascii="Times New Roman" w:hAnsi="Times New Roman" w:cs="Times New Roman"/>
          <w:sz w:val="24"/>
          <w:szCs w:val="24"/>
        </w:rPr>
        <w:t xml:space="preserve"> </w:t>
      </w:r>
      <w:r w:rsidRPr="00585E6D">
        <w:rPr>
          <w:rFonts w:ascii="Times New Roman" w:hAnsi="Times New Roman" w:cs="Times New Roman"/>
          <w:sz w:val="24"/>
          <w:szCs w:val="24"/>
        </w:rPr>
        <w:t>выполните</w:t>
      </w:r>
      <w:r w:rsidRPr="009E628E">
        <w:rPr>
          <w:rFonts w:ascii="Times New Roman" w:hAnsi="Times New Roman" w:cs="Times New Roman"/>
          <w:sz w:val="24"/>
          <w:szCs w:val="24"/>
        </w:rPr>
        <w:t xml:space="preserve"> </w:t>
      </w:r>
      <w:r w:rsidRPr="00585E6D">
        <w:rPr>
          <w:rFonts w:ascii="Times New Roman" w:hAnsi="Times New Roman" w:cs="Times New Roman"/>
          <w:sz w:val="24"/>
          <w:szCs w:val="24"/>
        </w:rPr>
        <w:t>указанные</w:t>
      </w:r>
      <w:r w:rsidRPr="009E628E">
        <w:rPr>
          <w:rFonts w:ascii="Times New Roman" w:hAnsi="Times New Roman" w:cs="Times New Roman"/>
          <w:sz w:val="24"/>
          <w:szCs w:val="24"/>
        </w:rPr>
        <w:t xml:space="preserve"> </w:t>
      </w:r>
      <w:r w:rsidRPr="00585E6D">
        <w:rPr>
          <w:rFonts w:ascii="Times New Roman" w:hAnsi="Times New Roman" w:cs="Times New Roman"/>
          <w:sz w:val="24"/>
          <w:szCs w:val="24"/>
        </w:rPr>
        <w:t>задания</w:t>
      </w:r>
    </w:p>
    <w:p w14:paraId="374D5FD6" w14:textId="71DC6718" w:rsidR="007A5FF8" w:rsidRPr="007A5FF8" w:rsidRDefault="007A5FF8" w:rsidP="00D761AC">
      <w:pPr>
        <w:ind w:firstLine="426"/>
        <w:jc w:val="both"/>
        <w:rPr>
          <w:rFonts w:ascii="Times New Roman" w:hAnsi="Times New Roman" w:cs="Times New Roman"/>
          <w:b/>
          <w:bCs/>
          <w:sz w:val="24"/>
          <w:szCs w:val="24"/>
          <w:lang w:val="ru-RU"/>
        </w:rPr>
      </w:pPr>
      <w:r w:rsidRPr="007A5FF8">
        <w:rPr>
          <w:rFonts w:ascii="Times New Roman" w:hAnsi="Times New Roman" w:cs="Times New Roman"/>
          <w:b/>
          <w:bCs/>
          <w:sz w:val="24"/>
          <w:szCs w:val="24"/>
          <w:lang w:val="ru-RU"/>
        </w:rPr>
        <w:t xml:space="preserve">3.5 Просмотр </w:t>
      </w:r>
      <w:r w:rsidRPr="007D51EE">
        <w:rPr>
          <w:rFonts w:ascii="Times New Roman" w:hAnsi="Times New Roman" w:cs="Times New Roman"/>
          <w:b/>
          <w:bCs/>
          <w:sz w:val="24"/>
          <w:szCs w:val="24"/>
        </w:rPr>
        <w:t>ARP</w:t>
      </w:r>
      <w:r w:rsidRPr="007A5FF8">
        <w:rPr>
          <w:rFonts w:ascii="Times New Roman" w:hAnsi="Times New Roman" w:cs="Times New Roman"/>
          <w:b/>
          <w:bCs/>
          <w:sz w:val="24"/>
          <w:szCs w:val="24"/>
          <w:lang w:val="ru-RU"/>
        </w:rPr>
        <w:t xml:space="preserve"> с</w:t>
      </w:r>
      <w:r w:rsidRPr="007D51EE">
        <w:rPr>
          <w:rFonts w:ascii="Times New Roman" w:hAnsi="Times New Roman" w:cs="Times New Roman"/>
          <w:b/>
          <w:bCs/>
          <w:sz w:val="24"/>
          <w:szCs w:val="24"/>
        </w:rPr>
        <w:t> </w:t>
      </w:r>
      <w:r w:rsidRPr="007A5FF8">
        <w:rPr>
          <w:rFonts w:ascii="Times New Roman" w:hAnsi="Times New Roman" w:cs="Times New Roman"/>
          <w:b/>
          <w:bCs/>
          <w:sz w:val="24"/>
          <w:szCs w:val="24"/>
          <w:lang w:val="ru-RU"/>
        </w:rPr>
        <w:t xml:space="preserve">помощью интерфейса командной строки </w:t>
      </w:r>
      <w:r w:rsidRPr="007D51EE">
        <w:rPr>
          <w:rFonts w:ascii="Times New Roman" w:hAnsi="Times New Roman" w:cs="Times New Roman"/>
          <w:b/>
          <w:bCs/>
          <w:sz w:val="24"/>
          <w:szCs w:val="24"/>
        </w:rPr>
        <w:t>Windows</w:t>
      </w:r>
      <w:r w:rsidRPr="007A5FF8">
        <w:rPr>
          <w:rFonts w:ascii="Times New Roman" w:hAnsi="Times New Roman" w:cs="Times New Roman"/>
          <w:b/>
          <w:bCs/>
          <w:sz w:val="24"/>
          <w:szCs w:val="24"/>
          <w:lang w:val="ru-RU"/>
        </w:rPr>
        <w:t xml:space="preserve"> и </w:t>
      </w:r>
      <w:r w:rsidRPr="007D51EE">
        <w:rPr>
          <w:rFonts w:ascii="Times New Roman" w:hAnsi="Times New Roman" w:cs="Times New Roman"/>
          <w:b/>
          <w:bCs/>
          <w:sz w:val="24"/>
          <w:szCs w:val="24"/>
        </w:rPr>
        <w:t>Wireshark</w:t>
      </w:r>
    </w:p>
    <w:p w14:paraId="2E625EFF" w14:textId="77777777" w:rsidR="007A5FF8" w:rsidRPr="007D51EE" w:rsidRDefault="007A5FF8" w:rsidP="003A0173">
      <w:pPr>
        <w:ind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 xml:space="preserve">Команда </w:t>
      </w:r>
      <w:r w:rsidRPr="007D51EE">
        <w:rPr>
          <w:rFonts w:ascii="Times New Roman" w:hAnsi="Times New Roman" w:cs="Times New Roman"/>
          <w:b/>
          <w:bCs/>
          <w:sz w:val="24"/>
          <w:szCs w:val="24"/>
          <w:lang w:val="hu-HU"/>
        </w:rPr>
        <w:t xml:space="preserve">arp </w:t>
      </w:r>
      <w:r w:rsidRPr="007D51EE">
        <w:rPr>
          <w:rFonts w:ascii="Times New Roman" w:hAnsi="Times New Roman" w:cs="Times New Roman"/>
          <w:bCs/>
          <w:sz w:val="24"/>
          <w:szCs w:val="24"/>
          <w:lang w:val="hu-HU"/>
        </w:rPr>
        <w:t>позволяет пользователю просматривать и изменять ARP-кэш в ОС Windows. Команда вводится в командную строку Windows.</w:t>
      </w:r>
    </w:p>
    <w:p w14:paraId="0EE336B4" w14:textId="77777777" w:rsidR="007A5FF8" w:rsidRPr="007D51EE" w:rsidRDefault="007A5FF8" w:rsidP="007A5FF8">
      <w:pPr>
        <w:numPr>
          <w:ilvl w:val="0"/>
          <w:numId w:val="38"/>
        </w:numPr>
        <w:ind w:left="0" w:firstLine="426"/>
        <w:rPr>
          <w:rFonts w:ascii="Times New Roman" w:hAnsi="Times New Roman" w:cs="Times New Roman"/>
          <w:b/>
          <w:bCs/>
          <w:sz w:val="24"/>
          <w:szCs w:val="24"/>
          <w:lang w:val="hu-HU"/>
        </w:rPr>
      </w:pPr>
      <w:r w:rsidRPr="007D51EE">
        <w:rPr>
          <w:rFonts w:ascii="Times New Roman" w:hAnsi="Times New Roman" w:cs="Times New Roman"/>
          <w:b/>
          <w:bCs/>
          <w:sz w:val="24"/>
          <w:szCs w:val="24"/>
          <w:lang w:val="hu-HU"/>
        </w:rPr>
        <w:t>Отобразите ARP-кэш.</w:t>
      </w:r>
    </w:p>
    <w:p w14:paraId="3DB6579B" w14:textId="4221276F" w:rsidR="007A5FF8" w:rsidRPr="003A0173" w:rsidRDefault="007A5FF8" w:rsidP="003A0173">
      <w:pPr>
        <w:pStyle w:val="a3"/>
        <w:numPr>
          <w:ilvl w:val="3"/>
          <w:numId w:val="23"/>
        </w:numPr>
        <w:ind w:left="0" w:firstLine="426"/>
        <w:rPr>
          <w:rFonts w:ascii="Times New Roman" w:hAnsi="Times New Roman" w:cs="Times New Roman"/>
          <w:bCs/>
          <w:sz w:val="24"/>
          <w:szCs w:val="24"/>
          <w:lang w:val="hu-HU"/>
        </w:rPr>
      </w:pPr>
      <w:r w:rsidRPr="003A0173">
        <w:rPr>
          <w:rFonts w:ascii="Times New Roman" w:hAnsi="Times New Roman" w:cs="Times New Roman"/>
          <w:bCs/>
          <w:sz w:val="24"/>
          <w:szCs w:val="24"/>
          <w:lang w:val="hu-HU"/>
        </w:rPr>
        <w:t>Откройте окно командной строки на ПК-А и введите</w:t>
      </w:r>
      <w:r w:rsidRPr="003A0173">
        <w:rPr>
          <w:rFonts w:ascii="Times New Roman" w:hAnsi="Times New Roman" w:cs="Times New Roman"/>
          <w:b/>
          <w:bCs/>
          <w:sz w:val="24"/>
          <w:szCs w:val="24"/>
          <w:lang w:val="hu-HU"/>
        </w:rPr>
        <w:t xml:space="preserve"> arp</w:t>
      </w:r>
      <w:r w:rsidRPr="003A0173">
        <w:rPr>
          <w:rFonts w:ascii="Times New Roman" w:hAnsi="Times New Roman" w:cs="Times New Roman"/>
          <w:bCs/>
          <w:sz w:val="24"/>
          <w:szCs w:val="24"/>
          <w:lang w:val="hu-HU"/>
        </w:rPr>
        <w:t>.</w:t>
      </w:r>
    </w:p>
    <w:p w14:paraId="174BA256"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C:\Users\User1&gt; </w:t>
      </w:r>
      <w:proofErr w:type="spellStart"/>
      <w:r w:rsidRPr="007D51EE">
        <w:rPr>
          <w:rFonts w:ascii="Times New Roman" w:hAnsi="Times New Roman" w:cs="Times New Roman"/>
          <w:b/>
          <w:bCs/>
          <w:sz w:val="24"/>
          <w:szCs w:val="24"/>
        </w:rPr>
        <w:t>arp</w:t>
      </w:r>
      <w:proofErr w:type="spellEnd"/>
    </w:p>
    <w:p w14:paraId="4B9F8C97" w14:textId="5069AA66" w:rsidR="007A5FF8" w:rsidRPr="003A0173" w:rsidRDefault="007A5FF8" w:rsidP="003A0173">
      <w:pPr>
        <w:pStyle w:val="a3"/>
        <w:numPr>
          <w:ilvl w:val="3"/>
          <w:numId w:val="23"/>
        </w:numPr>
        <w:ind w:left="0" w:firstLine="426"/>
        <w:rPr>
          <w:rFonts w:ascii="Times New Roman" w:hAnsi="Times New Roman" w:cs="Times New Roman"/>
          <w:bCs/>
          <w:sz w:val="24"/>
          <w:szCs w:val="24"/>
          <w:lang w:val="hu-HU"/>
        </w:rPr>
      </w:pPr>
      <w:r w:rsidRPr="003A0173">
        <w:rPr>
          <w:rFonts w:ascii="Times New Roman" w:hAnsi="Times New Roman" w:cs="Times New Roman"/>
          <w:bCs/>
          <w:sz w:val="24"/>
          <w:szCs w:val="24"/>
          <w:lang w:val="hu-HU"/>
        </w:rPr>
        <w:t>Изучите выходные данные.</w:t>
      </w:r>
    </w:p>
    <w:p w14:paraId="42E16468"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Какая команда позволяет отобразить все записи в</w:t>
      </w:r>
      <w:r w:rsidRPr="007D51EE">
        <w:rPr>
          <w:rFonts w:ascii="Times New Roman" w:hAnsi="Times New Roman" w:cs="Times New Roman"/>
          <w:bCs/>
          <w:sz w:val="24"/>
          <w:szCs w:val="24"/>
        </w:rPr>
        <w:t> ARP</w:t>
      </w:r>
      <w:r w:rsidRPr="007A5FF8">
        <w:rPr>
          <w:rFonts w:ascii="Times New Roman" w:hAnsi="Times New Roman" w:cs="Times New Roman"/>
          <w:bCs/>
          <w:sz w:val="24"/>
          <w:szCs w:val="24"/>
          <w:lang w:val="ru-RU"/>
        </w:rPr>
        <w:t>-кэше?</w:t>
      </w:r>
    </w:p>
    <w:p w14:paraId="32E6BAA0"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Какая команда позволяет удалить все записи в</w:t>
      </w:r>
      <w:r w:rsidRPr="007D51EE">
        <w:rPr>
          <w:rFonts w:ascii="Times New Roman" w:hAnsi="Times New Roman" w:cs="Times New Roman"/>
          <w:bCs/>
          <w:sz w:val="24"/>
          <w:szCs w:val="24"/>
        </w:rPr>
        <w:t> ARP</w:t>
      </w:r>
      <w:r w:rsidRPr="007A5FF8">
        <w:rPr>
          <w:rFonts w:ascii="Times New Roman" w:hAnsi="Times New Roman" w:cs="Times New Roman"/>
          <w:bCs/>
          <w:sz w:val="24"/>
          <w:szCs w:val="24"/>
          <w:lang w:val="ru-RU"/>
        </w:rPr>
        <w:t xml:space="preserve">-кэше (очистить </w:t>
      </w:r>
      <w:r w:rsidRPr="007D51EE">
        <w:rPr>
          <w:rFonts w:ascii="Times New Roman" w:hAnsi="Times New Roman" w:cs="Times New Roman"/>
          <w:bCs/>
          <w:sz w:val="24"/>
          <w:szCs w:val="24"/>
        </w:rPr>
        <w:t>ARP</w:t>
      </w:r>
      <w:r w:rsidRPr="007A5FF8">
        <w:rPr>
          <w:rFonts w:ascii="Times New Roman" w:hAnsi="Times New Roman" w:cs="Times New Roman"/>
          <w:bCs/>
          <w:sz w:val="24"/>
          <w:szCs w:val="24"/>
          <w:lang w:val="ru-RU"/>
        </w:rPr>
        <w:t>-кэш)?</w:t>
      </w:r>
    </w:p>
    <w:p w14:paraId="0067A88C"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Какая команда позволяет удалить все записи в</w:t>
      </w:r>
      <w:r w:rsidRPr="007D51EE">
        <w:rPr>
          <w:rFonts w:ascii="Times New Roman" w:hAnsi="Times New Roman" w:cs="Times New Roman"/>
          <w:bCs/>
          <w:sz w:val="24"/>
          <w:szCs w:val="24"/>
        </w:rPr>
        <w:t> ARP</w:t>
      </w:r>
      <w:r w:rsidRPr="007A5FF8">
        <w:rPr>
          <w:rFonts w:ascii="Times New Roman" w:hAnsi="Times New Roman" w:cs="Times New Roman"/>
          <w:bCs/>
          <w:sz w:val="24"/>
          <w:szCs w:val="24"/>
          <w:lang w:val="ru-RU"/>
        </w:rPr>
        <w:t>-кэше для 192.168.1.11?</w:t>
      </w:r>
    </w:p>
    <w:p w14:paraId="28947BE6" w14:textId="2A7E775C" w:rsidR="007A5FF8" w:rsidRPr="003A0173" w:rsidRDefault="007A5FF8" w:rsidP="003A0173">
      <w:pPr>
        <w:pStyle w:val="a3"/>
        <w:numPr>
          <w:ilvl w:val="3"/>
          <w:numId w:val="23"/>
        </w:numPr>
        <w:ind w:left="0" w:firstLine="426"/>
        <w:rPr>
          <w:rFonts w:ascii="Times New Roman" w:hAnsi="Times New Roman" w:cs="Times New Roman"/>
          <w:bCs/>
          <w:sz w:val="24"/>
          <w:szCs w:val="24"/>
          <w:lang w:val="hu-HU"/>
        </w:rPr>
      </w:pPr>
      <w:r w:rsidRPr="003A0173">
        <w:rPr>
          <w:rFonts w:ascii="Times New Roman" w:hAnsi="Times New Roman" w:cs="Times New Roman"/>
          <w:bCs/>
          <w:sz w:val="24"/>
          <w:szCs w:val="24"/>
          <w:lang w:val="hu-HU"/>
        </w:rPr>
        <w:t xml:space="preserve">Введите </w:t>
      </w:r>
      <w:r w:rsidRPr="003A0173">
        <w:rPr>
          <w:rFonts w:ascii="Times New Roman" w:hAnsi="Times New Roman" w:cs="Times New Roman"/>
          <w:b/>
          <w:bCs/>
          <w:sz w:val="24"/>
          <w:szCs w:val="24"/>
          <w:lang w:val="hu-HU"/>
        </w:rPr>
        <w:t xml:space="preserve">arp </w:t>
      </w:r>
      <w:r w:rsidR="003A0173">
        <w:rPr>
          <w:rFonts w:ascii="Times New Roman" w:hAnsi="Times New Roman" w:cs="Times New Roman"/>
          <w:b/>
          <w:bCs/>
          <w:sz w:val="24"/>
          <w:szCs w:val="24"/>
          <w:lang w:val="ru-RU"/>
        </w:rPr>
        <w:t>-</w:t>
      </w:r>
      <w:r w:rsidRPr="003A0173">
        <w:rPr>
          <w:rFonts w:ascii="Times New Roman" w:hAnsi="Times New Roman" w:cs="Times New Roman"/>
          <w:b/>
          <w:bCs/>
          <w:sz w:val="24"/>
          <w:szCs w:val="24"/>
          <w:lang w:val="hu-HU"/>
        </w:rPr>
        <w:t>a</w:t>
      </w:r>
      <w:r w:rsidRPr="003A0173">
        <w:rPr>
          <w:rFonts w:ascii="Times New Roman" w:hAnsi="Times New Roman" w:cs="Times New Roman"/>
          <w:bCs/>
          <w:sz w:val="24"/>
          <w:szCs w:val="24"/>
          <w:lang w:val="hu-HU"/>
        </w:rPr>
        <w:t>, чтобы отобразить таблицу ARP.</w:t>
      </w:r>
    </w:p>
    <w:p w14:paraId="6361E352"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C:\Users\User1&gt; </w:t>
      </w:r>
      <w:proofErr w:type="spellStart"/>
      <w:r w:rsidRPr="007D51EE">
        <w:rPr>
          <w:rFonts w:ascii="Times New Roman" w:hAnsi="Times New Roman" w:cs="Times New Roman"/>
          <w:b/>
          <w:bCs/>
          <w:sz w:val="24"/>
          <w:szCs w:val="24"/>
        </w:rPr>
        <w:t>arp</w:t>
      </w:r>
      <w:proofErr w:type="spellEnd"/>
      <w:r w:rsidRPr="007D51EE">
        <w:rPr>
          <w:rFonts w:ascii="Times New Roman" w:hAnsi="Times New Roman" w:cs="Times New Roman"/>
          <w:b/>
          <w:bCs/>
          <w:sz w:val="24"/>
          <w:szCs w:val="24"/>
        </w:rPr>
        <w:t xml:space="preserve"> –a</w:t>
      </w:r>
    </w:p>
    <w:p w14:paraId="66FB96E6" w14:textId="553822D1" w:rsidR="007A5FF8" w:rsidRPr="003A0173" w:rsidRDefault="007A5FF8" w:rsidP="003A0173">
      <w:pPr>
        <w:pStyle w:val="a3"/>
        <w:numPr>
          <w:ilvl w:val="3"/>
          <w:numId w:val="23"/>
        </w:numPr>
        <w:ind w:left="0" w:firstLine="426"/>
        <w:jc w:val="both"/>
        <w:rPr>
          <w:rFonts w:ascii="Times New Roman" w:hAnsi="Times New Roman" w:cs="Times New Roman"/>
          <w:bCs/>
          <w:sz w:val="24"/>
          <w:szCs w:val="24"/>
          <w:lang w:val="hu-HU"/>
        </w:rPr>
      </w:pPr>
      <w:r w:rsidRPr="003A0173">
        <w:rPr>
          <w:rFonts w:ascii="Times New Roman" w:hAnsi="Times New Roman" w:cs="Times New Roman"/>
          <w:bCs/>
          <w:sz w:val="24"/>
          <w:szCs w:val="24"/>
          <w:lang w:val="hu-HU"/>
        </w:rPr>
        <w:t>Отправьте эхо-запрос с помощью команды ping с</w:t>
      </w:r>
      <w:r w:rsidRPr="003A0173">
        <w:rPr>
          <w:rFonts w:ascii="Times New Roman" w:hAnsi="Times New Roman" w:cs="Times New Roman"/>
          <w:bCs/>
          <w:sz w:val="24"/>
          <w:szCs w:val="24"/>
          <w:lang w:val="ru-RU"/>
        </w:rPr>
        <w:t xml:space="preserve"> вашего ПК</w:t>
      </w:r>
      <w:r w:rsidRPr="003A0173">
        <w:rPr>
          <w:rFonts w:ascii="Times New Roman" w:hAnsi="Times New Roman" w:cs="Times New Roman"/>
          <w:bCs/>
          <w:sz w:val="24"/>
          <w:szCs w:val="24"/>
          <w:lang w:val="hu-HU"/>
        </w:rPr>
        <w:t xml:space="preserve"> на ПК</w:t>
      </w:r>
      <w:r w:rsidRPr="003A0173">
        <w:rPr>
          <w:rFonts w:ascii="Times New Roman" w:hAnsi="Times New Roman" w:cs="Times New Roman"/>
          <w:bCs/>
          <w:sz w:val="24"/>
          <w:szCs w:val="24"/>
          <w:lang w:val="ru-RU"/>
        </w:rPr>
        <w:t xml:space="preserve"> другого учащегося</w:t>
      </w:r>
      <w:r w:rsidRPr="003A0173">
        <w:rPr>
          <w:rFonts w:ascii="Times New Roman" w:hAnsi="Times New Roman" w:cs="Times New Roman"/>
          <w:bCs/>
          <w:sz w:val="24"/>
          <w:szCs w:val="24"/>
          <w:lang w:val="hu-HU"/>
        </w:rPr>
        <w:t xml:space="preserve"> для динамического добавления записей в ARP-кэш.</w:t>
      </w:r>
    </w:p>
    <w:p w14:paraId="5CD8D8FC" w14:textId="21E379DE" w:rsidR="007A5FF8" w:rsidRPr="003A0173"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C:\Documents and Settings\User1&gt; </w:t>
      </w:r>
      <w:r w:rsidRPr="007D51EE">
        <w:rPr>
          <w:rFonts w:ascii="Times New Roman" w:hAnsi="Times New Roman" w:cs="Times New Roman"/>
          <w:b/>
          <w:bCs/>
          <w:sz w:val="24"/>
          <w:szCs w:val="24"/>
        </w:rPr>
        <w:t xml:space="preserve">ping </w:t>
      </w:r>
      <w:r w:rsidR="003A0173">
        <w:rPr>
          <w:rFonts w:ascii="Times New Roman" w:hAnsi="Times New Roman" w:cs="Times New Roman"/>
          <w:b/>
          <w:bCs/>
          <w:sz w:val="24"/>
          <w:szCs w:val="24"/>
        </w:rPr>
        <w:t>IP-</w:t>
      </w:r>
      <w:r w:rsidR="003A0173">
        <w:rPr>
          <w:rFonts w:ascii="Times New Roman" w:hAnsi="Times New Roman" w:cs="Times New Roman"/>
          <w:b/>
          <w:bCs/>
          <w:sz w:val="24"/>
          <w:szCs w:val="24"/>
          <w:lang w:val="ru-RU"/>
        </w:rPr>
        <w:t>адрес</w:t>
      </w:r>
      <w:r w:rsidR="003A0173" w:rsidRPr="003A0173">
        <w:rPr>
          <w:rFonts w:ascii="Times New Roman" w:hAnsi="Times New Roman" w:cs="Times New Roman"/>
          <w:b/>
          <w:bCs/>
          <w:sz w:val="24"/>
          <w:szCs w:val="24"/>
        </w:rPr>
        <w:t xml:space="preserve"> </w:t>
      </w:r>
      <w:r w:rsidR="003A0173">
        <w:rPr>
          <w:rFonts w:ascii="Times New Roman" w:hAnsi="Times New Roman" w:cs="Times New Roman"/>
          <w:b/>
          <w:bCs/>
          <w:sz w:val="24"/>
          <w:szCs w:val="24"/>
          <w:lang w:val="ru-RU"/>
        </w:rPr>
        <w:t>устройства</w:t>
      </w:r>
      <w:r w:rsidR="003A0173" w:rsidRPr="003A0173">
        <w:rPr>
          <w:rFonts w:ascii="Times New Roman" w:hAnsi="Times New Roman" w:cs="Times New Roman"/>
          <w:b/>
          <w:bCs/>
          <w:sz w:val="24"/>
          <w:szCs w:val="24"/>
        </w:rPr>
        <w:t xml:space="preserve"> </w:t>
      </w:r>
      <w:r w:rsidR="003A0173">
        <w:rPr>
          <w:rFonts w:ascii="Times New Roman" w:hAnsi="Times New Roman" w:cs="Times New Roman"/>
          <w:b/>
          <w:bCs/>
          <w:sz w:val="24"/>
          <w:szCs w:val="24"/>
          <w:lang w:val="ru-RU"/>
        </w:rPr>
        <w:t>коллеги</w:t>
      </w:r>
    </w:p>
    <w:p w14:paraId="060916D0" w14:textId="17348BC4"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Назовите физический адрес узла с</w:t>
      </w:r>
      <w:r w:rsidRPr="007D51EE">
        <w:rPr>
          <w:rFonts w:ascii="Times New Roman" w:hAnsi="Times New Roman" w:cs="Times New Roman"/>
          <w:bCs/>
          <w:sz w:val="24"/>
          <w:szCs w:val="24"/>
        </w:rPr>
        <w:t> IP</w:t>
      </w:r>
      <w:r w:rsidRPr="007A5FF8">
        <w:rPr>
          <w:rFonts w:ascii="Times New Roman" w:hAnsi="Times New Roman" w:cs="Times New Roman"/>
          <w:bCs/>
          <w:sz w:val="24"/>
          <w:szCs w:val="24"/>
          <w:lang w:val="ru-RU"/>
        </w:rPr>
        <w:t xml:space="preserve">-адресом </w:t>
      </w:r>
    </w:p>
    <w:p w14:paraId="5AD74A87" w14:textId="5A2B4CBB" w:rsidR="007A5FF8" w:rsidRPr="007D51EE" w:rsidRDefault="003A0173" w:rsidP="003A0173">
      <w:pPr>
        <w:ind w:left="360"/>
        <w:rPr>
          <w:rFonts w:ascii="Times New Roman" w:hAnsi="Times New Roman" w:cs="Times New Roman"/>
          <w:b/>
          <w:bCs/>
          <w:sz w:val="24"/>
          <w:szCs w:val="24"/>
          <w:lang w:val="hu-HU"/>
        </w:rPr>
      </w:pPr>
      <w:r>
        <w:rPr>
          <w:rFonts w:ascii="Times New Roman" w:hAnsi="Times New Roman" w:cs="Times New Roman"/>
          <w:b/>
          <w:bCs/>
          <w:sz w:val="24"/>
          <w:szCs w:val="24"/>
          <w:lang w:val="ru-RU"/>
        </w:rPr>
        <w:t xml:space="preserve">Шаг 2. </w:t>
      </w:r>
      <w:r w:rsidR="007A5FF8" w:rsidRPr="007D51EE">
        <w:rPr>
          <w:rFonts w:ascii="Times New Roman" w:hAnsi="Times New Roman" w:cs="Times New Roman"/>
          <w:b/>
          <w:bCs/>
          <w:sz w:val="24"/>
          <w:szCs w:val="24"/>
          <w:lang w:val="hu-HU"/>
        </w:rPr>
        <w:t>Настройте записи в ARP-кэш вручную.</w:t>
      </w:r>
    </w:p>
    <w:p w14:paraId="1052F264" w14:textId="77777777" w:rsidR="007A5FF8" w:rsidRPr="007D51EE" w:rsidRDefault="007A5FF8" w:rsidP="003A0173">
      <w:pPr>
        <w:ind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 xml:space="preserve">Чтобы удалить записи из ARP-кэша, выполните команду </w:t>
      </w:r>
      <w:r w:rsidRPr="007D51EE">
        <w:rPr>
          <w:rFonts w:ascii="Times New Roman" w:hAnsi="Times New Roman" w:cs="Times New Roman"/>
          <w:b/>
          <w:bCs/>
          <w:sz w:val="24"/>
          <w:szCs w:val="24"/>
          <w:lang w:val="hu-HU"/>
        </w:rPr>
        <w:t>arp –d {inet- addr | *}</w:t>
      </w:r>
      <w:r w:rsidRPr="007D51EE">
        <w:rPr>
          <w:rFonts w:ascii="Times New Roman" w:hAnsi="Times New Roman" w:cs="Times New Roman"/>
          <w:bCs/>
          <w:sz w:val="24"/>
          <w:szCs w:val="24"/>
          <w:lang w:val="hu-HU"/>
        </w:rPr>
        <w:t xml:space="preserve">. Можно удалить адреса по отдельности, указав соответствующие IP-адреса, либо стереть сразу все записи с помощью подстановочного символа </w:t>
      </w:r>
      <w:r w:rsidRPr="007D51EE">
        <w:rPr>
          <w:rFonts w:ascii="Times New Roman" w:hAnsi="Times New Roman" w:cs="Times New Roman"/>
          <w:b/>
          <w:bCs/>
          <w:sz w:val="24"/>
          <w:szCs w:val="24"/>
          <w:lang w:val="hu-HU"/>
        </w:rPr>
        <w:t>*</w:t>
      </w:r>
      <w:r w:rsidRPr="007D51EE">
        <w:rPr>
          <w:rFonts w:ascii="Times New Roman" w:hAnsi="Times New Roman" w:cs="Times New Roman"/>
          <w:bCs/>
          <w:sz w:val="24"/>
          <w:szCs w:val="24"/>
          <w:lang w:val="hu-HU"/>
        </w:rPr>
        <w:t>.</w:t>
      </w:r>
    </w:p>
    <w:p w14:paraId="59299588" w14:textId="38EA6235" w:rsidR="007A5FF8" w:rsidRPr="003A0173" w:rsidRDefault="003A0173" w:rsidP="003A0173">
      <w:pPr>
        <w:ind w:firstLine="426"/>
        <w:rPr>
          <w:rFonts w:ascii="Times New Roman" w:hAnsi="Times New Roman" w:cs="Times New Roman"/>
          <w:bCs/>
          <w:sz w:val="24"/>
          <w:szCs w:val="24"/>
          <w:lang w:val="hu-HU"/>
        </w:rPr>
      </w:pPr>
      <w:r>
        <w:rPr>
          <w:rFonts w:ascii="Times New Roman" w:hAnsi="Times New Roman" w:cs="Times New Roman"/>
          <w:bCs/>
          <w:sz w:val="24"/>
          <w:szCs w:val="24"/>
          <w:lang w:val="ru-RU"/>
        </w:rPr>
        <w:lastRenderedPageBreak/>
        <w:t xml:space="preserve">1) </w:t>
      </w:r>
      <w:r w:rsidR="007A5FF8" w:rsidRPr="003A0173">
        <w:rPr>
          <w:rFonts w:ascii="Times New Roman" w:hAnsi="Times New Roman" w:cs="Times New Roman"/>
          <w:bCs/>
          <w:sz w:val="24"/>
          <w:szCs w:val="24"/>
          <w:lang w:val="hu-HU"/>
        </w:rPr>
        <w:t xml:space="preserve">С </w:t>
      </w:r>
      <w:r w:rsidR="007A5FF8" w:rsidRPr="003A0173">
        <w:rPr>
          <w:rFonts w:ascii="Times New Roman" w:hAnsi="Times New Roman" w:cs="Times New Roman"/>
          <w:bCs/>
          <w:sz w:val="24"/>
          <w:szCs w:val="24"/>
          <w:lang w:val="ru-RU"/>
        </w:rPr>
        <w:t xml:space="preserve">вашего </w:t>
      </w:r>
      <w:r w:rsidR="007A5FF8" w:rsidRPr="003A0173">
        <w:rPr>
          <w:rFonts w:ascii="Times New Roman" w:hAnsi="Times New Roman" w:cs="Times New Roman"/>
          <w:bCs/>
          <w:sz w:val="24"/>
          <w:szCs w:val="24"/>
          <w:lang w:val="hu-HU"/>
        </w:rPr>
        <w:t>ПК отправьте эхо-запросы с помощью команды ping на все адрес</w:t>
      </w:r>
      <w:r w:rsidR="007A5FF8" w:rsidRPr="003A0173">
        <w:rPr>
          <w:rFonts w:ascii="Times New Roman" w:hAnsi="Times New Roman" w:cs="Times New Roman"/>
          <w:bCs/>
          <w:sz w:val="24"/>
          <w:szCs w:val="24"/>
          <w:lang w:val="ru-RU"/>
        </w:rPr>
        <w:t xml:space="preserve"> другого учащегося и на адрес шлюза по умолчанию</w:t>
      </w:r>
      <w:r w:rsidR="007A5FF8" w:rsidRPr="003A0173">
        <w:rPr>
          <w:rFonts w:ascii="Times New Roman" w:hAnsi="Times New Roman" w:cs="Times New Roman"/>
          <w:bCs/>
          <w:sz w:val="24"/>
          <w:szCs w:val="24"/>
          <w:lang w:val="hu-HU"/>
        </w:rPr>
        <w:t>.</w:t>
      </w:r>
    </w:p>
    <w:p w14:paraId="2B5A6CE2" w14:textId="7E2A2E4C" w:rsidR="007A5FF8" w:rsidRPr="003A0173" w:rsidRDefault="007A5FF8" w:rsidP="003A0173">
      <w:pPr>
        <w:pStyle w:val="a3"/>
        <w:numPr>
          <w:ilvl w:val="3"/>
          <w:numId w:val="22"/>
        </w:numPr>
        <w:ind w:left="0" w:firstLine="426"/>
        <w:jc w:val="both"/>
        <w:rPr>
          <w:rFonts w:ascii="Times New Roman" w:hAnsi="Times New Roman" w:cs="Times New Roman"/>
          <w:bCs/>
          <w:sz w:val="24"/>
          <w:szCs w:val="24"/>
          <w:lang w:val="hu-HU"/>
        </w:rPr>
      </w:pPr>
      <w:r w:rsidRPr="003A0173">
        <w:rPr>
          <w:rFonts w:ascii="Times New Roman" w:hAnsi="Times New Roman" w:cs="Times New Roman"/>
          <w:bCs/>
          <w:sz w:val="24"/>
          <w:szCs w:val="24"/>
          <w:lang w:val="hu-HU"/>
        </w:rPr>
        <w:t>Убедитесь в том, что все адреса добавлены в ARP-кэш. Если адрес в ARP-кэше отсутствует, отправьте эхо-запрос с помощью команды ping на адрес назначения и проверьте, добавлен ли адрес в ARP-кэш.</w:t>
      </w:r>
    </w:p>
    <w:p w14:paraId="470FD1D9"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C:\Users\User1&gt; </w:t>
      </w:r>
      <w:proofErr w:type="spellStart"/>
      <w:r w:rsidRPr="007D51EE">
        <w:rPr>
          <w:rFonts w:ascii="Times New Roman" w:hAnsi="Times New Roman" w:cs="Times New Roman"/>
          <w:b/>
          <w:bCs/>
          <w:sz w:val="24"/>
          <w:szCs w:val="24"/>
        </w:rPr>
        <w:t>arp</w:t>
      </w:r>
      <w:proofErr w:type="spellEnd"/>
      <w:r w:rsidRPr="007D51EE">
        <w:rPr>
          <w:rFonts w:ascii="Times New Roman" w:hAnsi="Times New Roman" w:cs="Times New Roman"/>
          <w:b/>
          <w:bCs/>
          <w:sz w:val="24"/>
          <w:szCs w:val="24"/>
        </w:rPr>
        <w:t xml:space="preserve"> –a</w:t>
      </w:r>
    </w:p>
    <w:p w14:paraId="44F25111" w14:textId="0822D7A1" w:rsidR="007A5FF8" w:rsidRPr="003A0173" w:rsidRDefault="007A5FF8" w:rsidP="003A0173">
      <w:pPr>
        <w:pStyle w:val="a3"/>
        <w:numPr>
          <w:ilvl w:val="3"/>
          <w:numId w:val="22"/>
        </w:numPr>
        <w:ind w:left="0" w:firstLine="426"/>
        <w:jc w:val="both"/>
        <w:rPr>
          <w:rFonts w:ascii="Times New Roman" w:hAnsi="Times New Roman" w:cs="Times New Roman"/>
          <w:bCs/>
          <w:sz w:val="24"/>
          <w:szCs w:val="24"/>
          <w:lang w:val="hu-HU"/>
        </w:rPr>
      </w:pPr>
      <w:r w:rsidRPr="003A0173">
        <w:rPr>
          <w:rFonts w:ascii="Times New Roman" w:hAnsi="Times New Roman" w:cs="Times New Roman"/>
          <w:bCs/>
          <w:sz w:val="24"/>
          <w:szCs w:val="24"/>
          <w:lang w:val="hu-HU"/>
        </w:rPr>
        <w:t xml:space="preserve">Откройте командную строку от имени администратора. Нажмите кнопку </w:t>
      </w:r>
      <w:r w:rsidRPr="003A0173">
        <w:rPr>
          <w:rFonts w:ascii="Times New Roman" w:hAnsi="Times New Roman" w:cs="Times New Roman"/>
          <w:b/>
          <w:bCs/>
          <w:sz w:val="24"/>
          <w:szCs w:val="24"/>
          <w:lang w:val="hu-HU"/>
        </w:rPr>
        <w:t>Пуск и </w:t>
      </w:r>
      <w:r w:rsidRPr="003A0173">
        <w:rPr>
          <w:rFonts w:ascii="Times New Roman" w:hAnsi="Times New Roman" w:cs="Times New Roman"/>
          <w:bCs/>
          <w:sz w:val="24"/>
          <w:szCs w:val="24"/>
          <w:lang w:val="hu-HU"/>
        </w:rPr>
        <w:t xml:space="preserve">в поле </w:t>
      </w:r>
      <w:r w:rsidRPr="003A0173">
        <w:rPr>
          <w:rFonts w:ascii="Times New Roman" w:hAnsi="Times New Roman" w:cs="Times New Roman"/>
          <w:bCs/>
          <w:i/>
          <w:sz w:val="24"/>
          <w:szCs w:val="24"/>
          <w:lang w:val="hu-HU"/>
        </w:rPr>
        <w:t xml:space="preserve">Найти программы и файлы </w:t>
      </w:r>
      <w:r w:rsidRPr="003A0173">
        <w:rPr>
          <w:rFonts w:ascii="Times New Roman" w:hAnsi="Times New Roman" w:cs="Times New Roman"/>
          <w:bCs/>
          <w:sz w:val="24"/>
          <w:szCs w:val="24"/>
          <w:lang w:val="hu-HU"/>
        </w:rPr>
        <w:t>введите команду</w:t>
      </w:r>
      <w:r w:rsidRPr="003A0173">
        <w:rPr>
          <w:rFonts w:ascii="Times New Roman" w:hAnsi="Times New Roman" w:cs="Times New Roman"/>
          <w:b/>
          <w:bCs/>
          <w:sz w:val="24"/>
          <w:szCs w:val="24"/>
          <w:lang w:val="hu-HU"/>
        </w:rPr>
        <w:t xml:space="preserve"> cmd</w:t>
      </w:r>
      <w:r w:rsidRPr="003A0173">
        <w:rPr>
          <w:rFonts w:ascii="Times New Roman" w:hAnsi="Times New Roman" w:cs="Times New Roman"/>
          <w:bCs/>
          <w:sz w:val="24"/>
          <w:szCs w:val="24"/>
          <w:lang w:val="hu-HU"/>
        </w:rPr>
        <w:t xml:space="preserve">. Когда появится значок </w:t>
      </w:r>
      <w:r w:rsidRPr="003A0173">
        <w:rPr>
          <w:rFonts w:ascii="Times New Roman" w:hAnsi="Times New Roman" w:cs="Times New Roman"/>
          <w:b/>
          <w:bCs/>
          <w:sz w:val="24"/>
          <w:szCs w:val="24"/>
          <w:lang w:val="hu-HU"/>
        </w:rPr>
        <w:t>cmd</w:t>
      </w:r>
      <w:r w:rsidRPr="003A0173">
        <w:rPr>
          <w:rFonts w:ascii="Times New Roman" w:hAnsi="Times New Roman" w:cs="Times New Roman"/>
          <w:bCs/>
          <w:sz w:val="24"/>
          <w:szCs w:val="24"/>
          <w:lang w:val="hu-HU"/>
        </w:rPr>
        <w:t>, нажмите на него правой кнопкой мыши и выберите параметр</w:t>
      </w:r>
      <w:r w:rsidRPr="003A0173">
        <w:rPr>
          <w:rFonts w:ascii="Times New Roman" w:hAnsi="Times New Roman" w:cs="Times New Roman"/>
          <w:b/>
          <w:bCs/>
          <w:sz w:val="24"/>
          <w:szCs w:val="24"/>
          <w:lang w:val="hu-HU"/>
        </w:rPr>
        <w:t xml:space="preserve"> Запуск от имени администратора</w:t>
      </w:r>
      <w:r w:rsidRPr="003A0173">
        <w:rPr>
          <w:rFonts w:ascii="Times New Roman" w:hAnsi="Times New Roman" w:cs="Times New Roman"/>
          <w:bCs/>
          <w:sz w:val="24"/>
          <w:szCs w:val="24"/>
          <w:lang w:val="hu-HU"/>
        </w:rPr>
        <w:t>. Нажмите кнопку</w:t>
      </w:r>
      <w:r w:rsidRPr="003A0173">
        <w:rPr>
          <w:rFonts w:ascii="Times New Roman" w:hAnsi="Times New Roman" w:cs="Times New Roman"/>
          <w:b/>
          <w:bCs/>
          <w:sz w:val="24"/>
          <w:szCs w:val="24"/>
          <w:lang w:val="hu-HU"/>
        </w:rPr>
        <w:t xml:space="preserve"> Да</w:t>
      </w:r>
      <w:r w:rsidRPr="003A0173">
        <w:rPr>
          <w:rFonts w:ascii="Times New Roman" w:hAnsi="Times New Roman" w:cs="Times New Roman"/>
          <w:bCs/>
          <w:sz w:val="24"/>
          <w:szCs w:val="24"/>
          <w:lang w:val="hu-HU"/>
        </w:rPr>
        <w:t>, чтобы разрешить этой программе вносить изменения.</w:t>
      </w:r>
    </w:p>
    <w:p w14:paraId="2F11BB0D" w14:textId="77777777" w:rsidR="007A5FF8" w:rsidRPr="007D51EE" w:rsidRDefault="007A5FF8" w:rsidP="007A5FF8">
      <w:pPr>
        <w:ind w:firstLine="426"/>
        <w:jc w:val="center"/>
        <w:rPr>
          <w:rFonts w:ascii="Times New Roman" w:hAnsi="Times New Roman" w:cs="Times New Roman"/>
          <w:bCs/>
          <w:sz w:val="24"/>
          <w:szCs w:val="24"/>
        </w:rPr>
      </w:pPr>
      <w:r w:rsidRPr="007D51EE">
        <w:rPr>
          <w:rFonts w:ascii="Times New Roman" w:hAnsi="Times New Roman" w:cs="Times New Roman"/>
          <w:bCs/>
          <w:noProof/>
          <w:sz w:val="24"/>
          <w:szCs w:val="24"/>
        </w:rPr>
        <w:drawing>
          <wp:inline distT="0" distB="0" distL="0" distR="0" wp14:anchorId="6DEE5EB1" wp14:editId="147E1121">
            <wp:extent cx="2918505" cy="3207943"/>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554" cy="3236575"/>
                    </a:xfrm>
                    <a:prstGeom prst="rect">
                      <a:avLst/>
                    </a:prstGeom>
                    <a:solidFill>
                      <a:srgbClr val="FFFFFF"/>
                    </a:solidFill>
                    <a:ln>
                      <a:noFill/>
                    </a:ln>
                  </pic:spPr>
                </pic:pic>
              </a:graphicData>
            </a:graphic>
          </wp:inline>
        </w:drawing>
      </w:r>
    </w:p>
    <w:p w14:paraId="5641A48F" w14:textId="1B8DDF37" w:rsidR="007A5FF8" w:rsidRPr="003A0173" w:rsidRDefault="007A5FF8" w:rsidP="003A0173">
      <w:pPr>
        <w:pStyle w:val="a3"/>
        <w:numPr>
          <w:ilvl w:val="3"/>
          <w:numId w:val="22"/>
        </w:numPr>
        <w:ind w:left="0" w:firstLine="426"/>
        <w:jc w:val="both"/>
        <w:rPr>
          <w:rFonts w:ascii="Times New Roman" w:hAnsi="Times New Roman" w:cs="Times New Roman"/>
          <w:bCs/>
          <w:sz w:val="24"/>
          <w:szCs w:val="24"/>
          <w:lang w:val="hu-HU"/>
        </w:rPr>
      </w:pPr>
      <w:r w:rsidRPr="003A0173">
        <w:rPr>
          <w:rFonts w:ascii="Times New Roman" w:hAnsi="Times New Roman" w:cs="Times New Roman"/>
          <w:bCs/>
          <w:sz w:val="24"/>
          <w:szCs w:val="24"/>
          <w:lang w:val="hu-HU"/>
        </w:rPr>
        <w:t xml:space="preserve">В окне командной строки администратора введите </w:t>
      </w:r>
      <w:r w:rsidRPr="003A0173">
        <w:rPr>
          <w:rFonts w:ascii="Times New Roman" w:hAnsi="Times New Roman" w:cs="Times New Roman"/>
          <w:b/>
          <w:bCs/>
          <w:sz w:val="24"/>
          <w:szCs w:val="24"/>
          <w:lang w:val="hu-HU"/>
        </w:rPr>
        <w:t>arp –d *</w:t>
      </w:r>
      <w:r w:rsidRPr="003A0173">
        <w:rPr>
          <w:rFonts w:ascii="Times New Roman" w:hAnsi="Times New Roman" w:cs="Times New Roman"/>
          <w:bCs/>
          <w:sz w:val="24"/>
          <w:szCs w:val="24"/>
          <w:lang w:val="hu-HU"/>
        </w:rPr>
        <w:t>. Эта команда удалит все записи из ARP-кэша. Убедитесь в том, что все записи из ARP-кэша удалены. Для этого в командной строке введите</w:t>
      </w:r>
      <w:r w:rsidRPr="003A0173">
        <w:rPr>
          <w:rFonts w:ascii="Times New Roman" w:hAnsi="Times New Roman" w:cs="Times New Roman"/>
          <w:b/>
          <w:bCs/>
          <w:sz w:val="24"/>
          <w:szCs w:val="24"/>
          <w:lang w:val="hu-HU"/>
        </w:rPr>
        <w:t xml:space="preserve"> arp –a</w:t>
      </w:r>
      <w:r w:rsidRPr="003A0173">
        <w:rPr>
          <w:rFonts w:ascii="Times New Roman" w:hAnsi="Times New Roman" w:cs="Times New Roman"/>
          <w:bCs/>
          <w:sz w:val="24"/>
          <w:szCs w:val="24"/>
          <w:lang w:val="hu-HU"/>
        </w:rPr>
        <w:t>.</w:t>
      </w:r>
    </w:p>
    <w:p w14:paraId="2F52DCB0"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C:\windows\system32&gt; </w:t>
      </w:r>
      <w:proofErr w:type="spellStart"/>
      <w:r w:rsidRPr="007D51EE">
        <w:rPr>
          <w:rFonts w:ascii="Times New Roman" w:hAnsi="Times New Roman" w:cs="Times New Roman"/>
          <w:b/>
          <w:bCs/>
          <w:sz w:val="24"/>
          <w:szCs w:val="24"/>
        </w:rPr>
        <w:t>arp</w:t>
      </w:r>
      <w:proofErr w:type="spellEnd"/>
      <w:r w:rsidRPr="007D51EE">
        <w:rPr>
          <w:rFonts w:ascii="Times New Roman" w:hAnsi="Times New Roman" w:cs="Times New Roman"/>
          <w:b/>
          <w:bCs/>
          <w:sz w:val="24"/>
          <w:szCs w:val="24"/>
        </w:rPr>
        <w:t xml:space="preserve"> –d *</w:t>
      </w:r>
    </w:p>
    <w:p w14:paraId="18E92481"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C:\windows\system32&gt; </w:t>
      </w:r>
      <w:proofErr w:type="spellStart"/>
      <w:r w:rsidRPr="007D51EE">
        <w:rPr>
          <w:rFonts w:ascii="Times New Roman" w:hAnsi="Times New Roman" w:cs="Times New Roman"/>
          <w:b/>
          <w:bCs/>
          <w:sz w:val="24"/>
          <w:szCs w:val="24"/>
        </w:rPr>
        <w:t>arp</w:t>
      </w:r>
      <w:proofErr w:type="spellEnd"/>
      <w:r w:rsidRPr="007D51EE">
        <w:rPr>
          <w:rFonts w:ascii="Times New Roman" w:hAnsi="Times New Roman" w:cs="Times New Roman"/>
          <w:b/>
          <w:bCs/>
          <w:sz w:val="24"/>
          <w:szCs w:val="24"/>
        </w:rPr>
        <w:t xml:space="preserve"> –a</w:t>
      </w:r>
    </w:p>
    <w:p w14:paraId="432A372A" w14:textId="087DD001" w:rsidR="007A5FF8" w:rsidRPr="003A0173" w:rsidRDefault="007A5FF8" w:rsidP="003A0173">
      <w:pPr>
        <w:pStyle w:val="a3"/>
        <w:numPr>
          <w:ilvl w:val="3"/>
          <w:numId w:val="22"/>
        </w:numPr>
        <w:ind w:left="0" w:firstLine="426"/>
        <w:rPr>
          <w:rFonts w:ascii="Times New Roman" w:hAnsi="Times New Roman" w:cs="Times New Roman"/>
          <w:bCs/>
          <w:sz w:val="24"/>
          <w:szCs w:val="24"/>
          <w:lang w:val="hu-HU"/>
        </w:rPr>
      </w:pPr>
      <w:r w:rsidRPr="003A0173">
        <w:rPr>
          <w:rFonts w:ascii="Times New Roman" w:hAnsi="Times New Roman" w:cs="Times New Roman"/>
          <w:bCs/>
          <w:sz w:val="24"/>
          <w:szCs w:val="24"/>
          <w:lang w:val="hu-HU"/>
        </w:rPr>
        <w:t>Подождите несколько минут. Протокол обнаружения соседей снова начинает заполнять ARP-кэш.</w:t>
      </w:r>
    </w:p>
    <w:p w14:paraId="459318FB"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sz w:val="24"/>
          <w:szCs w:val="24"/>
        </w:rPr>
        <w:t xml:space="preserve">C:\Users\User1&gt; </w:t>
      </w:r>
      <w:proofErr w:type="spellStart"/>
      <w:r w:rsidRPr="007D51EE">
        <w:rPr>
          <w:rFonts w:ascii="Times New Roman" w:hAnsi="Times New Roman" w:cs="Times New Roman"/>
          <w:b/>
          <w:bCs/>
          <w:sz w:val="24"/>
          <w:szCs w:val="24"/>
        </w:rPr>
        <w:t>arp</w:t>
      </w:r>
      <w:proofErr w:type="spellEnd"/>
      <w:r w:rsidRPr="007D51EE">
        <w:rPr>
          <w:rFonts w:ascii="Times New Roman" w:hAnsi="Times New Roman" w:cs="Times New Roman"/>
          <w:b/>
          <w:bCs/>
          <w:sz w:val="24"/>
          <w:szCs w:val="24"/>
        </w:rPr>
        <w:t xml:space="preserve"> –a</w:t>
      </w:r>
    </w:p>
    <w:p w14:paraId="1890E9E4"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
          <w:bCs/>
          <w:sz w:val="24"/>
          <w:szCs w:val="24"/>
          <w:lang w:val="ru-RU"/>
        </w:rPr>
        <w:t xml:space="preserve">Часть 2. Анализ обмена сообщениями </w:t>
      </w:r>
      <w:r w:rsidRPr="007D51EE">
        <w:rPr>
          <w:rFonts w:ascii="Times New Roman" w:hAnsi="Times New Roman" w:cs="Times New Roman"/>
          <w:b/>
          <w:bCs/>
          <w:sz w:val="24"/>
          <w:szCs w:val="24"/>
        </w:rPr>
        <w:t>ARP</w:t>
      </w:r>
      <w:r w:rsidRPr="007A5FF8">
        <w:rPr>
          <w:rFonts w:ascii="Times New Roman" w:hAnsi="Times New Roman" w:cs="Times New Roman"/>
          <w:b/>
          <w:bCs/>
          <w:sz w:val="24"/>
          <w:szCs w:val="24"/>
          <w:lang w:val="ru-RU"/>
        </w:rPr>
        <w:t xml:space="preserve"> с</w:t>
      </w:r>
      <w:r w:rsidRPr="007D51EE">
        <w:rPr>
          <w:rFonts w:ascii="Times New Roman" w:hAnsi="Times New Roman" w:cs="Times New Roman"/>
          <w:b/>
          <w:bCs/>
          <w:sz w:val="24"/>
          <w:szCs w:val="24"/>
        </w:rPr>
        <w:t> </w:t>
      </w:r>
      <w:r w:rsidRPr="007A5FF8">
        <w:rPr>
          <w:rFonts w:ascii="Times New Roman" w:hAnsi="Times New Roman" w:cs="Times New Roman"/>
          <w:b/>
          <w:bCs/>
          <w:sz w:val="24"/>
          <w:szCs w:val="24"/>
          <w:lang w:val="ru-RU"/>
        </w:rPr>
        <w:t xml:space="preserve">помощью программы </w:t>
      </w:r>
      <w:r w:rsidRPr="007D51EE">
        <w:rPr>
          <w:rFonts w:ascii="Times New Roman" w:hAnsi="Times New Roman" w:cs="Times New Roman"/>
          <w:b/>
          <w:bCs/>
          <w:sz w:val="24"/>
          <w:szCs w:val="24"/>
        </w:rPr>
        <w:t>Wireshark</w:t>
      </w:r>
    </w:p>
    <w:p w14:paraId="0A69A0D4"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Cs/>
          <w:sz w:val="24"/>
          <w:szCs w:val="24"/>
          <w:lang w:val="hu-HU"/>
        </w:rPr>
        <w:t>В части 2 вам предстоит изучить обмен сообщениями ARP, используя программу Wireshark для их захвата и оценки. Кроме того, вы проанализируете задержки сети, вызванные обменом сообщениями ARP между устройствами.</w:t>
      </w:r>
    </w:p>
    <w:p w14:paraId="114BA60E" w14:textId="77777777" w:rsidR="007A5FF8" w:rsidRPr="007A5FF8" w:rsidRDefault="007A5FF8" w:rsidP="007A5FF8">
      <w:pPr>
        <w:numPr>
          <w:ilvl w:val="0"/>
          <w:numId w:val="43"/>
        </w:numPr>
        <w:ind w:left="0" w:firstLine="426"/>
        <w:rPr>
          <w:rFonts w:ascii="Times New Roman" w:hAnsi="Times New Roman" w:cs="Times New Roman"/>
          <w:bCs/>
          <w:sz w:val="24"/>
          <w:szCs w:val="24"/>
          <w:lang w:val="ru-RU"/>
        </w:rPr>
      </w:pPr>
      <w:r w:rsidRPr="007A5FF8">
        <w:rPr>
          <w:rFonts w:ascii="Times New Roman" w:hAnsi="Times New Roman" w:cs="Times New Roman"/>
          <w:b/>
          <w:bCs/>
          <w:sz w:val="24"/>
          <w:szCs w:val="24"/>
          <w:lang w:val="ru-RU"/>
        </w:rPr>
        <w:lastRenderedPageBreak/>
        <w:t xml:space="preserve">Настройте программу </w:t>
      </w:r>
      <w:r w:rsidRPr="007D51EE">
        <w:rPr>
          <w:rFonts w:ascii="Times New Roman" w:hAnsi="Times New Roman" w:cs="Times New Roman"/>
          <w:b/>
          <w:bCs/>
          <w:sz w:val="24"/>
          <w:szCs w:val="24"/>
        </w:rPr>
        <w:t>Wireshark</w:t>
      </w:r>
      <w:r w:rsidRPr="007A5FF8">
        <w:rPr>
          <w:rFonts w:ascii="Times New Roman" w:hAnsi="Times New Roman" w:cs="Times New Roman"/>
          <w:b/>
          <w:bCs/>
          <w:sz w:val="24"/>
          <w:szCs w:val="24"/>
          <w:lang w:val="ru-RU"/>
        </w:rPr>
        <w:t xml:space="preserve"> для захвата пакетов.</w:t>
      </w:r>
    </w:p>
    <w:p w14:paraId="1E2E340A" w14:textId="66B16F73" w:rsidR="007A5FF8" w:rsidRPr="00394474" w:rsidRDefault="007A5FF8" w:rsidP="00394474">
      <w:pPr>
        <w:pStyle w:val="a3"/>
        <w:numPr>
          <w:ilvl w:val="1"/>
          <w:numId w:val="16"/>
        </w:numPr>
        <w:ind w:left="0" w:firstLine="426"/>
        <w:rPr>
          <w:rFonts w:ascii="Times New Roman" w:hAnsi="Times New Roman" w:cs="Times New Roman"/>
          <w:bCs/>
          <w:sz w:val="24"/>
          <w:szCs w:val="24"/>
          <w:lang w:val="hu-HU"/>
        </w:rPr>
      </w:pPr>
      <w:r w:rsidRPr="00394474">
        <w:rPr>
          <w:rFonts w:ascii="Times New Roman" w:hAnsi="Times New Roman" w:cs="Times New Roman"/>
          <w:bCs/>
          <w:sz w:val="24"/>
          <w:szCs w:val="24"/>
          <w:lang w:val="hu-HU"/>
        </w:rPr>
        <w:t>Запустите программу Wireshark.</w:t>
      </w:r>
    </w:p>
    <w:p w14:paraId="6D8F2C03" w14:textId="16C313E1" w:rsidR="007A5FF8" w:rsidRPr="00394474" w:rsidRDefault="007A5FF8" w:rsidP="00394474">
      <w:pPr>
        <w:pStyle w:val="a3"/>
        <w:numPr>
          <w:ilvl w:val="1"/>
          <w:numId w:val="16"/>
        </w:numPr>
        <w:ind w:left="0" w:firstLine="426"/>
        <w:rPr>
          <w:rFonts w:ascii="Times New Roman" w:hAnsi="Times New Roman" w:cs="Times New Roman"/>
          <w:bCs/>
          <w:sz w:val="24"/>
          <w:szCs w:val="24"/>
          <w:lang w:val="hu-HU"/>
        </w:rPr>
      </w:pPr>
      <w:r w:rsidRPr="00394474">
        <w:rPr>
          <w:rFonts w:ascii="Times New Roman" w:hAnsi="Times New Roman" w:cs="Times New Roman"/>
          <w:bCs/>
          <w:sz w:val="24"/>
          <w:szCs w:val="24"/>
          <w:lang w:val="hu-HU"/>
        </w:rPr>
        <w:t>Выберите сетевой интерфейс, который будете использовать для захвата сообщений ARP.</w:t>
      </w:r>
    </w:p>
    <w:p w14:paraId="28985AC3" w14:textId="68884136" w:rsidR="007A5FF8" w:rsidRPr="007D51EE" w:rsidRDefault="00394474" w:rsidP="00394474">
      <w:pPr>
        <w:ind w:left="360"/>
        <w:rPr>
          <w:rFonts w:ascii="Times New Roman" w:hAnsi="Times New Roman" w:cs="Times New Roman"/>
          <w:b/>
          <w:bCs/>
          <w:sz w:val="24"/>
          <w:szCs w:val="24"/>
          <w:lang w:val="hu-HU"/>
        </w:rPr>
      </w:pPr>
      <w:r>
        <w:rPr>
          <w:rFonts w:ascii="Times New Roman" w:hAnsi="Times New Roman" w:cs="Times New Roman"/>
          <w:b/>
          <w:bCs/>
          <w:sz w:val="24"/>
          <w:szCs w:val="24"/>
          <w:lang w:val="ru-RU"/>
        </w:rPr>
        <w:t>Шаг 2</w:t>
      </w:r>
      <w:proofErr w:type="gramStart"/>
      <w:r>
        <w:rPr>
          <w:rFonts w:ascii="Times New Roman" w:hAnsi="Times New Roman" w:cs="Times New Roman"/>
          <w:b/>
          <w:bCs/>
          <w:sz w:val="24"/>
          <w:szCs w:val="24"/>
          <w:lang w:val="ru-RU"/>
        </w:rPr>
        <w:t xml:space="preserve">: </w:t>
      </w:r>
      <w:r w:rsidR="007A5FF8" w:rsidRPr="007D51EE">
        <w:rPr>
          <w:rFonts w:ascii="Times New Roman" w:hAnsi="Times New Roman" w:cs="Times New Roman"/>
          <w:b/>
          <w:bCs/>
          <w:sz w:val="24"/>
          <w:szCs w:val="24"/>
          <w:lang w:val="hu-HU"/>
        </w:rPr>
        <w:t>Захватите</w:t>
      </w:r>
      <w:proofErr w:type="gramEnd"/>
      <w:r w:rsidR="007A5FF8" w:rsidRPr="007D51EE">
        <w:rPr>
          <w:rFonts w:ascii="Times New Roman" w:hAnsi="Times New Roman" w:cs="Times New Roman"/>
          <w:b/>
          <w:bCs/>
          <w:sz w:val="24"/>
          <w:szCs w:val="24"/>
          <w:lang w:val="hu-HU"/>
        </w:rPr>
        <w:t xml:space="preserve"> и оцените сообщения ARP.</w:t>
      </w:r>
    </w:p>
    <w:p w14:paraId="77DEC56D" w14:textId="16E157FF" w:rsidR="007A5FF8" w:rsidRPr="007D51EE" w:rsidRDefault="00394474" w:rsidP="00394474">
      <w:pPr>
        <w:ind w:firstLine="426"/>
        <w:rPr>
          <w:rFonts w:ascii="Times New Roman" w:hAnsi="Times New Roman" w:cs="Times New Roman"/>
          <w:bCs/>
          <w:sz w:val="24"/>
          <w:szCs w:val="24"/>
          <w:lang w:val="hu-HU"/>
        </w:rPr>
      </w:pPr>
      <w:r>
        <w:rPr>
          <w:rFonts w:ascii="Times New Roman" w:hAnsi="Times New Roman" w:cs="Times New Roman"/>
          <w:bCs/>
          <w:sz w:val="24"/>
          <w:szCs w:val="24"/>
          <w:lang w:val="ru-RU"/>
        </w:rPr>
        <w:t xml:space="preserve">1) </w:t>
      </w:r>
      <w:r w:rsidR="007A5FF8" w:rsidRPr="007D51EE">
        <w:rPr>
          <w:rFonts w:ascii="Times New Roman" w:hAnsi="Times New Roman" w:cs="Times New Roman"/>
          <w:bCs/>
          <w:sz w:val="24"/>
          <w:szCs w:val="24"/>
          <w:lang w:val="hu-HU"/>
        </w:rPr>
        <w:t>Начните захват пакетов в программе Wireshark. С помощью фильтра отобразите только пакеты ARP.</w:t>
      </w:r>
    </w:p>
    <w:p w14:paraId="3848D797" w14:textId="77777777" w:rsidR="007A5FF8" w:rsidRPr="007D51EE" w:rsidRDefault="007A5FF8" w:rsidP="00394474">
      <w:pPr>
        <w:numPr>
          <w:ilvl w:val="2"/>
          <w:numId w:val="16"/>
        </w:numPr>
        <w:tabs>
          <w:tab w:val="clear" w:pos="2160"/>
        </w:tabs>
        <w:ind w:left="0" w:firstLine="426"/>
        <w:rPr>
          <w:rFonts w:ascii="Times New Roman" w:hAnsi="Times New Roman" w:cs="Times New Roman"/>
          <w:bCs/>
          <w:sz w:val="24"/>
          <w:szCs w:val="24"/>
          <w:lang w:val="hu-HU"/>
        </w:rPr>
      </w:pPr>
      <w:r w:rsidRPr="007D51EE">
        <w:rPr>
          <w:rFonts w:ascii="Times New Roman" w:hAnsi="Times New Roman" w:cs="Times New Roman"/>
          <w:bCs/>
          <w:sz w:val="24"/>
          <w:szCs w:val="24"/>
          <w:lang w:val="hu-HU"/>
        </w:rPr>
        <w:t>Очистите ARP-кэш, набрав в командной строке команду</w:t>
      </w:r>
      <w:r w:rsidRPr="007D51EE">
        <w:rPr>
          <w:rFonts w:ascii="Times New Roman" w:hAnsi="Times New Roman" w:cs="Times New Roman"/>
          <w:b/>
          <w:bCs/>
          <w:sz w:val="24"/>
          <w:szCs w:val="24"/>
          <w:lang w:val="hu-HU"/>
        </w:rPr>
        <w:t xml:space="preserve"> arp –d *</w:t>
      </w:r>
      <w:r w:rsidRPr="007D51EE">
        <w:rPr>
          <w:rFonts w:ascii="Times New Roman" w:hAnsi="Times New Roman" w:cs="Times New Roman"/>
          <w:bCs/>
          <w:sz w:val="24"/>
          <w:szCs w:val="24"/>
          <w:lang w:val="hu-HU"/>
        </w:rPr>
        <w:t>.</w:t>
      </w:r>
    </w:p>
    <w:p w14:paraId="5D839265" w14:textId="77777777" w:rsidR="007A5FF8" w:rsidRPr="007D51EE" w:rsidRDefault="007A5FF8" w:rsidP="00394474">
      <w:pPr>
        <w:numPr>
          <w:ilvl w:val="2"/>
          <w:numId w:val="16"/>
        </w:numPr>
        <w:tabs>
          <w:tab w:val="clear" w:pos="2160"/>
        </w:tabs>
        <w:ind w:left="0" w:firstLine="426"/>
        <w:rPr>
          <w:rFonts w:ascii="Times New Roman" w:hAnsi="Times New Roman" w:cs="Times New Roman"/>
          <w:bCs/>
          <w:sz w:val="24"/>
          <w:szCs w:val="24"/>
          <w:lang w:val="hu-HU"/>
        </w:rPr>
      </w:pPr>
      <w:r w:rsidRPr="007D51EE">
        <w:rPr>
          <w:rFonts w:ascii="Times New Roman" w:hAnsi="Times New Roman" w:cs="Times New Roman"/>
          <w:bCs/>
          <w:sz w:val="24"/>
          <w:szCs w:val="24"/>
          <w:lang w:val="hu-HU"/>
        </w:rPr>
        <w:t>Убедитесь в том, что ARP-кэш очищен.</w:t>
      </w:r>
    </w:p>
    <w:p w14:paraId="1B942507" w14:textId="2F60E3F9"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Отправьте эхо-запрос с помощью команды ping на шлюз по умолчанию с помощью команды</w:t>
      </w:r>
      <w:r w:rsidRPr="007D51EE">
        <w:rPr>
          <w:rFonts w:ascii="Times New Roman" w:hAnsi="Times New Roman" w:cs="Times New Roman"/>
          <w:b/>
          <w:bCs/>
          <w:sz w:val="24"/>
          <w:szCs w:val="24"/>
          <w:lang w:val="hu-HU"/>
        </w:rPr>
        <w:t xml:space="preserve"> ping </w:t>
      </w:r>
      <w:r w:rsidR="00394474">
        <w:rPr>
          <w:rFonts w:ascii="Times New Roman" w:hAnsi="Times New Roman" w:cs="Times New Roman"/>
          <w:b/>
          <w:bCs/>
          <w:sz w:val="24"/>
          <w:szCs w:val="24"/>
          <w:lang w:val="hu-HU"/>
        </w:rPr>
        <w:t>IP-</w:t>
      </w:r>
      <w:r w:rsidR="00394474">
        <w:rPr>
          <w:rFonts w:ascii="Times New Roman" w:hAnsi="Times New Roman" w:cs="Times New Roman"/>
          <w:b/>
          <w:bCs/>
          <w:sz w:val="24"/>
          <w:szCs w:val="24"/>
          <w:lang w:val="ru-RU"/>
        </w:rPr>
        <w:t>адрес шлюза по умолчанию</w:t>
      </w:r>
      <w:r w:rsidRPr="007D51EE">
        <w:rPr>
          <w:rFonts w:ascii="Times New Roman" w:hAnsi="Times New Roman" w:cs="Times New Roman"/>
          <w:b/>
          <w:bCs/>
          <w:sz w:val="24"/>
          <w:szCs w:val="24"/>
          <w:lang w:val="hu-HU"/>
        </w:rPr>
        <w:t>.</w:t>
      </w:r>
    </w:p>
    <w:p w14:paraId="1D5D4C72"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После отправки эхо-запроса на шлюз по умолчанию остановите захват данных программой Wireshark.</w:t>
      </w:r>
    </w:p>
    <w:p w14:paraId="1F4A6F28"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В захваченных данных найдите сообщения ARP в панели сведений о пакетах.</w:t>
      </w:r>
    </w:p>
    <w:p w14:paraId="05971EC9" w14:textId="77777777" w:rsidR="007A5FF8" w:rsidRPr="007D51EE" w:rsidRDefault="007A5FF8" w:rsidP="007A5FF8">
      <w:pPr>
        <w:ind w:firstLine="426"/>
        <w:rPr>
          <w:rFonts w:ascii="Times New Roman" w:hAnsi="Times New Roman" w:cs="Times New Roman"/>
          <w:bCs/>
          <w:sz w:val="24"/>
          <w:szCs w:val="24"/>
        </w:rPr>
      </w:pPr>
      <w:r w:rsidRPr="007A5FF8">
        <w:rPr>
          <w:rFonts w:ascii="Times New Roman" w:hAnsi="Times New Roman" w:cs="Times New Roman"/>
          <w:bCs/>
          <w:sz w:val="24"/>
          <w:szCs w:val="24"/>
          <w:lang w:val="ru-RU"/>
        </w:rPr>
        <w:t xml:space="preserve">Какой пакет </w:t>
      </w:r>
      <w:r w:rsidRPr="007D51EE">
        <w:rPr>
          <w:rFonts w:ascii="Times New Roman" w:hAnsi="Times New Roman" w:cs="Times New Roman"/>
          <w:bCs/>
          <w:sz w:val="24"/>
          <w:szCs w:val="24"/>
        </w:rPr>
        <w:t>ARP</w:t>
      </w:r>
      <w:r w:rsidRPr="007A5FF8">
        <w:rPr>
          <w:rFonts w:ascii="Times New Roman" w:hAnsi="Times New Roman" w:cs="Times New Roman"/>
          <w:bCs/>
          <w:sz w:val="24"/>
          <w:szCs w:val="24"/>
          <w:lang w:val="ru-RU"/>
        </w:rPr>
        <w:t xml:space="preserve"> был первым? </w:t>
      </w:r>
      <w:r w:rsidRPr="007D51EE">
        <w:rPr>
          <w:rFonts w:ascii="Times New Roman" w:hAnsi="Times New Roman" w:cs="Times New Roman"/>
          <w:bCs/>
          <w:sz w:val="24"/>
          <w:szCs w:val="24"/>
        </w:rPr>
        <w:t>___________________________ ARP-</w:t>
      </w:r>
      <w:proofErr w:type="spellStart"/>
      <w:r w:rsidRPr="007D51EE">
        <w:rPr>
          <w:rFonts w:ascii="Times New Roman" w:hAnsi="Times New Roman" w:cs="Times New Roman"/>
          <w:bCs/>
          <w:sz w:val="24"/>
          <w:szCs w:val="24"/>
        </w:rPr>
        <w:t>запрос</w:t>
      </w:r>
      <w:proofErr w:type="spellEnd"/>
    </w:p>
    <w:p w14:paraId="1184C2EA" w14:textId="77777777" w:rsidR="007A5FF8" w:rsidRPr="007D51EE" w:rsidRDefault="007A5FF8" w:rsidP="007A5FF8">
      <w:pPr>
        <w:ind w:firstLine="426"/>
        <w:jc w:val="center"/>
        <w:rPr>
          <w:rFonts w:ascii="Times New Roman" w:hAnsi="Times New Roman" w:cs="Times New Roman"/>
          <w:bCs/>
          <w:sz w:val="24"/>
          <w:szCs w:val="24"/>
        </w:rPr>
      </w:pPr>
      <w:r w:rsidRPr="007D51EE">
        <w:rPr>
          <w:rFonts w:ascii="Times New Roman" w:hAnsi="Times New Roman" w:cs="Times New Roman"/>
          <w:bCs/>
          <w:noProof/>
          <w:sz w:val="24"/>
          <w:szCs w:val="24"/>
        </w:rPr>
        <w:drawing>
          <wp:inline distT="0" distB="0" distL="0" distR="0" wp14:anchorId="3FF41064" wp14:editId="42B8A750">
            <wp:extent cx="5058460" cy="2966981"/>
            <wp:effectExtent l="0" t="0" r="8890" b="508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2082" cy="2986702"/>
                    </a:xfrm>
                    <a:prstGeom prst="rect">
                      <a:avLst/>
                    </a:prstGeom>
                    <a:solidFill>
                      <a:srgbClr val="FFFFFF"/>
                    </a:solidFill>
                    <a:ln>
                      <a:noFill/>
                    </a:ln>
                  </pic:spPr>
                </pic:pic>
              </a:graphicData>
            </a:graphic>
          </wp:inline>
        </w:drawing>
      </w:r>
    </w:p>
    <w:p w14:paraId="2D363FD5"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 xml:space="preserve">Заполните приведённую ниже таблицу данными первого захваченного пакета </w:t>
      </w:r>
      <w:r w:rsidRPr="007D51EE">
        <w:rPr>
          <w:rFonts w:ascii="Times New Roman" w:hAnsi="Times New Roman" w:cs="Times New Roman"/>
          <w:bCs/>
          <w:sz w:val="24"/>
          <w:szCs w:val="24"/>
        </w:rPr>
        <w:t>ARP</w:t>
      </w:r>
      <w:r w:rsidRPr="007A5FF8">
        <w:rPr>
          <w:rFonts w:ascii="Times New Roman" w:hAnsi="Times New Roman" w:cs="Times New Roman"/>
          <w:bCs/>
          <w:sz w:val="24"/>
          <w:szCs w:val="24"/>
          <w:lang w:val="ru-RU"/>
        </w:rPr>
        <w:t>.</w:t>
      </w:r>
    </w:p>
    <w:tbl>
      <w:tblPr>
        <w:tblW w:w="0" w:type="auto"/>
        <w:jc w:val="center"/>
        <w:tblLayout w:type="fixed"/>
        <w:tblCellMar>
          <w:top w:w="14" w:type="dxa"/>
          <w:left w:w="117" w:type="dxa"/>
          <w:bottom w:w="14" w:type="dxa"/>
          <w:right w:w="115" w:type="dxa"/>
        </w:tblCellMar>
        <w:tblLook w:val="0000" w:firstRow="0" w:lastRow="0" w:firstColumn="0" w:lastColumn="0" w:noHBand="0" w:noVBand="0"/>
      </w:tblPr>
      <w:tblGrid>
        <w:gridCol w:w="4012"/>
        <w:gridCol w:w="3912"/>
      </w:tblGrid>
      <w:tr w:rsidR="007A5FF8" w:rsidRPr="007D51EE" w14:paraId="249EF7AC" w14:textId="77777777" w:rsidTr="007A5FF8">
        <w:trPr>
          <w:cantSplit/>
          <w:jc w:val="center"/>
        </w:trPr>
        <w:tc>
          <w:tcPr>
            <w:tcW w:w="4012" w:type="dxa"/>
            <w:tcBorders>
              <w:top w:val="single" w:sz="2" w:space="0" w:color="00000A"/>
              <w:left w:val="single" w:sz="2" w:space="0" w:color="00000A"/>
              <w:bottom w:val="single" w:sz="2" w:space="0" w:color="00000A"/>
            </w:tcBorders>
            <w:shd w:val="clear" w:color="auto" w:fill="DBE5F1"/>
            <w:vAlign w:val="bottom"/>
          </w:tcPr>
          <w:p w14:paraId="153BAA65" w14:textId="77777777" w:rsidR="007A5FF8" w:rsidRPr="007D51EE" w:rsidRDefault="007A5FF8" w:rsidP="007A5FF8">
            <w:pPr>
              <w:ind w:firstLine="426"/>
              <w:rPr>
                <w:rFonts w:ascii="Times New Roman" w:hAnsi="Times New Roman" w:cs="Times New Roman"/>
                <w:b/>
                <w:bCs/>
                <w:sz w:val="24"/>
                <w:szCs w:val="24"/>
              </w:rPr>
            </w:pPr>
            <w:proofErr w:type="spellStart"/>
            <w:r w:rsidRPr="007D51EE">
              <w:rPr>
                <w:rFonts w:ascii="Times New Roman" w:hAnsi="Times New Roman" w:cs="Times New Roman"/>
                <w:b/>
                <w:bCs/>
                <w:sz w:val="24"/>
                <w:szCs w:val="24"/>
              </w:rPr>
              <w:t>Поле</w:t>
            </w:r>
            <w:proofErr w:type="spellEnd"/>
          </w:p>
        </w:tc>
        <w:tc>
          <w:tcPr>
            <w:tcW w:w="3912" w:type="dxa"/>
            <w:tcBorders>
              <w:top w:val="single" w:sz="2" w:space="0" w:color="00000A"/>
              <w:left w:val="single" w:sz="2" w:space="0" w:color="00000A"/>
              <w:bottom w:val="single" w:sz="2" w:space="0" w:color="00000A"/>
              <w:right w:val="single" w:sz="2" w:space="0" w:color="00000A"/>
            </w:tcBorders>
            <w:shd w:val="clear" w:color="auto" w:fill="DBE5F1"/>
            <w:vAlign w:val="bottom"/>
          </w:tcPr>
          <w:p w14:paraId="2D049A44" w14:textId="77777777" w:rsidR="007A5FF8" w:rsidRPr="007D51EE" w:rsidRDefault="007A5FF8" w:rsidP="007A5FF8">
            <w:pPr>
              <w:ind w:firstLine="426"/>
              <w:rPr>
                <w:rFonts w:ascii="Times New Roman" w:hAnsi="Times New Roman" w:cs="Times New Roman"/>
                <w:b/>
                <w:bCs/>
                <w:sz w:val="24"/>
                <w:szCs w:val="24"/>
              </w:rPr>
            </w:pPr>
            <w:proofErr w:type="spellStart"/>
            <w:r w:rsidRPr="007D51EE">
              <w:rPr>
                <w:rFonts w:ascii="Times New Roman" w:hAnsi="Times New Roman" w:cs="Times New Roman"/>
                <w:b/>
                <w:bCs/>
                <w:sz w:val="24"/>
                <w:szCs w:val="24"/>
              </w:rPr>
              <w:t>Значение</w:t>
            </w:r>
            <w:proofErr w:type="spellEnd"/>
          </w:p>
        </w:tc>
      </w:tr>
      <w:tr w:rsidR="007A5FF8" w:rsidRPr="007D51EE" w14:paraId="16C56524" w14:textId="77777777" w:rsidTr="007A5FF8">
        <w:trPr>
          <w:cantSplit/>
          <w:jc w:val="center"/>
        </w:trPr>
        <w:tc>
          <w:tcPr>
            <w:tcW w:w="4012" w:type="dxa"/>
            <w:tcBorders>
              <w:top w:val="single" w:sz="2" w:space="0" w:color="00000A"/>
              <w:left w:val="single" w:sz="2" w:space="0" w:color="00000A"/>
              <w:bottom w:val="single" w:sz="2" w:space="0" w:color="00000A"/>
            </w:tcBorders>
            <w:shd w:val="clear" w:color="auto" w:fill="auto"/>
            <w:vAlign w:val="bottom"/>
          </w:tcPr>
          <w:p w14:paraId="01905A94"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MAC-адрес отправителя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19EF921F"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43B555FF" w14:textId="77777777" w:rsidTr="007A5FF8">
        <w:trPr>
          <w:cantSplit/>
          <w:jc w:val="center"/>
        </w:trPr>
        <w:tc>
          <w:tcPr>
            <w:tcW w:w="4012" w:type="dxa"/>
            <w:tcBorders>
              <w:top w:val="single" w:sz="2" w:space="0" w:color="00000A"/>
              <w:left w:val="single" w:sz="2" w:space="0" w:color="00000A"/>
              <w:bottom w:val="single" w:sz="2" w:space="0" w:color="00000A"/>
            </w:tcBorders>
            <w:shd w:val="clear" w:color="auto" w:fill="auto"/>
            <w:vAlign w:val="bottom"/>
          </w:tcPr>
          <w:p w14:paraId="2DC5C5B2"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IP-адрес отправителя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173E14EC"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796ECFB7" w14:textId="77777777" w:rsidTr="007A5FF8">
        <w:trPr>
          <w:cantSplit/>
          <w:jc w:val="center"/>
        </w:trPr>
        <w:tc>
          <w:tcPr>
            <w:tcW w:w="4012" w:type="dxa"/>
            <w:tcBorders>
              <w:top w:val="single" w:sz="2" w:space="0" w:color="00000A"/>
              <w:left w:val="single" w:sz="2" w:space="0" w:color="00000A"/>
              <w:bottom w:val="single" w:sz="2" w:space="0" w:color="00000A"/>
            </w:tcBorders>
            <w:shd w:val="clear" w:color="auto" w:fill="auto"/>
            <w:vAlign w:val="bottom"/>
          </w:tcPr>
          <w:p w14:paraId="1EB0F8EF"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MAC-адрес назначения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064AAA2A"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7A824790" w14:textId="77777777" w:rsidTr="007A5FF8">
        <w:trPr>
          <w:cantSplit/>
          <w:jc w:val="center"/>
        </w:trPr>
        <w:tc>
          <w:tcPr>
            <w:tcW w:w="4012" w:type="dxa"/>
            <w:tcBorders>
              <w:top w:val="single" w:sz="2" w:space="0" w:color="00000A"/>
              <w:left w:val="single" w:sz="2" w:space="0" w:color="00000A"/>
              <w:bottom w:val="single" w:sz="2" w:space="0" w:color="00000A"/>
            </w:tcBorders>
            <w:shd w:val="clear" w:color="auto" w:fill="auto"/>
            <w:vAlign w:val="bottom"/>
          </w:tcPr>
          <w:p w14:paraId="2B23A41B"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IP-адрес назначения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115B66C5" w14:textId="77777777" w:rsidR="007A5FF8" w:rsidRPr="007D51EE" w:rsidRDefault="007A5FF8" w:rsidP="007A5FF8">
            <w:pPr>
              <w:ind w:firstLine="426"/>
              <w:rPr>
                <w:rFonts w:ascii="Times New Roman" w:hAnsi="Times New Roman" w:cs="Times New Roman"/>
                <w:bCs/>
                <w:sz w:val="24"/>
                <w:szCs w:val="24"/>
                <w:lang w:val="hu-HU"/>
              </w:rPr>
            </w:pPr>
          </w:p>
        </w:tc>
      </w:tr>
    </w:tbl>
    <w:p w14:paraId="730061C3" w14:textId="77777777" w:rsidR="007A5FF8" w:rsidRPr="007D51EE" w:rsidRDefault="007A5FF8" w:rsidP="007A5FF8">
      <w:pPr>
        <w:ind w:firstLine="426"/>
        <w:rPr>
          <w:rFonts w:ascii="Times New Roman" w:hAnsi="Times New Roman" w:cs="Times New Roman"/>
          <w:bCs/>
          <w:sz w:val="24"/>
          <w:szCs w:val="24"/>
        </w:rPr>
      </w:pPr>
      <w:r w:rsidRPr="007A5FF8">
        <w:rPr>
          <w:rFonts w:ascii="Times New Roman" w:hAnsi="Times New Roman" w:cs="Times New Roman"/>
          <w:bCs/>
          <w:sz w:val="24"/>
          <w:szCs w:val="24"/>
          <w:lang w:val="ru-RU"/>
        </w:rPr>
        <w:lastRenderedPageBreak/>
        <w:t xml:space="preserve">Какой пакет </w:t>
      </w:r>
      <w:r w:rsidRPr="007D51EE">
        <w:rPr>
          <w:rFonts w:ascii="Times New Roman" w:hAnsi="Times New Roman" w:cs="Times New Roman"/>
          <w:bCs/>
          <w:sz w:val="24"/>
          <w:szCs w:val="24"/>
        </w:rPr>
        <w:t>ARP</w:t>
      </w:r>
      <w:r w:rsidRPr="007A5FF8">
        <w:rPr>
          <w:rFonts w:ascii="Times New Roman" w:hAnsi="Times New Roman" w:cs="Times New Roman"/>
          <w:bCs/>
          <w:sz w:val="24"/>
          <w:szCs w:val="24"/>
          <w:lang w:val="ru-RU"/>
        </w:rPr>
        <w:t xml:space="preserve"> был вторым? </w:t>
      </w:r>
      <w:r w:rsidRPr="007D51EE">
        <w:rPr>
          <w:rFonts w:ascii="Times New Roman" w:hAnsi="Times New Roman" w:cs="Times New Roman"/>
          <w:bCs/>
          <w:sz w:val="24"/>
          <w:szCs w:val="24"/>
        </w:rPr>
        <w:t xml:space="preserve">______________________________ </w:t>
      </w:r>
    </w:p>
    <w:p w14:paraId="70B358D1"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noProof/>
          <w:sz w:val="24"/>
          <w:szCs w:val="24"/>
        </w:rPr>
        <w:drawing>
          <wp:inline distT="0" distB="0" distL="0" distR="0" wp14:anchorId="6D89C419" wp14:editId="05F934B4">
            <wp:extent cx="5267351" cy="3190799"/>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5587" cy="3201846"/>
                    </a:xfrm>
                    <a:prstGeom prst="rect">
                      <a:avLst/>
                    </a:prstGeom>
                    <a:solidFill>
                      <a:srgbClr val="FFFFFF"/>
                    </a:solidFill>
                    <a:ln>
                      <a:noFill/>
                    </a:ln>
                  </pic:spPr>
                </pic:pic>
              </a:graphicData>
            </a:graphic>
          </wp:inline>
        </w:drawing>
      </w:r>
    </w:p>
    <w:p w14:paraId="2B63482E" w14:textId="77777777" w:rsidR="007A5FF8" w:rsidRPr="007A5FF8" w:rsidRDefault="007A5FF8" w:rsidP="007A5FF8">
      <w:pPr>
        <w:ind w:firstLine="426"/>
        <w:rPr>
          <w:rFonts w:ascii="Times New Roman" w:hAnsi="Times New Roman" w:cs="Times New Roman"/>
          <w:bCs/>
          <w:sz w:val="24"/>
          <w:szCs w:val="24"/>
          <w:lang w:val="ru-RU"/>
        </w:rPr>
      </w:pPr>
      <w:r w:rsidRPr="007A5FF8">
        <w:rPr>
          <w:rFonts w:ascii="Times New Roman" w:hAnsi="Times New Roman" w:cs="Times New Roman"/>
          <w:bCs/>
          <w:sz w:val="24"/>
          <w:szCs w:val="24"/>
          <w:lang w:val="ru-RU"/>
        </w:rPr>
        <w:t xml:space="preserve">Заполните приведённую ниже таблицу данными второго захваченного пакета </w:t>
      </w:r>
      <w:r w:rsidRPr="007D51EE">
        <w:rPr>
          <w:rFonts w:ascii="Times New Roman" w:hAnsi="Times New Roman" w:cs="Times New Roman"/>
          <w:bCs/>
          <w:sz w:val="24"/>
          <w:szCs w:val="24"/>
        </w:rPr>
        <w:t>ARP</w:t>
      </w:r>
      <w:r w:rsidRPr="007A5FF8">
        <w:rPr>
          <w:rFonts w:ascii="Times New Roman" w:hAnsi="Times New Roman" w:cs="Times New Roman"/>
          <w:bCs/>
          <w:sz w:val="24"/>
          <w:szCs w:val="24"/>
          <w:lang w:val="ru-RU"/>
        </w:rPr>
        <w:t>.</w:t>
      </w:r>
    </w:p>
    <w:tbl>
      <w:tblPr>
        <w:tblW w:w="0" w:type="auto"/>
        <w:tblInd w:w="117" w:type="dxa"/>
        <w:tblLayout w:type="fixed"/>
        <w:tblCellMar>
          <w:top w:w="14" w:type="dxa"/>
          <w:left w:w="117" w:type="dxa"/>
          <w:bottom w:w="14" w:type="dxa"/>
          <w:right w:w="115" w:type="dxa"/>
        </w:tblCellMar>
        <w:tblLook w:val="0000" w:firstRow="0" w:lastRow="0" w:firstColumn="0" w:lastColumn="0" w:noHBand="0" w:noVBand="0"/>
      </w:tblPr>
      <w:tblGrid>
        <w:gridCol w:w="4012"/>
        <w:gridCol w:w="3912"/>
      </w:tblGrid>
      <w:tr w:rsidR="007A5FF8" w:rsidRPr="007D51EE" w14:paraId="7EC0BADC" w14:textId="77777777" w:rsidTr="007E7D22">
        <w:trPr>
          <w:cantSplit/>
        </w:trPr>
        <w:tc>
          <w:tcPr>
            <w:tcW w:w="4012" w:type="dxa"/>
            <w:tcBorders>
              <w:top w:val="single" w:sz="2" w:space="0" w:color="00000A"/>
              <w:left w:val="single" w:sz="2" w:space="0" w:color="00000A"/>
              <w:bottom w:val="single" w:sz="2" w:space="0" w:color="00000A"/>
            </w:tcBorders>
            <w:shd w:val="clear" w:color="auto" w:fill="DBE5F1"/>
            <w:vAlign w:val="bottom"/>
          </w:tcPr>
          <w:p w14:paraId="1AD4E91A" w14:textId="77777777" w:rsidR="007A5FF8" w:rsidRPr="007D51EE" w:rsidRDefault="007A5FF8" w:rsidP="007A5FF8">
            <w:pPr>
              <w:ind w:firstLine="426"/>
              <w:rPr>
                <w:rFonts w:ascii="Times New Roman" w:hAnsi="Times New Roman" w:cs="Times New Roman"/>
                <w:b/>
                <w:bCs/>
                <w:sz w:val="24"/>
                <w:szCs w:val="24"/>
              </w:rPr>
            </w:pPr>
            <w:proofErr w:type="spellStart"/>
            <w:r w:rsidRPr="007D51EE">
              <w:rPr>
                <w:rFonts w:ascii="Times New Roman" w:hAnsi="Times New Roman" w:cs="Times New Roman"/>
                <w:b/>
                <w:bCs/>
                <w:sz w:val="24"/>
                <w:szCs w:val="24"/>
              </w:rPr>
              <w:t>Поле</w:t>
            </w:r>
            <w:proofErr w:type="spellEnd"/>
          </w:p>
        </w:tc>
        <w:tc>
          <w:tcPr>
            <w:tcW w:w="3912" w:type="dxa"/>
            <w:tcBorders>
              <w:top w:val="single" w:sz="2" w:space="0" w:color="00000A"/>
              <w:left w:val="single" w:sz="2" w:space="0" w:color="00000A"/>
              <w:bottom w:val="single" w:sz="2" w:space="0" w:color="00000A"/>
              <w:right w:val="single" w:sz="2" w:space="0" w:color="00000A"/>
            </w:tcBorders>
            <w:shd w:val="clear" w:color="auto" w:fill="DBE5F1"/>
            <w:vAlign w:val="bottom"/>
          </w:tcPr>
          <w:p w14:paraId="74FF3C7F" w14:textId="77777777" w:rsidR="007A5FF8" w:rsidRPr="007D51EE" w:rsidRDefault="007A5FF8" w:rsidP="007A5FF8">
            <w:pPr>
              <w:ind w:firstLine="426"/>
              <w:rPr>
                <w:rFonts w:ascii="Times New Roman" w:hAnsi="Times New Roman" w:cs="Times New Roman"/>
                <w:b/>
                <w:bCs/>
                <w:sz w:val="24"/>
                <w:szCs w:val="24"/>
              </w:rPr>
            </w:pPr>
            <w:proofErr w:type="spellStart"/>
            <w:r w:rsidRPr="007D51EE">
              <w:rPr>
                <w:rFonts w:ascii="Times New Roman" w:hAnsi="Times New Roman" w:cs="Times New Roman"/>
                <w:b/>
                <w:bCs/>
                <w:sz w:val="24"/>
                <w:szCs w:val="24"/>
              </w:rPr>
              <w:t>Значение</w:t>
            </w:r>
            <w:proofErr w:type="spellEnd"/>
          </w:p>
        </w:tc>
      </w:tr>
      <w:tr w:rsidR="007A5FF8" w:rsidRPr="007D51EE" w14:paraId="1A791E1F" w14:textId="77777777" w:rsidTr="007E7D22">
        <w:trPr>
          <w:cantSplit/>
        </w:trPr>
        <w:tc>
          <w:tcPr>
            <w:tcW w:w="4012" w:type="dxa"/>
            <w:tcBorders>
              <w:top w:val="single" w:sz="2" w:space="0" w:color="00000A"/>
              <w:left w:val="single" w:sz="2" w:space="0" w:color="00000A"/>
              <w:bottom w:val="single" w:sz="2" w:space="0" w:color="00000A"/>
            </w:tcBorders>
            <w:shd w:val="clear" w:color="auto" w:fill="auto"/>
            <w:vAlign w:val="bottom"/>
          </w:tcPr>
          <w:p w14:paraId="42CD8B53"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MAC-адрес отправителя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6266BD4D"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35D95A81" w14:textId="77777777" w:rsidTr="007E7D22">
        <w:trPr>
          <w:cantSplit/>
        </w:trPr>
        <w:tc>
          <w:tcPr>
            <w:tcW w:w="4012" w:type="dxa"/>
            <w:tcBorders>
              <w:top w:val="single" w:sz="2" w:space="0" w:color="00000A"/>
              <w:left w:val="single" w:sz="2" w:space="0" w:color="00000A"/>
              <w:bottom w:val="single" w:sz="2" w:space="0" w:color="00000A"/>
            </w:tcBorders>
            <w:shd w:val="clear" w:color="auto" w:fill="auto"/>
            <w:vAlign w:val="bottom"/>
          </w:tcPr>
          <w:p w14:paraId="33855B5C"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IP-адрес отправителя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1E0EB8EF"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13D7AC51" w14:textId="77777777" w:rsidTr="007E7D22">
        <w:trPr>
          <w:cantSplit/>
        </w:trPr>
        <w:tc>
          <w:tcPr>
            <w:tcW w:w="4012" w:type="dxa"/>
            <w:tcBorders>
              <w:top w:val="single" w:sz="2" w:space="0" w:color="00000A"/>
              <w:left w:val="single" w:sz="2" w:space="0" w:color="00000A"/>
              <w:bottom w:val="single" w:sz="2" w:space="0" w:color="00000A"/>
            </w:tcBorders>
            <w:shd w:val="clear" w:color="auto" w:fill="auto"/>
            <w:vAlign w:val="bottom"/>
          </w:tcPr>
          <w:p w14:paraId="6E71CABF"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MAC-адрес назначения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1E7BF0F5" w14:textId="77777777" w:rsidR="007A5FF8" w:rsidRPr="007D51EE" w:rsidRDefault="007A5FF8" w:rsidP="007A5FF8">
            <w:pPr>
              <w:ind w:firstLine="426"/>
              <w:rPr>
                <w:rFonts w:ascii="Times New Roman" w:hAnsi="Times New Roman" w:cs="Times New Roman"/>
                <w:bCs/>
                <w:sz w:val="24"/>
                <w:szCs w:val="24"/>
                <w:lang w:val="hu-HU"/>
              </w:rPr>
            </w:pPr>
          </w:p>
        </w:tc>
      </w:tr>
      <w:tr w:rsidR="007A5FF8" w:rsidRPr="007D51EE" w14:paraId="5266E843" w14:textId="77777777" w:rsidTr="007E7D22">
        <w:trPr>
          <w:cantSplit/>
        </w:trPr>
        <w:tc>
          <w:tcPr>
            <w:tcW w:w="4012" w:type="dxa"/>
            <w:tcBorders>
              <w:top w:val="single" w:sz="2" w:space="0" w:color="00000A"/>
              <w:left w:val="single" w:sz="2" w:space="0" w:color="00000A"/>
              <w:bottom w:val="single" w:sz="2" w:space="0" w:color="00000A"/>
            </w:tcBorders>
            <w:shd w:val="clear" w:color="auto" w:fill="auto"/>
            <w:vAlign w:val="bottom"/>
          </w:tcPr>
          <w:p w14:paraId="53FA5393" w14:textId="77777777" w:rsidR="007A5FF8" w:rsidRPr="007D51EE" w:rsidRDefault="007A5FF8" w:rsidP="007A5FF8">
            <w:pPr>
              <w:ind w:firstLine="426"/>
              <w:rPr>
                <w:rFonts w:ascii="Times New Roman" w:hAnsi="Times New Roman" w:cs="Times New Roman"/>
                <w:bCs/>
                <w:sz w:val="24"/>
                <w:szCs w:val="24"/>
                <w:lang w:val="hu-HU"/>
              </w:rPr>
            </w:pPr>
            <w:r w:rsidRPr="007D51EE">
              <w:rPr>
                <w:rFonts w:ascii="Times New Roman" w:hAnsi="Times New Roman" w:cs="Times New Roman"/>
                <w:b/>
                <w:bCs/>
                <w:sz w:val="24"/>
                <w:szCs w:val="24"/>
                <w:lang w:val="hu-HU"/>
              </w:rPr>
              <w:t>IP-адрес назначения</w:t>
            </w:r>
          </w:p>
        </w:tc>
        <w:tc>
          <w:tcPr>
            <w:tcW w:w="3912" w:type="dxa"/>
            <w:tcBorders>
              <w:top w:val="single" w:sz="2" w:space="0" w:color="00000A"/>
              <w:left w:val="single" w:sz="2" w:space="0" w:color="00000A"/>
              <w:bottom w:val="single" w:sz="2" w:space="0" w:color="00000A"/>
              <w:right w:val="single" w:sz="2" w:space="0" w:color="00000A"/>
            </w:tcBorders>
            <w:shd w:val="clear" w:color="auto" w:fill="auto"/>
            <w:vAlign w:val="bottom"/>
          </w:tcPr>
          <w:p w14:paraId="4565186D" w14:textId="77777777" w:rsidR="007A5FF8" w:rsidRPr="007D51EE" w:rsidRDefault="007A5FF8" w:rsidP="007A5FF8">
            <w:pPr>
              <w:ind w:firstLine="426"/>
              <w:rPr>
                <w:rFonts w:ascii="Times New Roman" w:hAnsi="Times New Roman" w:cs="Times New Roman"/>
                <w:bCs/>
                <w:sz w:val="24"/>
                <w:szCs w:val="24"/>
                <w:lang w:val="hu-HU"/>
              </w:rPr>
            </w:pPr>
          </w:p>
        </w:tc>
      </w:tr>
    </w:tbl>
    <w:p w14:paraId="50E923F0" w14:textId="67D1EC8E" w:rsidR="007A5FF8" w:rsidRPr="007D51EE" w:rsidRDefault="00394474" w:rsidP="00394474">
      <w:pPr>
        <w:ind w:left="360"/>
        <w:rPr>
          <w:rFonts w:ascii="Times New Roman" w:hAnsi="Times New Roman" w:cs="Times New Roman"/>
          <w:b/>
          <w:bCs/>
          <w:sz w:val="24"/>
          <w:szCs w:val="24"/>
          <w:lang w:val="hu-HU"/>
        </w:rPr>
      </w:pPr>
      <w:r>
        <w:rPr>
          <w:rFonts w:ascii="Times New Roman" w:hAnsi="Times New Roman" w:cs="Times New Roman"/>
          <w:b/>
          <w:bCs/>
          <w:sz w:val="24"/>
          <w:szCs w:val="24"/>
          <w:lang w:val="ru-RU"/>
        </w:rPr>
        <w:t xml:space="preserve">Шаг 3: </w:t>
      </w:r>
      <w:r w:rsidR="007A5FF8" w:rsidRPr="007D51EE">
        <w:rPr>
          <w:rFonts w:ascii="Times New Roman" w:hAnsi="Times New Roman" w:cs="Times New Roman"/>
          <w:b/>
          <w:bCs/>
          <w:sz w:val="24"/>
          <w:szCs w:val="24"/>
          <w:lang w:val="hu-HU"/>
        </w:rPr>
        <w:t>Проанализируйте задержки сети, вызванные ARP.</w:t>
      </w:r>
    </w:p>
    <w:p w14:paraId="1B14809C" w14:textId="64F0D855" w:rsidR="007A5FF8" w:rsidRPr="007D51EE" w:rsidRDefault="00394474" w:rsidP="00394474">
      <w:pPr>
        <w:ind w:left="426"/>
        <w:jc w:val="both"/>
        <w:rPr>
          <w:rFonts w:ascii="Times New Roman" w:hAnsi="Times New Roman" w:cs="Times New Roman"/>
          <w:bCs/>
          <w:sz w:val="24"/>
          <w:szCs w:val="24"/>
          <w:lang w:val="hu-HU"/>
        </w:rPr>
      </w:pPr>
      <w:r>
        <w:rPr>
          <w:rFonts w:ascii="Times New Roman" w:hAnsi="Times New Roman" w:cs="Times New Roman"/>
          <w:bCs/>
          <w:sz w:val="24"/>
          <w:szCs w:val="24"/>
          <w:lang w:val="ru-RU"/>
        </w:rPr>
        <w:t xml:space="preserve">1) </w:t>
      </w:r>
      <w:r w:rsidR="007A5FF8" w:rsidRPr="007D51EE">
        <w:rPr>
          <w:rFonts w:ascii="Times New Roman" w:hAnsi="Times New Roman" w:cs="Times New Roman"/>
          <w:bCs/>
          <w:sz w:val="24"/>
          <w:szCs w:val="24"/>
          <w:lang w:val="hu-HU"/>
        </w:rPr>
        <w:t xml:space="preserve">Очистите записи ARP на </w:t>
      </w:r>
      <w:r w:rsidR="007A5FF8" w:rsidRPr="007A5FF8">
        <w:rPr>
          <w:rFonts w:ascii="Times New Roman" w:hAnsi="Times New Roman" w:cs="Times New Roman"/>
          <w:bCs/>
          <w:sz w:val="24"/>
          <w:szCs w:val="24"/>
          <w:lang w:val="ru-RU"/>
        </w:rPr>
        <w:t>своем</w:t>
      </w:r>
      <w:r w:rsidR="007A5FF8" w:rsidRPr="007D51EE">
        <w:rPr>
          <w:rFonts w:ascii="Times New Roman" w:hAnsi="Times New Roman" w:cs="Times New Roman"/>
          <w:bCs/>
          <w:sz w:val="24"/>
          <w:szCs w:val="24"/>
          <w:lang w:val="hu-HU"/>
        </w:rPr>
        <w:t xml:space="preserve"> ПК</w:t>
      </w:r>
    </w:p>
    <w:p w14:paraId="7C96B304"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Начните захват данных программой Wireshark.</w:t>
      </w:r>
    </w:p>
    <w:p w14:paraId="3C5E9232"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 xml:space="preserve">Отправьте эхо-запрос с помощью команды ping на </w:t>
      </w:r>
      <w:r w:rsidRPr="007A5FF8">
        <w:rPr>
          <w:rFonts w:ascii="Times New Roman" w:hAnsi="Times New Roman" w:cs="Times New Roman"/>
          <w:bCs/>
          <w:sz w:val="24"/>
          <w:szCs w:val="24"/>
          <w:lang w:val="ru-RU"/>
        </w:rPr>
        <w:t>шлюз по умолчанию и на ПК другого учащегося</w:t>
      </w:r>
      <w:r w:rsidRPr="007D51EE">
        <w:rPr>
          <w:rFonts w:ascii="Times New Roman" w:hAnsi="Times New Roman" w:cs="Times New Roman"/>
          <w:bCs/>
          <w:sz w:val="24"/>
          <w:szCs w:val="24"/>
          <w:lang w:val="hu-HU"/>
        </w:rPr>
        <w:t>.</w:t>
      </w:r>
    </w:p>
    <w:p w14:paraId="131B57D1" w14:textId="72DA9FED" w:rsidR="007A5FF8" w:rsidRPr="00394474" w:rsidRDefault="007A5FF8" w:rsidP="00394474">
      <w:pPr>
        <w:ind w:firstLine="426"/>
        <w:jc w:val="both"/>
        <w:rPr>
          <w:rFonts w:ascii="Times New Roman" w:hAnsi="Times New Roman" w:cs="Times New Roman"/>
          <w:bCs/>
          <w:sz w:val="24"/>
          <w:szCs w:val="24"/>
          <w:lang w:val="ru-RU"/>
        </w:rPr>
      </w:pPr>
      <w:r w:rsidRPr="007D51EE">
        <w:rPr>
          <w:rFonts w:ascii="Times New Roman" w:hAnsi="Times New Roman" w:cs="Times New Roman"/>
          <w:bCs/>
          <w:sz w:val="24"/>
          <w:szCs w:val="24"/>
        </w:rPr>
        <w:t>C</w:t>
      </w:r>
      <w:r w:rsidRPr="00394474">
        <w:rPr>
          <w:rFonts w:ascii="Times New Roman" w:hAnsi="Times New Roman" w:cs="Times New Roman"/>
          <w:bCs/>
          <w:sz w:val="24"/>
          <w:szCs w:val="24"/>
          <w:lang w:val="ru-RU"/>
        </w:rPr>
        <w:t>:\</w:t>
      </w:r>
      <w:r w:rsidRPr="007D51EE">
        <w:rPr>
          <w:rFonts w:ascii="Times New Roman" w:hAnsi="Times New Roman" w:cs="Times New Roman"/>
          <w:bCs/>
          <w:sz w:val="24"/>
          <w:szCs w:val="24"/>
        </w:rPr>
        <w:t>Users</w:t>
      </w:r>
      <w:r w:rsidRPr="00394474">
        <w:rPr>
          <w:rFonts w:ascii="Times New Roman" w:hAnsi="Times New Roman" w:cs="Times New Roman"/>
          <w:bCs/>
          <w:sz w:val="24"/>
          <w:szCs w:val="24"/>
          <w:lang w:val="ru-RU"/>
        </w:rPr>
        <w:t>\</w:t>
      </w:r>
      <w:r w:rsidRPr="007D51EE">
        <w:rPr>
          <w:rFonts w:ascii="Times New Roman" w:hAnsi="Times New Roman" w:cs="Times New Roman"/>
          <w:bCs/>
          <w:sz w:val="24"/>
          <w:szCs w:val="24"/>
        </w:rPr>
        <w:t>User</w:t>
      </w:r>
      <w:r w:rsidRPr="00394474">
        <w:rPr>
          <w:rFonts w:ascii="Times New Roman" w:hAnsi="Times New Roman" w:cs="Times New Roman"/>
          <w:bCs/>
          <w:sz w:val="24"/>
          <w:szCs w:val="24"/>
          <w:lang w:val="ru-RU"/>
        </w:rPr>
        <w:t xml:space="preserve">1&gt; </w:t>
      </w:r>
      <w:r w:rsidRPr="007D51EE">
        <w:rPr>
          <w:rFonts w:ascii="Times New Roman" w:hAnsi="Times New Roman" w:cs="Times New Roman"/>
          <w:b/>
          <w:bCs/>
          <w:sz w:val="24"/>
          <w:szCs w:val="24"/>
        </w:rPr>
        <w:t>ping</w:t>
      </w:r>
      <w:r w:rsidRPr="00394474">
        <w:rPr>
          <w:rFonts w:ascii="Times New Roman" w:hAnsi="Times New Roman" w:cs="Times New Roman"/>
          <w:b/>
          <w:bCs/>
          <w:sz w:val="24"/>
          <w:szCs w:val="24"/>
          <w:lang w:val="ru-RU"/>
        </w:rPr>
        <w:t xml:space="preserve"> </w:t>
      </w:r>
      <w:r w:rsidR="00394474">
        <w:rPr>
          <w:rFonts w:ascii="Times New Roman" w:hAnsi="Times New Roman" w:cs="Times New Roman"/>
          <w:b/>
          <w:bCs/>
          <w:sz w:val="24"/>
          <w:szCs w:val="24"/>
        </w:rPr>
        <w:t>IP</w:t>
      </w:r>
      <w:r w:rsidR="00394474" w:rsidRPr="00394474">
        <w:rPr>
          <w:rFonts w:ascii="Times New Roman" w:hAnsi="Times New Roman" w:cs="Times New Roman"/>
          <w:b/>
          <w:bCs/>
          <w:sz w:val="24"/>
          <w:szCs w:val="24"/>
          <w:lang w:val="ru-RU"/>
        </w:rPr>
        <w:t>-</w:t>
      </w:r>
      <w:r w:rsidR="00394474">
        <w:rPr>
          <w:rFonts w:ascii="Times New Roman" w:hAnsi="Times New Roman" w:cs="Times New Roman"/>
          <w:b/>
          <w:bCs/>
          <w:sz w:val="24"/>
          <w:szCs w:val="24"/>
          <w:lang w:val="ru-RU"/>
        </w:rPr>
        <w:t>адрес</w:t>
      </w:r>
      <w:r w:rsidR="00394474" w:rsidRPr="00394474">
        <w:rPr>
          <w:rFonts w:ascii="Times New Roman" w:hAnsi="Times New Roman" w:cs="Times New Roman"/>
          <w:b/>
          <w:bCs/>
          <w:sz w:val="24"/>
          <w:szCs w:val="24"/>
          <w:lang w:val="ru-RU"/>
        </w:rPr>
        <w:t xml:space="preserve"> </w:t>
      </w:r>
      <w:r w:rsidR="00394474">
        <w:rPr>
          <w:rFonts w:ascii="Times New Roman" w:hAnsi="Times New Roman" w:cs="Times New Roman"/>
          <w:b/>
          <w:bCs/>
          <w:sz w:val="24"/>
          <w:szCs w:val="24"/>
          <w:lang w:val="ru-RU"/>
        </w:rPr>
        <w:t>другого</w:t>
      </w:r>
      <w:r w:rsidR="00394474" w:rsidRPr="00394474">
        <w:rPr>
          <w:rFonts w:ascii="Times New Roman" w:hAnsi="Times New Roman" w:cs="Times New Roman"/>
          <w:b/>
          <w:bCs/>
          <w:sz w:val="24"/>
          <w:szCs w:val="24"/>
          <w:lang w:val="ru-RU"/>
        </w:rPr>
        <w:t xml:space="preserve"> </w:t>
      </w:r>
      <w:r w:rsidR="00394474">
        <w:rPr>
          <w:rFonts w:ascii="Times New Roman" w:hAnsi="Times New Roman" w:cs="Times New Roman"/>
          <w:b/>
          <w:bCs/>
          <w:sz w:val="24"/>
          <w:szCs w:val="24"/>
          <w:lang w:val="ru-RU"/>
        </w:rPr>
        <w:t>устройства</w:t>
      </w:r>
    </w:p>
    <w:p w14:paraId="1B04A3A0" w14:textId="77777777" w:rsidR="007A5FF8" w:rsidRPr="007D51EE" w:rsidRDefault="007A5FF8" w:rsidP="00394474">
      <w:pPr>
        <w:ind w:firstLine="426"/>
        <w:jc w:val="both"/>
        <w:rPr>
          <w:rFonts w:ascii="Times New Roman" w:hAnsi="Times New Roman" w:cs="Times New Roman"/>
          <w:bCs/>
          <w:sz w:val="24"/>
          <w:szCs w:val="24"/>
        </w:rPr>
      </w:pPr>
      <w:r w:rsidRPr="007D51EE">
        <w:rPr>
          <w:rFonts w:ascii="Times New Roman" w:hAnsi="Times New Roman" w:cs="Times New Roman"/>
          <w:bCs/>
          <w:sz w:val="24"/>
          <w:szCs w:val="24"/>
        </w:rPr>
        <w:t xml:space="preserve">Approximate </w:t>
      </w:r>
      <w:proofErr w:type="gramStart"/>
      <w:r w:rsidRPr="007D51EE">
        <w:rPr>
          <w:rFonts w:ascii="Times New Roman" w:hAnsi="Times New Roman" w:cs="Times New Roman"/>
          <w:bCs/>
          <w:sz w:val="24"/>
          <w:szCs w:val="24"/>
        </w:rPr>
        <w:t>round trip</w:t>
      </w:r>
      <w:proofErr w:type="gramEnd"/>
      <w:r w:rsidRPr="007D51EE">
        <w:rPr>
          <w:rFonts w:ascii="Times New Roman" w:hAnsi="Times New Roman" w:cs="Times New Roman"/>
          <w:bCs/>
          <w:sz w:val="24"/>
          <w:szCs w:val="24"/>
        </w:rPr>
        <w:t xml:space="preserve"> times in milli-seconds:</w:t>
      </w:r>
    </w:p>
    <w:p w14:paraId="1C05FB88" w14:textId="77777777" w:rsidR="007A5FF8" w:rsidRPr="007D51EE" w:rsidRDefault="007A5FF8" w:rsidP="00394474">
      <w:pPr>
        <w:ind w:firstLine="426"/>
        <w:jc w:val="both"/>
        <w:rPr>
          <w:rFonts w:ascii="Times New Roman" w:hAnsi="Times New Roman" w:cs="Times New Roman"/>
          <w:bCs/>
          <w:sz w:val="24"/>
          <w:szCs w:val="24"/>
        </w:rPr>
      </w:pPr>
      <w:r w:rsidRPr="007D51EE">
        <w:rPr>
          <w:rFonts w:ascii="Times New Roman" w:hAnsi="Times New Roman" w:cs="Times New Roman"/>
          <w:bCs/>
          <w:sz w:val="24"/>
          <w:szCs w:val="24"/>
        </w:rPr>
        <w:t xml:space="preserve">    Minimum = 1ms, Maximum = 3ms, Average = 2ms</w:t>
      </w:r>
    </w:p>
    <w:p w14:paraId="2C8F520C"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t xml:space="preserve">После отправления эхо-запросов с помощью команды ping остановите захват данных программой Wireshark. С помощью фильтра отобразите только данные ARP и ICMP. В поле </w:t>
      </w:r>
      <w:r w:rsidRPr="007D51EE">
        <w:rPr>
          <w:rFonts w:ascii="Times New Roman" w:hAnsi="Times New Roman" w:cs="Times New Roman"/>
          <w:b/>
          <w:bCs/>
          <w:sz w:val="24"/>
          <w:szCs w:val="24"/>
          <w:lang w:val="hu-HU"/>
        </w:rPr>
        <w:t xml:space="preserve">Filter: </w:t>
      </w:r>
      <w:r w:rsidRPr="007D51EE">
        <w:rPr>
          <w:rFonts w:ascii="Times New Roman" w:hAnsi="Times New Roman" w:cs="Times New Roman"/>
          <w:bCs/>
          <w:sz w:val="24"/>
          <w:szCs w:val="24"/>
          <w:lang w:val="hu-HU"/>
        </w:rPr>
        <w:t>(Фильтр) программы Wireshark введите</w:t>
      </w:r>
      <w:r w:rsidRPr="007D51EE">
        <w:rPr>
          <w:rFonts w:ascii="Times New Roman" w:hAnsi="Times New Roman" w:cs="Times New Roman"/>
          <w:b/>
          <w:bCs/>
          <w:sz w:val="24"/>
          <w:szCs w:val="24"/>
          <w:lang w:val="hu-HU"/>
        </w:rPr>
        <w:t xml:space="preserve"> arp </w:t>
      </w:r>
      <w:r w:rsidRPr="007D51EE">
        <w:rPr>
          <w:rFonts w:ascii="Times New Roman" w:hAnsi="Times New Roman" w:cs="Times New Roman"/>
          <w:bCs/>
          <w:sz w:val="24"/>
          <w:szCs w:val="24"/>
          <w:lang w:val="hu-HU"/>
        </w:rPr>
        <w:t xml:space="preserve">или </w:t>
      </w:r>
      <w:r w:rsidRPr="007D51EE">
        <w:rPr>
          <w:rFonts w:ascii="Times New Roman" w:hAnsi="Times New Roman" w:cs="Times New Roman"/>
          <w:b/>
          <w:bCs/>
          <w:sz w:val="24"/>
          <w:szCs w:val="24"/>
          <w:lang w:val="hu-HU"/>
        </w:rPr>
        <w:t>icmp</w:t>
      </w:r>
      <w:r w:rsidRPr="007D51EE">
        <w:rPr>
          <w:rFonts w:ascii="Times New Roman" w:hAnsi="Times New Roman" w:cs="Times New Roman"/>
          <w:bCs/>
          <w:sz w:val="24"/>
          <w:szCs w:val="24"/>
          <w:lang w:val="hu-HU"/>
        </w:rPr>
        <w:t>.</w:t>
      </w:r>
    </w:p>
    <w:p w14:paraId="114B4E56" w14:textId="77777777" w:rsidR="007A5FF8" w:rsidRPr="007D51EE" w:rsidRDefault="007A5FF8" w:rsidP="00394474">
      <w:pPr>
        <w:numPr>
          <w:ilvl w:val="2"/>
          <w:numId w:val="16"/>
        </w:numPr>
        <w:tabs>
          <w:tab w:val="clear" w:pos="2160"/>
        </w:tabs>
        <w:ind w:left="0" w:firstLine="426"/>
        <w:jc w:val="both"/>
        <w:rPr>
          <w:rFonts w:ascii="Times New Roman" w:hAnsi="Times New Roman" w:cs="Times New Roman"/>
          <w:bCs/>
          <w:sz w:val="24"/>
          <w:szCs w:val="24"/>
          <w:lang w:val="hu-HU"/>
        </w:rPr>
      </w:pPr>
      <w:r w:rsidRPr="007D51EE">
        <w:rPr>
          <w:rFonts w:ascii="Times New Roman" w:hAnsi="Times New Roman" w:cs="Times New Roman"/>
          <w:bCs/>
          <w:sz w:val="24"/>
          <w:szCs w:val="24"/>
          <w:lang w:val="hu-HU"/>
        </w:rPr>
        <w:lastRenderedPageBreak/>
        <w:t>Изучите захваченные данные. Как показано в захвате данных Wireshark, ARP — это яркий пример компромисса производительности. При отсутствии кэша протокол ARP должен непрерывно запрашивать трансляцию адресов каждый раз при помещении кадра в сеть. В этом случае для установления связи прибавляется время ожидания, что может вызвать перегрузку локальной сети.</w:t>
      </w:r>
    </w:p>
    <w:p w14:paraId="1108E0A8" w14:textId="77777777" w:rsidR="007A5FF8" w:rsidRPr="007D51EE" w:rsidRDefault="007A5FF8" w:rsidP="007A5FF8">
      <w:pPr>
        <w:ind w:firstLine="426"/>
        <w:rPr>
          <w:rFonts w:ascii="Times New Roman" w:hAnsi="Times New Roman" w:cs="Times New Roman"/>
          <w:bCs/>
          <w:sz w:val="24"/>
          <w:szCs w:val="24"/>
        </w:rPr>
      </w:pPr>
      <w:r w:rsidRPr="007D51EE">
        <w:rPr>
          <w:rFonts w:ascii="Times New Roman" w:hAnsi="Times New Roman" w:cs="Times New Roman"/>
          <w:bCs/>
          <w:noProof/>
          <w:sz w:val="24"/>
          <w:szCs w:val="24"/>
        </w:rPr>
        <w:drawing>
          <wp:inline distT="0" distB="0" distL="0" distR="0" wp14:anchorId="5F940732" wp14:editId="4CE4F450">
            <wp:extent cx="5943600" cy="407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solidFill>
                      <a:srgbClr val="FFFFFF"/>
                    </a:solidFill>
                    <a:ln>
                      <a:noFill/>
                    </a:ln>
                  </pic:spPr>
                </pic:pic>
              </a:graphicData>
            </a:graphic>
          </wp:inline>
        </w:drawing>
      </w:r>
    </w:p>
    <w:p w14:paraId="1C9F5557" w14:textId="77777777" w:rsidR="007A5FF8" w:rsidRPr="007D51EE" w:rsidRDefault="007A5FF8" w:rsidP="007A5FF8">
      <w:pPr>
        <w:numPr>
          <w:ilvl w:val="0"/>
          <w:numId w:val="37"/>
        </w:numPr>
        <w:ind w:left="0" w:firstLine="426"/>
        <w:rPr>
          <w:rFonts w:ascii="Times New Roman" w:hAnsi="Times New Roman" w:cs="Times New Roman"/>
          <w:b/>
          <w:bCs/>
          <w:iCs/>
          <w:sz w:val="24"/>
          <w:szCs w:val="24"/>
          <w:lang w:val="hu-HU"/>
        </w:rPr>
      </w:pPr>
      <w:r w:rsidRPr="007D51EE">
        <w:rPr>
          <w:rFonts w:ascii="Times New Roman" w:hAnsi="Times New Roman" w:cs="Times New Roman"/>
          <w:b/>
          <w:bCs/>
          <w:iCs/>
          <w:sz w:val="24"/>
          <w:szCs w:val="24"/>
          <w:lang w:val="hu-HU"/>
        </w:rPr>
        <w:t>Вопросы на закрепление</w:t>
      </w:r>
    </w:p>
    <w:p w14:paraId="2799A8F3" w14:textId="66274A37" w:rsidR="007A5FF8" w:rsidRPr="00394474" w:rsidRDefault="007A5FF8" w:rsidP="00394474">
      <w:pPr>
        <w:pStyle w:val="a3"/>
        <w:numPr>
          <w:ilvl w:val="1"/>
          <w:numId w:val="37"/>
        </w:numPr>
        <w:tabs>
          <w:tab w:val="clear" w:pos="360"/>
        </w:tabs>
        <w:ind w:left="0" w:firstLine="426"/>
        <w:rPr>
          <w:rFonts w:ascii="Times New Roman" w:hAnsi="Times New Roman" w:cs="Times New Roman"/>
          <w:bCs/>
          <w:sz w:val="24"/>
          <w:szCs w:val="24"/>
          <w:lang w:val="hu-HU"/>
        </w:rPr>
      </w:pPr>
      <w:r w:rsidRPr="00394474">
        <w:rPr>
          <w:rFonts w:ascii="Times New Roman" w:hAnsi="Times New Roman" w:cs="Times New Roman"/>
          <w:bCs/>
          <w:sz w:val="24"/>
          <w:szCs w:val="24"/>
          <w:lang w:val="hu-HU"/>
        </w:rPr>
        <w:t>Как и когда удаляются статические записи ARP?</w:t>
      </w:r>
    </w:p>
    <w:p w14:paraId="27B42683" w14:textId="77777777" w:rsidR="007A5FF8" w:rsidRPr="007D51EE" w:rsidRDefault="007A5FF8" w:rsidP="00394474">
      <w:pPr>
        <w:numPr>
          <w:ilvl w:val="1"/>
          <w:numId w:val="37"/>
        </w:numPr>
        <w:ind w:left="0" w:firstLine="426"/>
        <w:rPr>
          <w:rFonts w:ascii="Times New Roman" w:hAnsi="Times New Roman" w:cs="Times New Roman"/>
          <w:bCs/>
          <w:sz w:val="24"/>
          <w:szCs w:val="24"/>
          <w:lang w:val="hu-HU"/>
        </w:rPr>
      </w:pPr>
      <w:r w:rsidRPr="007D51EE">
        <w:rPr>
          <w:rFonts w:ascii="Times New Roman" w:hAnsi="Times New Roman" w:cs="Times New Roman"/>
          <w:bCs/>
          <w:sz w:val="24"/>
          <w:szCs w:val="24"/>
          <w:lang w:val="hu-HU"/>
        </w:rPr>
        <w:t>Зачем добавить статические записи ARP в кэш?</w:t>
      </w:r>
    </w:p>
    <w:p w14:paraId="4992CD59" w14:textId="77777777" w:rsidR="007A5FF8" w:rsidRPr="007D51EE" w:rsidRDefault="007A5FF8" w:rsidP="00394474">
      <w:pPr>
        <w:numPr>
          <w:ilvl w:val="1"/>
          <w:numId w:val="37"/>
        </w:numPr>
        <w:ind w:left="0" w:firstLine="426"/>
        <w:rPr>
          <w:rFonts w:ascii="Times New Roman" w:hAnsi="Times New Roman" w:cs="Times New Roman"/>
          <w:bCs/>
          <w:sz w:val="24"/>
          <w:szCs w:val="24"/>
          <w:lang w:val="hu-HU"/>
        </w:rPr>
      </w:pPr>
      <w:r w:rsidRPr="007D51EE">
        <w:rPr>
          <w:rFonts w:ascii="Times New Roman" w:hAnsi="Times New Roman" w:cs="Times New Roman"/>
          <w:bCs/>
          <w:sz w:val="24"/>
          <w:szCs w:val="24"/>
          <w:lang w:val="hu-HU"/>
        </w:rPr>
        <w:t>Если ARP-запросы способны вызывать задержки сети, почему не рекомендуется снимать ограничения на время ожидания отклика для записей ARP?</w:t>
      </w:r>
    </w:p>
    <w:p w14:paraId="025C3822" w14:textId="77777777" w:rsidR="00416320" w:rsidRPr="001D572C" w:rsidRDefault="00416320" w:rsidP="00CF2FEA">
      <w:pPr>
        <w:ind w:firstLine="450"/>
        <w:jc w:val="center"/>
        <w:rPr>
          <w:rFonts w:ascii="Times New Roman" w:hAnsi="Times New Roman" w:cs="Times New Roman"/>
          <w:b/>
          <w:sz w:val="28"/>
          <w:szCs w:val="28"/>
          <w:lang w:val="ru-RU"/>
        </w:rPr>
      </w:pPr>
      <w:r>
        <w:rPr>
          <w:rFonts w:ascii="Times New Roman" w:hAnsi="Times New Roman" w:cs="Times New Roman"/>
          <w:b/>
          <w:sz w:val="28"/>
          <w:szCs w:val="28"/>
          <w:lang w:val="ru-RU"/>
        </w:rPr>
        <w:t>4. Контрольные вопросы</w:t>
      </w:r>
    </w:p>
    <w:p w14:paraId="26E22F71" w14:textId="77777777" w:rsidR="001953BF" w:rsidRPr="00585E6D"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1. Перечислите 7 уровней мод</w:t>
      </w:r>
      <w:bookmarkStart w:id="25" w:name="_GoBack"/>
      <w:bookmarkEnd w:id="25"/>
      <w:r w:rsidRPr="00585E6D">
        <w:rPr>
          <w:rFonts w:ascii="Times New Roman" w:hAnsi="Times New Roman" w:cs="Times New Roman"/>
          <w:sz w:val="24"/>
          <w:szCs w:val="24"/>
          <w:lang w:val="ru-RU"/>
        </w:rPr>
        <w:t xml:space="preserve">ели </w:t>
      </w:r>
      <w:r w:rsidRPr="00585E6D">
        <w:rPr>
          <w:rFonts w:ascii="Times New Roman" w:hAnsi="Times New Roman" w:cs="Times New Roman"/>
          <w:sz w:val="24"/>
          <w:szCs w:val="24"/>
        </w:rPr>
        <w:t>OSI</w:t>
      </w:r>
      <w:r w:rsidRPr="00585E6D">
        <w:rPr>
          <w:rFonts w:ascii="Times New Roman" w:hAnsi="Times New Roman" w:cs="Times New Roman"/>
          <w:sz w:val="24"/>
          <w:szCs w:val="24"/>
          <w:lang w:val="ru-RU"/>
        </w:rPr>
        <w:t>/</w:t>
      </w:r>
      <w:r w:rsidRPr="00585E6D">
        <w:rPr>
          <w:rFonts w:ascii="Times New Roman" w:hAnsi="Times New Roman" w:cs="Times New Roman"/>
          <w:sz w:val="24"/>
          <w:szCs w:val="24"/>
        </w:rPr>
        <w:t>ISO</w:t>
      </w:r>
    </w:p>
    <w:p w14:paraId="4E42D9A5" w14:textId="77777777" w:rsidR="00585E6D" w:rsidRPr="007B6B97"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 xml:space="preserve">2. Назначение каждого уровня модели </w:t>
      </w:r>
      <w:r w:rsidRPr="00585E6D">
        <w:rPr>
          <w:rFonts w:ascii="Times New Roman" w:hAnsi="Times New Roman" w:cs="Times New Roman"/>
          <w:sz w:val="24"/>
          <w:szCs w:val="24"/>
        </w:rPr>
        <w:t>OSI</w:t>
      </w:r>
      <w:r w:rsidRPr="00585E6D">
        <w:rPr>
          <w:rFonts w:ascii="Times New Roman" w:hAnsi="Times New Roman" w:cs="Times New Roman"/>
          <w:sz w:val="24"/>
          <w:szCs w:val="24"/>
          <w:lang w:val="ru-RU"/>
        </w:rPr>
        <w:t>/</w:t>
      </w:r>
      <w:r w:rsidRPr="00585E6D">
        <w:rPr>
          <w:rFonts w:ascii="Times New Roman" w:hAnsi="Times New Roman" w:cs="Times New Roman"/>
          <w:sz w:val="24"/>
          <w:szCs w:val="24"/>
        </w:rPr>
        <w:t>ISO</w:t>
      </w:r>
    </w:p>
    <w:p w14:paraId="75A46661" w14:textId="77777777" w:rsidR="00585E6D" w:rsidRPr="007B6B97"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 xml:space="preserve">3. Чем отличается две сетевые модели: </w:t>
      </w:r>
      <w:r w:rsidRPr="00585E6D">
        <w:rPr>
          <w:rFonts w:ascii="Times New Roman" w:hAnsi="Times New Roman" w:cs="Times New Roman"/>
          <w:sz w:val="24"/>
          <w:szCs w:val="24"/>
        </w:rPr>
        <w:t>OSI</w:t>
      </w:r>
      <w:r w:rsidRPr="00585E6D">
        <w:rPr>
          <w:rFonts w:ascii="Times New Roman" w:hAnsi="Times New Roman" w:cs="Times New Roman"/>
          <w:sz w:val="24"/>
          <w:szCs w:val="24"/>
          <w:lang w:val="ru-RU"/>
        </w:rPr>
        <w:t>/</w:t>
      </w:r>
      <w:r w:rsidRPr="00585E6D">
        <w:rPr>
          <w:rFonts w:ascii="Times New Roman" w:hAnsi="Times New Roman" w:cs="Times New Roman"/>
          <w:sz w:val="24"/>
          <w:szCs w:val="24"/>
        </w:rPr>
        <w:t>ISO</w:t>
      </w:r>
      <w:r w:rsidRPr="00585E6D">
        <w:rPr>
          <w:rFonts w:ascii="Times New Roman" w:hAnsi="Times New Roman" w:cs="Times New Roman"/>
          <w:sz w:val="24"/>
          <w:szCs w:val="24"/>
          <w:lang w:val="ru-RU"/>
        </w:rPr>
        <w:t xml:space="preserve"> и стек протоколов </w:t>
      </w:r>
      <w:r w:rsidRPr="00585E6D">
        <w:rPr>
          <w:rFonts w:ascii="Times New Roman" w:hAnsi="Times New Roman" w:cs="Times New Roman"/>
          <w:sz w:val="24"/>
          <w:szCs w:val="24"/>
        </w:rPr>
        <w:t>TCP</w:t>
      </w:r>
      <w:r w:rsidRPr="00585E6D">
        <w:rPr>
          <w:rFonts w:ascii="Times New Roman" w:hAnsi="Times New Roman" w:cs="Times New Roman"/>
          <w:sz w:val="24"/>
          <w:szCs w:val="24"/>
          <w:lang w:val="ru-RU"/>
        </w:rPr>
        <w:t>/</w:t>
      </w:r>
      <w:r w:rsidRPr="00585E6D">
        <w:rPr>
          <w:rFonts w:ascii="Times New Roman" w:hAnsi="Times New Roman" w:cs="Times New Roman"/>
          <w:sz w:val="24"/>
          <w:szCs w:val="24"/>
        </w:rPr>
        <w:t>IP</w:t>
      </w:r>
    </w:p>
    <w:p w14:paraId="3EF89678" w14:textId="77777777" w:rsidR="00585E6D" w:rsidRPr="00585E6D"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4. Логическая и физическая топология. В чем отличие?</w:t>
      </w:r>
    </w:p>
    <w:p w14:paraId="61B13D8D" w14:textId="77777777" w:rsidR="00585E6D" w:rsidRPr="00585E6D"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5. Типы каналов связи</w:t>
      </w:r>
    </w:p>
    <w:p w14:paraId="679340C2" w14:textId="77777777" w:rsidR="00585E6D" w:rsidRPr="00585E6D" w:rsidRDefault="00585E6D" w:rsidP="00585E6D">
      <w:pPr>
        <w:spacing w:after="0"/>
        <w:ind w:firstLine="450"/>
        <w:rPr>
          <w:rFonts w:ascii="Times New Roman" w:hAnsi="Times New Roman" w:cs="Times New Roman"/>
          <w:sz w:val="24"/>
          <w:szCs w:val="24"/>
          <w:lang w:val="ru-RU"/>
        </w:rPr>
      </w:pPr>
      <w:r w:rsidRPr="00585E6D">
        <w:rPr>
          <w:rFonts w:ascii="Times New Roman" w:hAnsi="Times New Roman" w:cs="Times New Roman"/>
          <w:sz w:val="24"/>
          <w:szCs w:val="24"/>
          <w:lang w:val="ru-RU"/>
        </w:rPr>
        <w:t>6. На какие подуровни делиться канальный уровень и за что они отвечают</w:t>
      </w:r>
    </w:p>
    <w:p w14:paraId="172839F5" w14:textId="3AD5606F" w:rsidR="00585E6D" w:rsidRDefault="00585E6D" w:rsidP="00585E6D">
      <w:pPr>
        <w:spacing w:after="0"/>
        <w:ind w:firstLine="450"/>
        <w:rPr>
          <w:rFonts w:ascii="Times New Roman" w:hAnsi="Times New Roman" w:cs="Times New Roman"/>
          <w:sz w:val="24"/>
          <w:szCs w:val="24"/>
        </w:rPr>
      </w:pPr>
      <w:r w:rsidRPr="00585E6D">
        <w:rPr>
          <w:rFonts w:ascii="Times New Roman" w:hAnsi="Times New Roman" w:cs="Times New Roman"/>
          <w:sz w:val="24"/>
          <w:szCs w:val="24"/>
          <w:lang w:val="ru-RU"/>
        </w:rPr>
        <w:t xml:space="preserve">7. Режимы конфигураций в </w:t>
      </w:r>
      <w:r w:rsidRPr="00585E6D">
        <w:rPr>
          <w:rFonts w:ascii="Times New Roman" w:hAnsi="Times New Roman" w:cs="Times New Roman"/>
          <w:sz w:val="24"/>
          <w:szCs w:val="24"/>
        </w:rPr>
        <w:t>Cisco</w:t>
      </w:r>
      <w:r w:rsidRPr="00585E6D">
        <w:rPr>
          <w:rFonts w:ascii="Times New Roman" w:hAnsi="Times New Roman" w:cs="Times New Roman"/>
          <w:sz w:val="24"/>
          <w:szCs w:val="24"/>
          <w:lang w:val="ru-RU"/>
        </w:rPr>
        <w:t xml:space="preserve"> </w:t>
      </w:r>
      <w:r w:rsidRPr="00585E6D">
        <w:rPr>
          <w:rFonts w:ascii="Times New Roman" w:hAnsi="Times New Roman" w:cs="Times New Roman"/>
          <w:sz w:val="24"/>
          <w:szCs w:val="24"/>
        </w:rPr>
        <w:t>IOS</w:t>
      </w:r>
    </w:p>
    <w:p w14:paraId="26E14FCD" w14:textId="6DD95173" w:rsidR="00394474" w:rsidRPr="00394474" w:rsidRDefault="00394474" w:rsidP="00394474">
      <w:pPr>
        <w:spacing w:after="0"/>
        <w:ind w:firstLine="450"/>
        <w:jc w:val="both"/>
        <w:rPr>
          <w:rFonts w:ascii="Times New Roman" w:hAnsi="Times New Roman" w:cs="Times New Roman"/>
          <w:b/>
          <w:sz w:val="24"/>
          <w:szCs w:val="24"/>
          <w:lang w:val="ru-RU"/>
        </w:rPr>
      </w:pPr>
      <w:r w:rsidRPr="00394474">
        <w:rPr>
          <w:rFonts w:ascii="Times New Roman" w:hAnsi="Times New Roman" w:cs="Times New Roman"/>
          <w:b/>
          <w:sz w:val="24"/>
          <w:szCs w:val="24"/>
        </w:rPr>
        <w:t>P</w:t>
      </w:r>
      <w:r w:rsidRPr="00394474">
        <w:rPr>
          <w:rFonts w:ascii="Times New Roman" w:hAnsi="Times New Roman" w:cs="Times New Roman"/>
          <w:b/>
          <w:sz w:val="24"/>
          <w:szCs w:val="24"/>
          <w:lang w:val="ru-RU"/>
        </w:rPr>
        <w:t>.</w:t>
      </w:r>
      <w:r w:rsidRPr="00394474">
        <w:rPr>
          <w:rFonts w:ascii="Times New Roman" w:hAnsi="Times New Roman" w:cs="Times New Roman"/>
          <w:b/>
          <w:sz w:val="24"/>
          <w:szCs w:val="24"/>
        </w:rPr>
        <w:t>S</w:t>
      </w:r>
      <w:r w:rsidRPr="00394474">
        <w:rPr>
          <w:rFonts w:ascii="Times New Roman" w:hAnsi="Times New Roman" w:cs="Times New Roman"/>
          <w:b/>
          <w:sz w:val="24"/>
          <w:szCs w:val="24"/>
          <w:lang w:val="ru-RU"/>
        </w:rPr>
        <w:t>. Преподаватель при сдаче лабораторной работы может задавать вопросы по всей методичке. Данный перечень вопросов является примерным.</w:t>
      </w:r>
    </w:p>
    <w:p w14:paraId="7D44198F" w14:textId="77777777" w:rsidR="00585E6D" w:rsidRPr="00585E6D" w:rsidRDefault="00585E6D" w:rsidP="001953BF">
      <w:pPr>
        <w:rPr>
          <w:rFonts w:ascii="Times New Roman" w:hAnsi="Times New Roman" w:cs="Times New Roman"/>
          <w:lang w:val="ru-RU"/>
        </w:rPr>
      </w:pPr>
    </w:p>
    <w:sectPr w:rsidR="00585E6D" w:rsidRPr="00585E6D" w:rsidSect="003A0173">
      <w:pgSz w:w="12240" w:h="15840"/>
      <w:pgMar w:top="81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7C809F90"/>
    <w:name w:val="WW8Num8"/>
    <w:lvl w:ilvl="0">
      <w:start w:val="1"/>
      <w:numFmt w:val="decimal"/>
      <w:lvlText w:val="%1."/>
      <w:lvlJc w:val="left"/>
      <w:pPr>
        <w:tabs>
          <w:tab w:val="num" w:pos="0"/>
        </w:tabs>
        <w:ind w:left="1260" w:hanging="360"/>
      </w:pPr>
      <w:rPr>
        <w:b/>
      </w:rPr>
    </w:lvl>
    <w:lvl w:ilvl="1">
      <w:start w:val="3"/>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000000B"/>
    <w:multiLevelType w:val="multilevel"/>
    <w:tmpl w:val="0000000B"/>
    <w:name w:val="WW8Num2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15:restartNumberingAfterBreak="0">
    <w:nsid w:val="0000000C"/>
    <w:multiLevelType w:val="multilevel"/>
    <w:tmpl w:val="0000000C"/>
    <w:name w:val="WW8Num2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D"/>
    <w:multiLevelType w:val="multilevel"/>
    <w:tmpl w:val="0000000D"/>
    <w:name w:val="WW8Num22"/>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15:restartNumberingAfterBreak="0">
    <w:nsid w:val="0000000E"/>
    <w:multiLevelType w:val="multilevel"/>
    <w:tmpl w:val="0000000E"/>
    <w:name w:val="WW8Num23"/>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000000F"/>
    <w:multiLevelType w:val="multilevel"/>
    <w:tmpl w:val="0000000F"/>
    <w:name w:val="WW8Num24"/>
    <w:lvl w:ilvl="0">
      <w:start w:val="1"/>
      <w:numFmt w:val="bullet"/>
      <w:lvlText w:val=""/>
      <w:lvlJc w:val="left"/>
      <w:pPr>
        <w:tabs>
          <w:tab w:val="num" w:pos="720"/>
        </w:tabs>
        <w:ind w:left="720" w:hanging="360"/>
      </w:pPr>
      <w:rPr>
        <w:rFonts w:ascii="Symbol" w:hAnsi="Symbol" w:cs="Symbol"/>
        <w:sz w:val="20"/>
        <w:szCs w:val="28"/>
        <w:lang w:eastAsia="ja-JP"/>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10"/>
    <w:multiLevelType w:val="multilevel"/>
    <w:tmpl w:val="00000010"/>
    <w:name w:val="WW8Num2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11"/>
    <w:multiLevelType w:val="multilevel"/>
    <w:tmpl w:val="00000011"/>
    <w:name w:val="WW8Num2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15:restartNumberingAfterBreak="0">
    <w:nsid w:val="00000012"/>
    <w:multiLevelType w:val="multilevel"/>
    <w:tmpl w:val="00000012"/>
    <w:name w:val="WW8Num2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0" w15:restartNumberingAfterBreak="0">
    <w:nsid w:val="00000013"/>
    <w:multiLevelType w:val="multilevel"/>
    <w:tmpl w:val="00000013"/>
    <w:name w:val="WW8Num2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1" w15:restartNumberingAfterBreak="0">
    <w:nsid w:val="00000025"/>
    <w:multiLevelType w:val="multilevel"/>
    <w:tmpl w:val="18AC010C"/>
    <w:name w:val="WW8Num46"/>
    <w:lvl w:ilvl="0">
      <w:start w:val="1"/>
      <w:numFmt w:val="none"/>
      <w:suff w:val="nothing"/>
      <w:lvlText w:val="​"/>
      <w:lvlJc w:val="left"/>
      <w:pPr>
        <w:tabs>
          <w:tab w:val="num" w:pos="0"/>
        </w:tabs>
        <w:ind w:left="720" w:hanging="360"/>
      </w:pPr>
      <w:rPr>
        <w:rFonts w:cs="Times New Roman"/>
      </w:rPr>
    </w:lvl>
    <w:lvl w:ilvl="1">
      <w:start w:val="1"/>
      <w:numFmt w:val="decimal"/>
      <w:lvlText w:val="%2."/>
      <w:lvlJc w:val="left"/>
      <w:pPr>
        <w:tabs>
          <w:tab w:val="num" w:pos="360"/>
        </w:tabs>
        <w:ind w:left="360" w:hanging="360"/>
      </w:pPr>
      <w:rPr>
        <w:rFonts w:ascii="Times New Roman" w:eastAsiaTheme="minorHAnsi" w:hAnsi="Times New Roman" w:cs="Times New Roman"/>
      </w:rPr>
    </w:lvl>
    <w:lvl w:ilvl="2">
      <w:start w:val="1"/>
      <w:numFmt w:val="lowerRoman"/>
      <w:lvlText w:val=")%3"/>
      <w:lvlJc w:val="left"/>
      <w:pPr>
        <w:tabs>
          <w:tab w:val="num" w:pos="0"/>
        </w:tabs>
        <w:ind w:left="1080" w:hanging="360"/>
      </w:pPr>
      <w:rPr>
        <w:rFonts w:cs="Times New Roman"/>
      </w:rPr>
    </w:lvl>
    <w:lvl w:ilvl="3">
      <w:start w:val="1"/>
      <w:numFmt w:val="decimal"/>
      <w:lvlText w:val="()%4"/>
      <w:lvlJc w:val="left"/>
      <w:pPr>
        <w:tabs>
          <w:tab w:val="num" w:pos="0"/>
        </w:tabs>
        <w:ind w:left="1440" w:hanging="360"/>
      </w:pPr>
      <w:rPr>
        <w:rFonts w:cs="Times New Roman"/>
      </w:rPr>
    </w:lvl>
    <w:lvl w:ilvl="4">
      <w:start w:val="1"/>
      <w:numFmt w:val="lowerLetter"/>
      <w:lvlText w:val="()%5"/>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2" w15:restartNumberingAfterBreak="0">
    <w:nsid w:val="00000026"/>
    <w:multiLevelType w:val="multilevel"/>
    <w:tmpl w:val="00000026"/>
    <w:name w:val="WW8Num50"/>
    <w:lvl w:ilvl="0">
      <w:start w:val="1"/>
      <w:numFmt w:val="decimal"/>
      <w:lvlText w:val="Шаг %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0000027"/>
    <w:multiLevelType w:val="multilevel"/>
    <w:tmpl w:val="00000027"/>
    <w:name w:val="WW8Num51"/>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4" w15:restartNumberingAfterBreak="0">
    <w:nsid w:val="00000028"/>
    <w:multiLevelType w:val="multilevel"/>
    <w:tmpl w:val="00000028"/>
    <w:name w:val="WW8Num52"/>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5" w15:restartNumberingAfterBreak="0">
    <w:nsid w:val="00000029"/>
    <w:multiLevelType w:val="multilevel"/>
    <w:tmpl w:val="00000029"/>
    <w:name w:val="WW8Num53"/>
    <w:lvl w:ilvl="0">
      <w:start w:val="1"/>
      <w:numFmt w:val="decimal"/>
      <w:lvlText w:val="Шаг %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000002A"/>
    <w:multiLevelType w:val="multilevel"/>
    <w:tmpl w:val="0000002A"/>
    <w:name w:val="WW8Num54"/>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7" w15:restartNumberingAfterBreak="0">
    <w:nsid w:val="0000002B"/>
    <w:multiLevelType w:val="multilevel"/>
    <w:tmpl w:val="FA9840C0"/>
    <w:name w:val="WW8Num55"/>
    <w:lvl w:ilvl="0">
      <w:start w:val="1"/>
      <w:numFmt w:val="decimal"/>
      <w:lvlText w:val="Шаг %1:"/>
      <w:lvlJc w:val="left"/>
      <w:pPr>
        <w:tabs>
          <w:tab w:val="num" w:pos="0"/>
        </w:tabs>
        <w:ind w:left="720" w:hanging="360"/>
      </w:pPr>
      <w:rPr>
        <w:rFonts w:ascii="Times New Roman" w:hAnsi="Times New Roman" w:cs="Times New Roman" w:hint="default"/>
        <w:b/>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0000002C"/>
    <w:multiLevelType w:val="multilevel"/>
    <w:tmpl w:val="0000002C"/>
    <w:name w:val="WW8Num56"/>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19" w15:restartNumberingAfterBreak="0">
    <w:nsid w:val="0000002D"/>
    <w:multiLevelType w:val="multilevel"/>
    <w:tmpl w:val="0000002D"/>
    <w:name w:val="WW8Num57"/>
    <w:lvl w:ilvl="0">
      <w:start w:val="1"/>
      <w:numFmt w:val="none"/>
      <w:suff w:val="nothing"/>
      <w:lvlText w:val="Часть :"/>
      <w:lvlJc w:val="left"/>
      <w:pPr>
        <w:tabs>
          <w:tab w:val="num" w:pos="0"/>
        </w:tabs>
        <w:ind w:left="1080" w:hanging="1080"/>
      </w:pPr>
      <w:rPr>
        <w:rFonts w:cs="Times New Roman"/>
        <w:b/>
      </w:rPr>
    </w:lvl>
    <w:lvl w:ilvl="1">
      <w:start w:val="1"/>
      <w:numFmt w:val="none"/>
      <w:suff w:val="nothing"/>
      <w:lvlText w:val="Шаг :"/>
      <w:lvlJc w:val="left"/>
      <w:pPr>
        <w:tabs>
          <w:tab w:val="num" w:pos="0"/>
        </w:tabs>
        <w:ind w:left="936" w:hanging="936"/>
      </w:pPr>
      <w:rPr>
        <w:rFonts w:cs="Times New Roman"/>
        <w:b/>
      </w:rPr>
    </w:lvl>
    <w:lvl w:ilvl="2">
      <w:start w:val="1"/>
      <w:numFmt w:val="lowerLetter"/>
      <w:lvlText w:val=".%3"/>
      <w:lvlJc w:val="left"/>
      <w:pPr>
        <w:tabs>
          <w:tab w:val="num" w:pos="720"/>
        </w:tabs>
        <w:ind w:left="720" w:hanging="360"/>
      </w:pPr>
      <w:rPr>
        <w:rFonts w:cs="Times New Roman"/>
        <w:b/>
      </w:rPr>
    </w:lvl>
    <w:lvl w:ilvl="3">
      <w:start w:val="1"/>
      <w:numFmt w:val="decimal"/>
      <w:lvlText w:val=")%4"/>
      <w:lvlJc w:val="left"/>
      <w:pPr>
        <w:tabs>
          <w:tab w:val="num" w:pos="1080"/>
        </w:tabs>
        <w:ind w:left="1080" w:hanging="360"/>
      </w:pPr>
      <w:rPr>
        <w:rFonts w:cs="Times New Roman"/>
        <w:b/>
      </w:rPr>
    </w:lvl>
    <w:lvl w:ilvl="4">
      <w:start w:val="1"/>
      <w:numFmt w:val="none"/>
      <w:suff w:val="nothing"/>
      <w:lvlText w:val="()"/>
      <w:lvlJc w:val="left"/>
      <w:pPr>
        <w:tabs>
          <w:tab w:val="num" w:pos="0"/>
        </w:tabs>
        <w:ind w:left="1800" w:hanging="360"/>
      </w:pPr>
      <w:rPr>
        <w:rFonts w:cs="Times New Roman"/>
        <w:b/>
      </w:rPr>
    </w:lvl>
    <w:lvl w:ilvl="5">
      <w:start w:val="1"/>
      <w:numFmt w:val="lowerRoman"/>
      <w:lvlText w:val="()%6"/>
      <w:lvlJc w:val="left"/>
      <w:pPr>
        <w:tabs>
          <w:tab w:val="num" w:pos="0"/>
        </w:tabs>
        <w:ind w:left="2160" w:hanging="360"/>
      </w:pPr>
      <w:rPr>
        <w:rFonts w:cs="Times New Roman"/>
        <w:b/>
      </w:rPr>
    </w:lvl>
    <w:lvl w:ilvl="6">
      <w:start w:val="1"/>
      <w:numFmt w:val="decimal"/>
      <w:lvlText w:val=".%7"/>
      <w:lvlJc w:val="left"/>
      <w:pPr>
        <w:tabs>
          <w:tab w:val="num" w:pos="0"/>
        </w:tabs>
        <w:ind w:left="2520" w:hanging="360"/>
      </w:pPr>
      <w:rPr>
        <w:rFonts w:cs="Times New Roman"/>
        <w:b/>
      </w:rPr>
    </w:lvl>
    <w:lvl w:ilvl="7">
      <w:start w:val="1"/>
      <w:numFmt w:val="lowerLetter"/>
      <w:lvlText w:val=".%8"/>
      <w:lvlJc w:val="left"/>
      <w:pPr>
        <w:tabs>
          <w:tab w:val="num" w:pos="0"/>
        </w:tabs>
        <w:ind w:left="2880" w:hanging="360"/>
      </w:pPr>
      <w:rPr>
        <w:rFonts w:cs="Times New Roman"/>
        <w:b/>
      </w:rPr>
    </w:lvl>
    <w:lvl w:ilvl="8">
      <w:start w:val="1"/>
      <w:numFmt w:val="lowerRoman"/>
      <w:lvlText w:val=".%9"/>
      <w:lvlJc w:val="left"/>
      <w:pPr>
        <w:tabs>
          <w:tab w:val="num" w:pos="0"/>
        </w:tabs>
        <w:ind w:left="3240" w:hanging="360"/>
      </w:pPr>
      <w:rPr>
        <w:rFonts w:cs="Times New Roman"/>
        <w:b/>
      </w:rPr>
    </w:lvl>
  </w:abstractNum>
  <w:abstractNum w:abstractNumId="20" w15:restartNumberingAfterBreak="0">
    <w:nsid w:val="0000002E"/>
    <w:multiLevelType w:val="multilevel"/>
    <w:tmpl w:val="0000002E"/>
    <w:name w:val="WW8Num58"/>
    <w:lvl w:ilvl="0">
      <w:start w:val="1"/>
      <w:numFmt w:val="none"/>
      <w:suff w:val="nothing"/>
      <w:lvlText w:val="Часть :"/>
      <w:lvlJc w:val="left"/>
      <w:pPr>
        <w:tabs>
          <w:tab w:val="num" w:pos="0"/>
        </w:tabs>
        <w:ind w:left="1080" w:hanging="1080"/>
      </w:pPr>
      <w:rPr>
        <w:rFonts w:cs="Times New Roman"/>
      </w:rPr>
    </w:lvl>
    <w:lvl w:ilvl="1">
      <w:start w:val="1"/>
      <w:numFmt w:val="none"/>
      <w:suff w:val="nothing"/>
      <w:lvlText w:val="Шаг :"/>
      <w:lvlJc w:val="left"/>
      <w:pPr>
        <w:tabs>
          <w:tab w:val="num" w:pos="0"/>
        </w:tabs>
        <w:ind w:left="936" w:hanging="936"/>
      </w:pPr>
      <w:rPr>
        <w:rFonts w:cs="Times New Roman"/>
      </w:rPr>
    </w:lvl>
    <w:lvl w:ilvl="2">
      <w:start w:val="1"/>
      <w:numFmt w:val="lowerLetter"/>
      <w:lvlText w:val=".%3"/>
      <w:lvlJc w:val="left"/>
      <w:pPr>
        <w:tabs>
          <w:tab w:val="num" w:pos="720"/>
        </w:tabs>
        <w:ind w:left="720" w:hanging="360"/>
      </w:pPr>
      <w:rPr>
        <w:rFonts w:cs="Times New Roman"/>
      </w:rPr>
    </w:lvl>
    <w:lvl w:ilvl="3">
      <w:start w:val="1"/>
      <w:numFmt w:val="decimal"/>
      <w:lvlText w:val=")%4"/>
      <w:lvlJc w:val="left"/>
      <w:pPr>
        <w:tabs>
          <w:tab w:val="num" w:pos="1080"/>
        </w:tabs>
        <w:ind w:left="1080" w:hanging="360"/>
      </w:pPr>
      <w:rPr>
        <w:rFonts w:cs="Times New Roman"/>
      </w:rPr>
    </w:lvl>
    <w:lvl w:ilvl="4">
      <w:start w:val="1"/>
      <w:numFmt w:val="none"/>
      <w:suff w:val="nothing"/>
      <w:lvlText w:val="()"/>
      <w:lvlJc w:val="left"/>
      <w:pPr>
        <w:tabs>
          <w:tab w:val="num" w:pos="0"/>
        </w:tabs>
        <w:ind w:left="1800" w:hanging="360"/>
      </w:pPr>
      <w:rPr>
        <w:rFonts w:cs="Times New Roman"/>
      </w:rPr>
    </w:lvl>
    <w:lvl w:ilvl="5">
      <w:start w:val="1"/>
      <w:numFmt w:val="lowerRoman"/>
      <w:lvlText w:val="()%6"/>
      <w:lvlJc w:val="left"/>
      <w:pPr>
        <w:tabs>
          <w:tab w:val="num" w:pos="0"/>
        </w:tabs>
        <w:ind w:left="2160" w:hanging="360"/>
      </w:pPr>
      <w:rPr>
        <w:rFonts w:cs="Times New Roman"/>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21" w15:restartNumberingAfterBreak="0">
    <w:nsid w:val="078818D7"/>
    <w:multiLevelType w:val="hybridMultilevel"/>
    <w:tmpl w:val="667C31C8"/>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b w:val="0"/>
      </w:rPr>
    </w:lvl>
    <w:lvl w:ilvl="2" w:tplc="0419001B">
      <w:start w:val="1"/>
      <w:numFmt w:val="lowerRoman"/>
      <w:lvlText w:val="%3."/>
      <w:lvlJc w:val="right"/>
      <w:pPr>
        <w:ind w:left="2160" w:hanging="180"/>
      </w:pPr>
    </w:lvl>
    <w:lvl w:ilvl="3" w:tplc="3392F974">
      <w:start w:val="2"/>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A510747"/>
    <w:multiLevelType w:val="multilevel"/>
    <w:tmpl w:val="C6C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797C4A"/>
    <w:multiLevelType w:val="multilevel"/>
    <w:tmpl w:val="0EF2AC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C787AAF"/>
    <w:multiLevelType w:val="multilevel"/>
    <w:tmpl w:val="C1E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993B81"/>
    <w:multiLevelType w:val="hybridMultilevel"/>
    <w:tmpl w:val="9B2ED118"/>
    <w:lvl w:ilvl="0" w:tplc="0419000F">
      <w:start w:val="1"/>
      <w:numFmt w:val="decimal"/>
      <w:lvlText w:val="%1."/>
      <w:lvlJc w:val="left"/>
      <w:pPr>
        <w:ind w:left="720" w:hanging="360"/>
      </w:pPr>
      <w:rPr>
        <w:rFonts w:hint="default"/>
      </w:rPr>
    </w:lvl>
    <w:lvl w:ilvl="1" w:tplc="0BF297E0">
      <w:start w:val="1"/>
      <w:numFmt w:val="lowerLetter"/>
      <w:lvlText w:val="%2."/>
      <w:lvlJc w:val="left"/>
      <w:pPr>
        <w:ind w:left="1440" w:hanging="360"/>
      </w:pPr>
      <w:rPr>
        <w:b w:val="0"/>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B0679BE"/>
    <w:multiLevelType w:val="multilevel"/>
    <w:tmpl w:val="A5F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0B0CAB"/>
    <w:multiLevelType w:val="multilevel"/>
    <w:tmpl w:val="5EC6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41743"/>
    <w:multiLevelType w:val="multilevel"/>
    <w:tmpl w:val="2B8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2846ED"/>
    <w:multiLevelType w:val="multilevel"/>
    <w:tmpl w:val="801AC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E02B6"/>
    <w:multiLevelType w:val="multilevel"/>
    <w:tmpl w:val="40B6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93598"/>
    <w:multiLevelType w:val="hybridMultilevel"/>
    <w:tmpl w:val="19E4A36A"/>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b w:val="0"/>
      </w:rPr>
    </w:lvl>
    <w:lvl w:ilvl="2" w:tplc="0419001B">
      <w:start w:val="1"/>
      <w:numFmt w:val="lowerRoman"/>
      <w:lvlText w:val="%3."/>
      <w:lvlJc w:val="right"/>
      <w:pPr>
        <w:ind w:left="2160" w:hanging="180"/>
      </w:pPr>
    </w:lvl>
    <w:lvl w:ilvl="3" w:tplc="C36C8A08">
      <w:start w:val="1"/>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6D47BA0"/>
    <w:multiLevelType w:val="hybridMultilevel"/>
    <w:tmpl w:val="08E4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08499C"/>
    <w:multiLevelType w:val="hybridMultilevel"/>
    <w:tmpl w:val="472CC0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B293526"/>
    <w:multiLevelType w:val="multilevel"/>
    <w:tmpl w:val="443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EC062F"/>
    <w:multiLevelType w:val="multilevel"/>
    <w:tmpl w:val="B18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5C632D"/>
    <w:multiLevelType w:val="multilevel"/>
    <w:tmpl w:val="08BC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E55B5"/>
    <w:multiLevelType w:val="multilevel"/>
    <w:tmpl w:val="A5E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42B0C"/>
    <w:multiLevelType w:val="multilevel"/>
    <w:tmpl w:val="69D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26D8C"/>
    <w:multiLevelType w:val="multilevel"/>
    <w:tmpl w:val="DF4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DC23F6"/>
    <w:multiLevelType w:val="hybridMultilevel"/>
    <w:tmpl w:val="96302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763C8F"/>
    <w:multiLevelType w:val="multilevel"/>
    <w:tmpl w:val="DBCA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7E0687"/>
    <w:multiLevelType w:val="multilevel"/>
    <w:tmpl w:val="29F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6E4D8D"/>
    <w:multiLevelType w:val="hybridMultilevel"/>
    <w:tmpl w:val="C03C4EE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4" w15:restartNumberingAfterBreak="0">
    <w:nsid w:val="79EC3085"/>
    <w:multiLevelType w:val="multilevel"/>
    <w:tmpl w:val="15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E5ED8"/>
    <w:multiLevelType w:val="multilevel"/>
    <w:tmpl w:val="822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80706"/>
    <w:multiLevelType w:val="hybridMultilevel"/>
    <w:tmpl w:val="F7F03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28"/>
  </w:num>
  <w:num w:numId="4">
    <w:abstractNumId w:val="38"/>
  </w:num>
  <w:num w:numId="5">
    <w:abstractNumId w:val="26"/>
  </w:num>
  <w:num w:numId="6">
    <w:abstractNumId w:val="30"/>
  </w:num>
  <w:num w:numId="7">
    <w:abstractNumId w:val="37"/>
  </w:num>
  <w:num w:numId="8">
    <w:abstractNumId w:val="44"/>
  </w:num>
  <w:num w:numId="9">
    <w:abstractNumId w:val="24"/>
  </w:num>
  <w:num w:numId="10">
    <w:abstractNumId w:val="34"/>
  </w:num>
  <w:num w:numId="11">
    <w:abstractNumId w:val="45"/>
  </w:num>
  <w:num w:numId="12">
    <w:abstractNumId w:val="39"/>
  </w:num>
  <w:num w:numId="13">
    <w:abstractNumId w:val="36"/>
  </w:num>
  <w:num w:numId="14">
    <w:abstractNumId w:val="42"/>
  </w:num>
  <w:num w:numId="15">
    <w:abstractNumId w:val="22"/>
  </w:num>
  <w:num w:numId="16">
    <w:abstractNumId w:val="29"/>
  </w:num>
  <w:num w:numId="17">
    <w:abstractNumId w:val="35"/>
  </w:num>
  <w:num w:numId="18">
    <w:abstractNumId w:val="46"/>
  </w:num>
  <w:num w:numId="19">
    <w:abstractNumId w:val="23"/>
  </w:num>
  <w:num w:numId="20">
    <w:abstractNumId w:val="40"/>
  </w:num>
  <w:num w:numId="21">
    <w:abstractNumId w:val="25"/>
  </w:num>
  <w:num w:numId="22">
    <w:abstractNumId w:val="21"/>
  </w:num>
  <w:num w:numId="23">
    <w:abstractNumId w:val="31"/>
  </w:num>
  <w:num w:numId="24">
    <w:abstractNumId w:val="43"/>
  </w:num>
  <w:num w:numId="25">
    <w:abstractNumId w:val="0"/>
  </w:num>
  <w:num w:numId="26">
    <w:abstractNumId w:val="2"/>
  </w:num>
  <w:num w:numId="27">
    <w:abstractNumId w:val="3"/>
  </w:num>
  <w:num w:numId="28">
    <w:abstractNumId w:val="4"/>
  </w:num>
  <w:num w:numId="29">
    <w:abstractNumId w:val="5"/>
  </w:num>
  <w:num w:numId="30">
    <w:abstractNumId w:val="6"/>
  </w:num>
  <w:num w:numId="31">
    <w:abstractNumId w:val="7"/>
  </w:num>
  <w:num w:numId="32">
    <w:abstractNumId w:val="8"/>
  </w:num>
  <w:num w:numId="33">
    <w:abstractNumId w:val="9"/>
  </w:num>
  <w:num w:numId="34">
    <w:abstractNumId w:val="10"/>
  </w:num>
  <w:num w:numId="35">
    <w:abstractNumId w:val="33"/>
  </w:num>
  <w:num w:numId="36">
    <w:abstractNumId w:val="41"/>
  </w:num>
  <w:num w:numId="37">
    <w:abstractNumId w:val="11"/>
  </w:num>
  <w:num w:numId="38">
    <w:abstractNumId w:val="12"/>
  </w:num>
  <w:num w:numId="39">
    <w:abstractNumId w:val="13"/>
  </w:num>
  <w:num w:numId="40">
    <w:abstractNumId w:val="14"/>
  </w:num>
  <w:num w:numId="41">
    <w:abstractNumId w:val="15"/>
  </w:num>
  <w:num w:numId="42">
    <w:abstractNumId w:val="16"/>
  </w:num>
  <w:num w:numId="43">
    <w:abstractNumId w:val="17"/>
  </w:num>
  <w:num w:numId="44">
    <w:abstractNumId w:val="18"/>
  </w:num>
  <w:num w:numId="45">
    <w:abstractNumId w:val="19"/>
  </w:num>
  <w:num w:numId="46">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BF"/>
    <w:rsid w:val="000F61DB"/>
    <w:rsid w:val="001953BF"/>
    <w:rsid w:val="001D572C"/>
    <w:rsid w:val="002753EA"/>
    <w:rsid w:val="002B16FB"/>
    <w:rsid w:val="00394474"/>
    <w:rsid w:val="003A0173"/>
    <w:rsid w:val="00416320"/>
    <w:rsid w:val="004C21D5"/>
    <w:rsid w:val="00585E6D"/>
    <w:rsid w:val="0061674B"/>
    <w:rsid w:val="006C5C69"/>
    <w:rsid w:val="007A5FF8"/>
    <w:rsid w:val="007B6B97"/>
    <w:rsid w:val="007E3167"/>
    <w:rsid w:val="007E7D22"/>
    <w:rsid w:val="0087650C"/>
    <w:rsid w:val="009E628E"/>
    <w:rsid w:val="00B25807"/>
    <w:rsid w:val="00B314BA"/>
    <w:rsid w:val="00CF2FEA"/>
    <w:rsid w:val="00D761AC"/>
    <w:rsid w:val="00D806B0"/>
    <w:rsid w:val="00E0616F"/>
    <w:rsid w:val="00E14742"/>
    <w:rsid w:val="00E7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CCFF"/>
  <w15:chartTrackingRefBased/>
  <w15:docId w15:val="{36D52074-3C35-4450-972D-17C86735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80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80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25807"/>
    <w:pPr>
      <w:keepNext/>
      <w:keepLines/>
      <w:spacing w:before="200" w:after="0" w:line="240" w:lineRule="auto"/>
      <w:outlineLvl w:val="2"/>
    </w:pPr>
    <w:rPr>
      <w:rFonts w:asciiTheme="majorHAnsi" w:eastAsiaTheme="majorEastAsia" w:hAnsiTheme="majorHAnsi" w:cstheme="majorBidi"/>
      <w:b/>
      <w:bCs/>
      <w:color w:val="4472C4" w:themeColor="accent1"/>
      <w:sz w:val="28"/>
      <w:szCs w:val="24"/>
      <w:lang w:val="ru-RU" w:eastAsia="ru-RU"/>
    </w:rPr>
  </w:style>
  <w:style w:type="paragraph" w:styleId="4">
    <w:name w:val="heading 4"/>
    <w:basedOn w:val="a"/>
    <w:next w:val="a"/>
    <w:link w:val="40"/>
    <w:uiPriority w:val="9"/>
    <w:unhideWhenUsed/>
    <w:qFormat/>
    <w:rsid w:val="00B25807"/>
    <w:pPr>
      <w:keepNext/>
      <w:keepLines/>
      <w:spacing w:before="200" w:after="0" w:line="240" w:lineRule="auto"/>
      <w:outlineLvl w:val="3"/>
    </w:pPr>
    <w:rPr>
      <w:rFonts w:asciiTheme="majorHAnsi" w:eastAsiaTheme="majorEastAsia" w:hAnsiTheme="majorHAnsi" w:cstheme="majorBidi"/>
      <w:b/>
      <w:bCs/>
      <w:i/>
      <w:iCs/>
      <w:color w:val="4472C4" w:themeColor="accent1"/>
      <w:sz w:val="28"/>
      <w:szCs w:val="24"/>
      <w:lang w:val="ru-RU" w:eastAsia="ru-RU"/>
    </w:rPr>
  </w:style>
  <w:style w:type="paragraph" w:styleId="5">
    <w:name w:val="heading 5"/>
    <w:basedOn w:val="a"/>
    <w:next w:val="a"/>
    <w:link w:val="50"/>
    <w:uiPriority w:val="9"/>
    <w:semiHidden/>
    <w:unhideWhenUsed/>
    <w:qFormat/>
    <w:rsid w:val="00D806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806B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806B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3BF"/>
    <w:pPr>
      <w:ind w:left="720"/>
      <w:contextualSpacing/>
    </w:pPr>
  </w:style>
  <w:style w:type="paragraph" w:styleId="a4">
    <w:name w:val="Balloon Text"/>
    <w:basedOn w:val="a"/>
    <w:link w:val="a5"/>
    <w:uiPriority w:val="99"/>
    <w:semiHidden/>
    <w:unhideWhenUsed/>
    <w:rsid w:val="002753E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753EA"/>
    <w:rPr>
      <w:rFonts w:ascii="Segoe UI" w:hAnsi="Segoe UI" w:cs="Segoe UI"/>
      <w:sz w:val="18"/>
      <w:szCs w:val="18"/>
    </w:rPr>
  </w:style>
  <w:style w:type="character" w:customStyle="1" w:styleId="30">
    <w:name w:val="Заголовок 3 Знак"/>
    <w:basedOn w:val="a0"/>
    <w:link w:val="3"/>
    <w:uiPriority w:val="9"/>
    <w:rsid w:val="00B25807"/>
    <w:rPr>
      <w:rFonts w:asciiTheme="majorHAnsi" w:eastAsiaTheme="majorEastAsia" w:hAnsiTheme="majorHAnsi" w:cstheme="majorBidi"/>
      <w:b/>
      <w:bCs/>
      <w:color w:val="4472C4" w:themeColor="accent1"/>
      <w:sz w:val="28"/>
      <w:szCs w:val="24"/>
      <w:lang w:val="ru-RU" w:eastAsia="ru-RU"/>
    </w:rPr>
  </w:style>
  <w:style w:type="character" w:customStyle="1" w:styleId="40">
    <w:name w:val="Заголовок 4 Знак"/>
    <w:basedOn w:val="a0"/>
    <w:link w:val="4"/>
    <w:uiPriority w:val="9"/>
    <w:rsid w:val="00B25807"/>
    <w:rPr>
      <w:rFonts w:asciiTheme="majorHAnsi" w:eastAsiaTheme="majorEastAsia" w:hAnsiTheme="majorHAnsi" w:cstheme="majorBidi"/>
      <w:b/>
      <w:bCs/>
      <w:i/>
      <w:iCs/>
      <w:color w:val="4472C4" w:themeColor="accent1"/>
      <w:sz w:val="28"/>
      <w:szCs w:val="24"/>
      <w:lang w:val="ru-RU" w:eastAsia="ru-RU"/>
    </w:rPr>
  </w:style>
  <w:style w:type="paragraph" w:styleId="a6">
    <w:name w:val="Normal (Web)"/>
    <w:basedOn w:val="a"/>
    <w:uiPriority w:val="99"/>
    <w:unhideWhenUsed/>
    <w:rsid w:val="00B25807"/>
    <w:pPr>
      <w:spacing w:before="100" w:beforeAutospacing="1" w:after="100" w:afterAutospacing="1" w:line="240" w:lineRule="auto"/>
    </w:pPr>
    <w:rPr>
      <w:rFonts w:ascii="Times New Roman" w:eastAsia="Times New Roman" w:hAnsi="Times New Roman" w:cs="Times New Roman"/>
      <w:sz w:val="24"/>
      <w:szCs w:val="24"/>
      <w:lang w:val="ru-RU" w:eastAsia="ja-JP"/>
    </w:rPr>
  </w:style>
  <w:style w:type="paragraph" w:styleId="a7">
    <w:name w:val="caption"/>
    <w:basedOn w:val="a"/>
    <w:next w:val="a"/>
    <w:uiPriority w:val="35"/>
    <w:unhideWhenUsed/>
    <w:qFormat/>
    <w:rsid w:val="00B25807"/>
    <w:pPr>
      <w:spacing w:after="200" w:line="240" w:lineRule="auto"/>
    </w:pPr>
    <w:rPr>
      <w:rFonts w:ascii="Times New Roman" w:eastAsiaTheme="minorEastAsia" w:hAnsi="Times New Roman" w:cs="Times New Roman"/>
      <w:b/>
      <w:bCs/>
      <w:color w:val="4472C4" w:themeColor="accent1"/>
      <w:sz w:val="18"/>
      <w:szCs w:val="18"/>
      <w:lang w:val="ru-RU" w:eastAsia="ru-RU"/>
    </w:rPr>
  </w:style>
  <w:style w:type="character" w:customStyle="1" w:styleId="cmd">
    <w:name w:val="cmd"/>
    <w:basedOn w:val="a0"/>
    <w:rsid w:val="00B25807"/>
  </w:style>
  <w:style w:type="table" w:styleId="a8">
    <w:name w:val="Table Grid"/>
    <w:basedOn w:val="a1"/>
    <w:uiPriority w:val="39"/>
    <w:rsid w:val="00B2580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806B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D806B0"/>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semiHidden/>
    <w:rsid w:val="00D806B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D806B0"/>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D806B0"/>
    <w:rPr>
      <w:rFonts w:asciiTheme="majorHAnsi" w:eastAsiaTheme="majorEastAsia" w:hAnsiTheme="majorHAnsi" w:cstheme="majorBidi"/>
      <w:i/>
      <w:iCs/>
      <w:color w:val="1F3763" w:themeColor="accent1" w:themeShade="7F"/>
    </w:rPr>
  </w:style>
  <w:style w:type="paragraph" w:customStyle="1" w:styleId="11">
    <w:name w:val="Название объекта1"/>
    <w:basedOn w:val="a"/>
    <w:rsid w:val="00D806B0"/>
    <w:pPr>
      <w:suppressAutoHyphens/>
      <w:spacing w:after="200" w:line="276" w:lineRule="auto"/>
    </w:pPr>
    <w:rPr>
      <w:rFonts w:ascii="Calibri" w:eastAsia="MS Mincho" w:hAnsi="Calibri" w:cs="Times New Roman"/>
      <w:b/>
      <w:bCs/>
      <w:color w:val="4F81BD"/>
      <w:sz w:val="18"/>
      <w:szCs w:val="18"/>
      <w:lang w:val="ru-RU" w:eastAsia="zh-CN"/>
    </w:rPr>
  </w:style>
  <w:style w:type="paragraph" w:customStyle="1" w:styleId="12">
    <w:name w:val="Обычный (веб)1"/>
    <w:basedOn w:val="a"/>
    <w:rsid w:val="00D806B0"/>
    <w:pPr>
      <w:suppressAutoHyphens/>
      <w:spacing w:before="280" w:after="280" w:line="276" w:lineRule="auto"/>
    </w:pPr>
    <w:rPr>
      <w:rFonts w:ascii="Calibri" w:eastAsia="Times New Roman" w:hAnsi="Calibri" w:cs="Times New Roman"/>
      <w:sz w:val="24"/>
      <w:lang w:val="ru-RU" w:eastAsia="ja-JP"/>
    </w:rPr>
  </w:style>
  <w:style w:type="paragraph" w:customStyle="1" w:styleId="13">
    <w:name w:val="Абзац списка1"/>
    <w:basedOn w:val="a"/>
    <w:rsid w:val="00D806B0"/>
    <w:pPr>
      <w:suppressAutoHyphens/>
      <w:spacing w:after="0" w:line="276" w:lineRule="auto"/>
      <w:ind w:left="720"/>
      <w:contextualSpacing/>
    </w:pPr>
    <w:rPr>
      <w:rFonts w:ascii="Calibri" w:eastAsia="MS Mincho" w:hAnsi="Calibri" w:cs="Times New Roman"/>
      <w:lang w:val="ru-RU" w:eastAsia="zh-CN"/>
    </w:rPr>
  </w:style>
  <w:style w:type="paragraph" w:styleId="a9">
    <w:name w:val="Body Text"/>
    <w:basedOn w:val="a"/>
    <w:link w:val="aa"/>
    <w:unhideWhenUsed/>
    <w:rsid w:val="00585E6D"/>
    <w:pPr>
      <w:spacing w:after="120"/>
    </w:pPr>
    <w:rPr>
      <w:lang w:val="ru-RU"/>
    </w:rPr>
  </w:style>
  <w:style w:type="character" w:customStyle="1" w:styleId="aa">
    <w:name w:val="Основной текст Знак"/>
    <w:basedOn w:val="a0"/>
    <w:link w:val="a9"/>
    <w:rsid w:val="00585E6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388336">
      <w:bodyDiv w:val="1"/>
      <w:marLeft w:val="0"/>
      <w:marRight w:val="0"/>
      <w:marTop w:val="0"/>
      <w:marBottom w:val="0"/>
      <w:divBdr>
        <w:top w:val="none" w:sz="0" w:space="0" w:color="auto"/>
        <w:left w:val="none" w:sz="0" w:space="0" w:color="auto"/>
        <w:bottom w:val="none" w:sz="0" w:space="0" w:color="auto"/>
        <w:right w:val="none" w:sz="0" w:space="0" w:color="auto"/>
      </w:divBdr>
    </w:div>
    <w:div w:id="1997952251">
      <w:bodyDiv w:val="1"/>
      <w:marLeft w:val="0"/>
      <w:marRight w:val="0"/>
      <w:marTop w:val="0"/>
      <w:marBottom w:val="0"/>
      <w:divBdr>
        <w:top w:val="none" w:sz="0" w:space="0" w:color="auto"/>
        <w:left w:val="none" w:sz="0" w:space="0" w:color="auto"/>
        <w:bottom w:val="none" w:sz="0" w:space="0" w:color="auto"/>
        <w:right w:val="none" w:sz="0" w:space="0" w:color="auto"/>
      </w:divBdr>
    </w:div>
    <w:div w:id="204999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8550</Words>
  <Characters>48738</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Sobol</dc:creator>
  <cp:keywords/>
  <dc:description/>
  <cp:lastModifiedBy>Соболь A. M.</cp:lastModifiedBy>
  <cp:revision>13</cp:revision>
  <cp:lastPrinted>2020-08-18T20:23:00Z</cp:lastPrinted>
  <dcterms:created xsi:type="dcterms:W3CDTF">2019-07-31T08:23:00Z</dcterms:created>
  <dcterms:modified xsi:type="dcterms:W3CDTF">2022-01-25T18:30:00Z</dcterms:modified>
</cp:coreProperties>
</file>